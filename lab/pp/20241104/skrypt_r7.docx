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31BB" w14:textId="77777777" w:rsidR="00E40DCA" w:rsidRDefault="00E40DCA" w:rsidP="000234DE">
      <w:pPr>
        <w:pStyle w:val="Rozdzia1"/>
      </w:pPr>
      <w:r w:rsidRPr="000234DE">
        <w:t xml:space="preserve">Rozdział 7. Struktury, tablice struktur w języku C/C++ </w:t>
      </w:r>
    </w:p>
    <w:p w14:paraId="273BDCBB" w14:textId="77777777" w:rsidR="00D51EA5" w:rsidRPr="000234DE" w:rsidRDefault="00D51EA5" w:rsidP="006F676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DB7">
        <w:rPr>
          <w:rFonts w:ascii="Times New Roman" w:eastAsia="Times New Roman" w:hAnsi="Times New Roman" w:cs="Times New Roman"/>
          <w:sz w:val="24"/>
          <w:szCs w:val="24"/>
          <w:lang w:eastAsia="pl-PL"/>
        </w:rPr>
        <w:t>W języku C++, jak w każdym języku obiektowym, mamy możliwość definiowania własnych typów danych, wraz z określeniem operacji, jakie na tych danych można wykonywać. Służą do tego (jak w Javie)</w:t>
      </w:r>
      <w:bookmarkStart w:id="0" w:name="13978"/>
      <w:bookmarkEnd w:id="0"/>
      <w:r w:rsidRPr="00287DB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klasy, występujące w C++, z powodów głównie historycznych, pod dwoma nazwami: klas i struktur. </w:t>
      </w:r>
    </w:p>
    <w:p w14:paraId="3E8FA6E9" w14:textId="77777777" w:rsidR="00D51EA5" w:rsidRPr="000234DE" w:rsidRDefault="00D51EA5" w:rsidP="00D51EA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DB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Jednak typy złożone istnieją również w czystym C. Mają one postać unii i struktur. W C++ implementacja struktur została rozszerzona (i jest w zasadzie taka jak dla klas), ale warto zdawać sobie sprawę, jak wyglądają struktury zgodne z implementacją w C. Tego typu struktury, które będziemy 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>tworzyć w dalszej części niniejszego rozdziału</w:t>
      </w:r>
      <w:r w:rsidRPr="00287DB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są bardzo często używane nawet w programach napisanych w C++, głównie ze względu na to, że C-strukturami są często typy zdefiniowane w standardowych bibliotekach. </w:t>
      </w:r>
    </w:p>
    <w:p w14:paraId="2802FC3B" w14:textId="77777777" w:rsidR="00D51EA5" w:rsidRPr="000234DE" w:rsidRDefault="00D51EA5" w:rsidP="00D51EA5"/>
    <w:p w14:paraId="15933722" w14:textId="77777777" w:rsidR="00E40DCA" w:rsidRPr="000234DE" w:rsidRDefault="00E40DCA" w:rsidP="000234DE">
      <w:pPr>
        <w:pStyle w:val="Podrozdzia"/>
      </w:pPr>
      <w:r w:rsidRPr="000234DE">
        <w:t>7.1 Zasady tworzenia struktur</w:t>
      </w:r>
    </w:p>
    <w:p w14:paraId="4BB6C2B5" w14:textId="77777777" w:rsidR="00E40DCA" w:rsidRPr="000234DE" w:rsidRDefault="00E40DCA" w:rsidP="00F17C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D586BCD" w14:textId="77777777" w:rsidR="00E40DCA" w:rsidRPr="000234DE" w:rsidRDefault="00E40DCA" w:rsidP="00F17CA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>Dlaczego jest nam potrzebne definiowanie nowych typów danych? Otóż w</w:t>
      </w:r>
      <w:r w:rsidRPr="009E17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pewnych sytuacjach, typy zmiennych, które oferuje język C++ mogą być niewystarczające. Mamy do dyspozycji szereg typów prostych takich jak </w:t>
      </w:r>
      <w:proofErr w:type="spellStart"/>
      <w:r w:rsidRPr="000234DE">
        <w:rPr>
          <w:rFonts w:ascii="Courier New" w:eastAsia="Times New Roman" w:hAnsi="Courier New" w:cs="Courier New"/>
          <w:b/>
          <w:bCs/>
          <w:iCs/>
          <w:sz w:val="24"/>
          <w:szCs w:val="24"/>
          <w:lang w:eastAsia="pl-PL"/>
        </w:rPr>
        <w:t>int</w:t>
      </w:r>
      <w:proofErr w:type="spellEnd"/>
      <w:r w:rsidRPr="000234DE">
        <w:rPr>
          <w:rFonts w:ascii="Courier New" w:eastAsia="Times New Roman" w:hAnsi="Courier New" w:cs="Courier New"/>
          <w:b/>
          <w:bCs/>
          <w:iCs/>
          <w:sz w:val="24"/>
          <w:szCs w:val="24"/>
          <w:lang w:eastAsia="pl-PL"/>
        </w:rPr>
        <w:t xml:space="preserve">, char, </w:t>
      </w:r>
      <w:proofErr w:type="spellStart"/>
      <w:r w:rsidRPr="000234DE">
        <w:rPr>
          <w:rFonts w:ascii="Courier New" w:eastAsia="Times New Roman" w:hAnsi="Courier New" w:cs="Courier New"/>
          <w:b/>
          <w:bCs/>
          <w:iCs/>
          <w:sz w:val="24"/>
          <w:szCs w:val="24"/>
          <w:lang w:eastAsia="pl-PL"/>
        </w:rPr>
        <w:t>bool</w:t>
      </w:r>
      <w:proofErr w:type="spellEnd"/>
      <w:r w:rsidRPr="000234DE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</w:t>
      </w:r>
      <w:r w:rsidRPr="009E173C">
        <w:rPr>
          <w:rFonts w:ascii="Times New Roman" w:eastAsia="Times New Roman" w:hAnsi="Times New Roman" w:cs="Times New Roman"/>
          <w:sz w:val="24"/>
          <w:szCs w:val="24"/>
          <w:lang w:eastAsia="pl-PL"/>
        </w:rPr>
        <w:t>czy typy złożone zwane </w:t>
      </w:r>
      <w:r w:rsidRPr="000234DE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tablicami</w:t>
      </w:r>
      <w:r w:rsidRPr="009E173C">
        <w:rPr>
          <w:rFonts w:ascii="Times New Roman" w:eastAsia="Times New Roman" w:hAnsi="Times New Roman" w:cs="Times New Roman"/>
          <w:sz w:val="24"/>
          <w:szCs w:val="24"/>
          <w:lang w:eastAsia="pl-PL"/>
        </w:rPr>
        <w:t>. Tablica to taka struktura danych, która przechowuje wiele elementów </w:t>
      </w:r>
      <w:r w:rsidRPr="000234D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tego samego typu.</w:t>
      </w:r>
      <w:r w:rsidRPr="009E17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Co jeśli potrzebujemy pracować na obiektach, których składowe są różnych typów? Na ratunek przychodzą nam </w:t>
      </w:r>
      <w:r w:rsidRPr="000234D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struktury, </w:t>
      </w:r>
      <w:r w:rsidRPr="009E17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czyli złożone typy danych, które definiuje programista. Załóżmy, że chcemy przechować dane 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>osobowe</w:t>
      </w:r>
      <w:r w:rsidRPr="009E17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takie jak:</w:t>
      </w:r>
    </w:p>
    <w:p w14:paraId="042C6D58" w14:textId="77777777" w:rsidR="00E40DCA" w:rsidRPr="000234DE" w:rsidRDefault="00E40DCA" w:rsidP="00B94A2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>Imię</w:t>
      </w:r>
    </w:p>
    <w:p w14:paraId="376B8297" w14:textId="77777777" w:rsidR="00E40DCA" w:rsidRPr="000234DE" w:rsidRDefault="00E40DCA" w:rsidP="00B94A2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>Nazwisko</w:t>
      </w:r>
    </w:p>
    <w:p w14:paraId="327DA87B" w14:textId="77777777" w:rsidR="00E40DCA" w:rsidRPr="000234DE" w:rsidRDefault="00E40DCA" w:rsidP="00B94A2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>Rok urodzenia</w:t>
      </w:r>
    </w:p>
    <w:p w14:paraId="19B5576B" w14:textId="77777777" w:rsidR="00E40DCA" w:rsidRPr="009E173C" w:rsidRDefault="00E40DCA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34DE">
        <w:rPr>
          <w:rFonts w:ascii="Times New Roman" w:hAnsi="Times New Roman" w:cs="Times New Roman"/>
          <w:sz w:val="24"/>
          <w:szCs w:val="24"/>
        </w:rPr>
        <w:t xml:space="preserve">Moglibyśmy stworzyć cztery zmienne oraz dobrać im typy lub stworzyć nowy typ, którego elementami będą omawiane składowe. Taki typ nazywamy </w:t>
      </w:r>
      <w:r w:rsidRPr="000234DE">
        <w:rPr>
          <w:rStyle w:val="Pogrubienie"/>
          <w:rFonts w:ascii="Times New Roman" w:hAnsi="Times New Roman" w:cs="Times New Roman"/>
          <w:sz w:val="24"/>
          <w:szCs w:val="24"/>
        </w:rPr>
        <w:t>strukturą.</w:t>
      </w:r>
    </w:p>
    <w:p w14:paraId="5CE76A74" w14:textId="77777777" w:rsidR="00E40DCA" w:rsidRPr="000234DE" w:rsidRDefault="00E40DCA" w:rsidP="006732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4EBC207" w14:textId="77777777" w:rsidR="00E40DCA" w:rsidRPr="000234DE" w:rsidRDefault="00E40DCA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Definicja 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>S</w:t>
      </w:r>
      <w:r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truktury może mieć następującą postać: </w:t>
      </w:r>
    </w:p>
    <w:p w14:paraId="537F50DF" w14:textId="77777777" w:rsidR="006732EC" w:rsidRPr="009D443E" w:rsidRDefault="006732EC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64E5C0B" w14:textId="77777777" w:rsidR="00E40DCA" w:rsidRPr="000234DE" w:rsidRDefault="00E40DCA" w:rsidP="006A48F6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</w:t>
      </w:r>
      <w:proofErr w:type="spellStart"/>
      <w:r w:rsidRPr="000234DE">
        <w:rPr>
          <w:b/>
          <w:bCs/>
          <w:sz w:val="24"/>
          <w:szCs w:val="24"/>
        </w:rPr>
        <w:t>struct</w:t>
      </w:r>
      <w:proofErr w:type="spellEnd"/>
      <w:r w:rsidRPr="000234DE">
        <w:rPr>
          <w:sz w:val="24"/>
          <w:szCs w:val="24"/>
        </w:rPr>
        <w:t xml:space="preserve"> Nazwa {</w:t>
      </w:r>
    </w:p>
    <w:p w14:paraId="172DF474" w14:textId="77777777" w:rsidR="00E40DCA" w:rsidRPr="000234DE" w:rsidRDefault="00E40DCA" w:rsidP="006A48F6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    Typ1 skladnik1;</w:t>
      </w:r>
    </w:p>
    <w:p w14:paraId="5907D38A" w14:textId="77777777" w:rsidR="00E40DCA" w:rsidRPr="000234DE" w:rsidRDefault="00E40DCA" w:rsidP="006A48F6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    Typ2 skladnik2;</w:t>
      </w:r>
    </w:p>
    <w:p w14:paraId="1C4B4753" w14:textId="77777777" w:rsidR="00E40DCA" w:rsidRPr="000234DE" w:rsidRDefault="00E40DCA" w:rsidP="006A48F6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    ...</w:t>
      </w:r>
    </w:p>
    <w:p w14:paraId="0EFC0E1A" w14:textId="77777777" w:rsidR="00E40DCA" w:rsidRPr="000234DE" w:rsidRDefault="00E40DCA" w:rsidP="006A48F6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};</w:t>
      </w:r>
    </w:p>
    <w:p w14:paraId="76B5B1D7" w14:textId="77777777" w:rsidR="00F17CA3" w:rsidRPr="000234DE" w:rsidRDefault="00F17CA3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374805D" w14:textId="77777777" w:rsidR="00E40DCA" w:rsidRPr="00711A88" w:rsidRDefault="00E40DCA" w:rsidP="006732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Nazwy </w:t>
      </w:r>
      <w:r w:rsidRPr="009D443E">
        <w:rPr>
          <w:rFonts w:ascii="Courier New" w:eastAsia="Times New Roman" w:hAnsi="Courier New" w:cs="Courier New"/>
          <w:bCs/>
          <w:iCs/>
          <w:sz w:val="24"/>
          <w:szCs w:val="24"/>
          <w:lang w:eastAsia="pl-PL"/>
        </w:rPr>
        <w:t>Typ1</w:t>
      </w:r>
      <w:r w:rsidRPr="009D443E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r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  </w:t>
      </w:r>
      <w:r w:rsidRPr="009D443E">
        <w:rPr>
          <w:rFonts w:ascii="Times New Roman" w:eastAsia="Times New Roman" w:hAnsi="Times New Roman" w:cs="Times New Roman"/>
          <w:bCs/>
          <w:iCs/>
          <w:sz w:val="24"/>
          <w:szCs w:val="24"/>
          <w:lang w:eastAsia="pl-PL"/>
        </w:rPr>
        <w:t>Typ2</w:t>
      </w:r>
      <w:r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są tu nazwami typów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Nazwy </w:t>
      </w:r>
      <w:r w:rsidRPr="009D443E">
        <w:rPr>
          <w:rFonts w:ascii="Courier New" w:eastAsia="Times New Roman" w:hAnsi="Courier New" w:cs="Courier New"/>
          <w:bCs/>
          <w:iCs/>
          <w:sz w:val="24"/>
          <w:szCs w:val="24"/>
          <w:lang w:eastAsia="pl-PL"/>
        </w:rPr>
        <w:t>sklad</w:t>
      </w:r>
      <w:r w:rsidRPr="000234DE">
        <w:rPr>
          <w:rFonts w:ascii="Courier New" w:eastAsia="Times New Roman" w:hAnsi="Courier New" w:cs="Courier New"/>
          <w:bCs/>
          <w:iCs/>
          <w:sz w:val="24"/>
          <w:szCs w:val="24"/>
          <w:lang w:eastAsia="pl-PL"/>
        </w:rPr>
        <w:t>nik</w:t>
      </w:r>
      <w:r w:rsidRPr="009D443E">
        <w:rPr>
          <w:rFonts w:ascii="Courier New" w:eastAsia="Times New Roman" w:hAnsi="Courier New" w:cs="Courier New"/>
          <w:bCs/>
          <w:iCs/>
          <w:sz w:val="24"/>
          <w:szCs w:val="24"/>
          <w:lang w:eastAsia="pl-PL"/>
        </w:rPr>
        <w:t>1</w:t>
      </w:r>
      <w:r w:rsidRPr="009D443E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r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  </w:t>
      </w:r>
      <w:r w:rsidRPr="009D443E">
        <w:rPr>
          <w:rFonts w:ascii="Courier New" w:eastAsia="Times New Roman" w:hAnsi="Courier New" w:cs="Courier New"/>
          <w:bCs/>
          <w:iCs/>
          <w:sz w:val="24"/>
          <w:szCs w:val="24"/>
          <w:lang w:eastAsia="pl-PL"/>
        </w:rPr>
        <w:t>sklad</w:t>
      </w:r>
      <w:r w:rsidRPr="000234DE">
        <w:rPr>
          <w:rFonts w:ascii="Courier New" w:eastAsia="Times New Roman" w:hAnsi="Courier New" w:cs="Courier New"/>
          <w:bCs/>
          <w:iCs/>
          <w:sz w:val="24"/>
          <w:szCs w:val="24"/>
          <w:lang w:eastAsia="pl-PL"/>
        </w:rPr>
        <w:t>nik</w:t>
      </w:r>
      <w:r w:rsidRPr="009D443E">
        <w:rPr>
          <w:rFonts w:ascii="Courier New" w:eastAsia="Times New Roman" w:hAnsi="Courier New" w:cs="Courier New"/>
          <w:bCs/>
          <w:iCs/>
          <w:sz w:val="24"/>
          <w:szCs w:val="24"/>
          <w:lang w:eastAsia="pl-PL"/>
        </w:rPr>
        <w:t>2</w:t>
      </w:r>
      <w:r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dowolnymi </w:t>
      </w:r>
      <w:r w:rsidR="0034755D"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>identyfikatorami</w:t>
      </w:r>
      <w:r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9D443E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pól</w:t>
      </w:r>
      <w:bookmarkStart w:id="1" w:name="13995"/>
      <w:bookmarkEnd w:id="1"/>
      <w:r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tej struktury. Każda zmienna tego typu strukturalnego będzie zawierać </w:t>
      </w:r>
      <w:r w:rsidRPr="009D443E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składowe</w:t>
      </w:r>
      <w:r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bookmarkStart w:id="2" w:name="13997"/>
      <w:bookmarkEnd w:id="2"/>
      <w:r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>o typach i nazwach odpowiadających polom struktury. Na razie jednak jest to tylko definicja typu: nie istnieją jeszcze żadne tego typu zmienne. Średnik na końcu, po nawiasie zamykającym, jest konieczny!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F17CA3"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11A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C++ po takiej samej definicji nazwą typu jest po prostu </w:t>
      </w:r>
      <w:r w:rsidRPr="00711A88">
        <w:rPr>
          <w:rFonts w:ascii="Courier New" w:eastAsia="Times New Roman" w:hAnsi="Courier New" w:cs="Courier New"/>
          <w:bCs/>
          <w:sz w:val="24"/>
          <w:szCs w:val="24"/>
          <w:lang w:eastAsia="pl-PL"/>
        </w:rPr>
        <w:t>Nazwa</w:t>
      </w:r>
      <w:r w:rsidRPr="00711A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Natomiast w C nazwą tego typu jest </w:t>
      </w:r>
      <w:proofErr w:type="spellStart"/>
      <w:r w:rsidRPr="00711A88">
        <w:rPr>
          <w:rFonts w:ascii="Courier New" w:eastAsia="Times New Roman" w:hAnsi="Courier New" w:cs="Courier New"/>
          <w:bCs/>
          <w:sz w:val="24"/>
          <w:szCs w:val="24"/>
          <w:lang w:eastAsia="pl-PL"/>
        </w:rPr>
        <w:t>struct</w:t>
      </w:r>
      <w:proofErr w:type="spellEnd"/>
      <w:r w:rsidRPr="00711A88">
        <w:rPr>
          <w:rFonts w:ascii="Courier New" w:eastAsia="Times New Roman" w:hAnsi="Courier New" w:cs="Courier New"/>
          <w:bCs/>
          <w:sz w:val="24"/>
          <w:szCs w:val="24"/>
          <w:lang w:eastAsia="pl-PL"/>
        </w:rPr>
        <w:t xml:space="preserve"> Nazwa</w:t>
      </w:r>
      <w:r w:rsidRPr="00711A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konieczne jest zatem powtórzenie słowa kluczowego </w:t>
      </w:r>
      <w:proofErr w:type="spellStart"/>
      <w:r w:rsidRPr="0034755D">
        <w:rPr>
          <w:rFonts w:ascii="Courier New" w:eastAsia="Times New Roman" w:hAnsi="Courier New" w:cs="Courier New"/>
          <w:bCs/>
          <w:sz w:val="24"/>
          <w:szCs w:val="24"/>
          <w:lang w:eastAsia="pl-PL"/>
        </w:rPr>
        <w:t>struct</w:t>
      </w:r>
      <w:proofErr w:type="spellEnd"/>
      <w:r w:rsidRPr="00711A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przy późniejszym użyciu nazwy tego typu. </w:t>
      </w:r>
    </w:p>
    <w:p w14:paraId="176D41FC" w14:textId="77777777" w:rsidR="00E40DCA" w:rsidRPr="000234DE" w:rsidRDefault="00E40DCA" w:rsidP="003475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11A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Kiedy już zdefiniowaliśmy typ, możemy definiować zmienne tego typu; składnia jest dokładnie taka sama jak składnia deklaracji/definicji zmiennych typów wbudowanych (jak </w:t>
      </w:r>
      <w:proofErr w:type="spellStart"/>
      <w:r w:rsidRPr="00711A88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double</w:t>
      </w:r>
      <w:proofErr w:type="spellEnd"/>
      <w:r w:rsidRPr="00711A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czy </w:t>
      </w:r>
      <w:proofErr w:type="spellStart"/>
      <w:r w:rsidRPr="00711A88">
        <w:rPr>
          <w:rFonts w:ascii="Courier New" w:eastAsia="Times New Roman" w:hAnsi="Courier New" w:cs="Courier New"/>
          <w:bCs/>
          <w:sz w:val="24"/>
          <w:szCs w:val="24"/>
          <w:lang w:eastAsia="pl-PL"/>
        </w:rPr>
        <w:t>int</w:t>
      </w:r>
      <w:proofErr w:type="spellEnd"/>
      <w:r w:rsidRPr="00711A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): </w:t>
      </w:r>
    </w:p>
    <w:p w14:paraId="55891DFD" w14:textId="77777777" w:rsidR="006732EC" w:rsidRPr="00711A88" w:rsidRDefault="006732EC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8504AA8" w14:textId="77777777" w:rsidR="00E40DCA" w:rsidRPr="000234DE" w:rsidRDefault="00E40DCA" w:rsidP="006A48F6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Nazwa c</w:t>
      </w:r>
      <w:r w:rsidRPr="000234DE">
        <w:rPr>
          <w:color w:val="990000"/>
          <w:sz w:val="24"/>
          <w:szCs w:val="24"/>
        </w:rPr>
        <w:t>,</w:t>
      </w:r>
      <w:r w:rsidRPr="000234DE">
        <w:rPr>
          <w:sz w:val="24"/>
          <w:szCs w:val="24"/>
        </w:rPr>
        <w:t xml:space="preserve"> d</w:t>
      </w:r>
      <w:r w:rsidRPr="000234DE">
        <w:rPr>
          <w:color w:val="990000"/>
          <w:sz w:val="24"/>
          <w:szCs w:val="24"/>
        </w:rPr>
        <w:t>;</w:t>
      </w:r>
      <w:r w:rsidRPr="000234DE">
        <w:rPr>
          <w:sz w:val="24"/>
          <w:szCs w:val="24"/>
        </w:rPr>
        <w:t xml:space="preserve">         </w:t>
      </w:r>
    </w:p>
    <w:p w14:paraId="0B4CB70C" w14:textId="77777777" w:rsidR="00F17CA3" w:rsidRPr="000234DE" w:rsidRDefault="00F17CA3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916FAB0" w14:textId="77777777" w:rsidR="006732EC" w:rsidRPr="000234DE" w:rsidRDefault="006732EC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19BF5AD" w14:textId="77777777" w:rsidR="00E40DCA" w:rsidRPr="000234DE" w:rsidRDefault="00E40DCA" w:rsidP="006732E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11A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Można też definiować zmienne tego typu bezpośrednio za definicją, a przed średnikiem (do tego właśnie służy średnik, o którym wiecznie się zapomina): </w:t>
      </w:r>
    </w:p>
    <w:p w14:paraId="772CA91D" w14:textId="77777777" w:rsidR="006732EC" w:rsidRPr="00711A88" w:rsidRDefault="006732EC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760B161" w14:textId="77777777" w:rsidR="00E40DCA" w:rsidRPr="000234DE" w:rsidRDefault="00E40DCA" w:rsidP="006A48F6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lastRenderedPageBreak/>
        <w:t xml:space="preserve">       </w:t>
      </w:r>
      <w:proofErr w:type="spellStart"/>
      <w:r w:rsidRPr="000234DE">
        <w:rPr>
          <w:b/>
          <w:bCs/>
          <w:sz w:val="24"/>
          <w:szCs w:val="24"/>
        </w:rPr>
        <w:t>struct</w:t>
      </w:r>
      <w:proofErr w:type="spellEnd"/>
      <w:r w:rsidRPr="000234DE">
        <w:rPr>
          <w:sz w:val="24"/>
          <w:szCs w:val="24"/>
        </w:rPr>
        <w:t xml:space="preserve"> Nazwa {</w:t>
      </w:r>
    </w:p>
    <w:p w14:paraId="238182D3" w14:textId="77777777" w:rsidR="00E40DCA" w:rsidRPr="000234DE" w:rsidRDefault="00E40DCA" w:rsidP="006A48F6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    Typ1 skladnik1;</w:t>
      </w:r>
    </w:p>
    <w:p w14:paraId="3A848F0D" w14:textId="77777777" w:rsidR="00E40DCA" w:rsidRPr="000234DE" w:rsidRDefault="00E40DCA" w:rsidP="006A48F6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    Typ2 skladnik2;</w:t>
      </w:r>
    </w:p>
    <w:p w14:paraId="0A70BA9F" w14:textId="77777777" w:rsidR="00E40DCA" w:rsidRPr="000234DE" w:rsidRDefault="00E40DCA" w:rsidP="006A48F6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} a, b, c, d;</w:t>
      </w:r>
    </w:p>
    <w:p w14:paraId="21B41186" w14:textId="77777777" w:rsidR="00F17CA3" w:rsidRPr="000234DE" w:rsidRDefault="00F17CA3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410F828" w14:textId="77777777" w:rsidR="00E40DCA" w:rsidRPr="000234DE" w:rsidRDefault="00E40DCA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11A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definiuje typ strukturalny i od razu definiuje cztery zmienne tego typu. Ten ostatni zapis daje możliwość tworzenia obiektów struktur anonimowych: </w:t>
      </w:r>
    </w:p>
    <w:p w14:paraId="6A0CCC07" w14:textId="77777777" w:rsidR="006732EC" w:rsidRPr="00711A88" w:rsidRDefault="006732EC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7FC1CE9" w14:textId="77777777" w:rsidR="00E40DCA" w:rsidRPr="000234DE" w:rsidRDefault="00E40DCA" w:rsidP="00D93792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</w:t>
      </w:r>
      <w:proofErr w:type="spellStart"/>
      <w:r w:rsidRPr="000234DE">
        <w:rPr>
          <w:b/>
          <w:sz w:val="24"/>
          <w:szCs w:val="24"/>
        </w:rPr>
        <w:t>struct</w:t>
      </w:r>
      <w:proofErr w:type="spellEnd"/>
      <w:r w:rsidRPr="000234DE">
        <w:rPr>
          <w:sz w:val="24"/>
          <w:szCs w:val="24"/>
        </w:rPr>
        <w:t xml:space="preserve"> {</w:t>
      </w:r>
    </w:p>
    <w:p w14:paraId="6DEDCD7D" w14:textId="77777777" w:rsidR="00E40DCA" w:rsidRPr="000234DE" w:rsidRDefault="00E40DCA" w:rsidP="00D93792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    Typ1 skladowa1;</w:t>
      </w:r>
    </w:p>
    <w:p w14:paraId="56F1331D" w14:textId="77777777" w:rsidR="00E40DCA" w:rsidRPr="000234DE" w:rsidRDefault="00E40DCA" w:rsidP="00D93792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    Typ2 skladowa2;</w:t>
      </w:r>
    </w:p>
    <w:p w14:paraId="7E42BF5D" w14:textId="77777777" w:rsidR="00E40DCA" w:rsidRPr="000234DE" w:rsidRDefault="00E40DCA" w:rsidP="00D93792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} a, b;</w:t>
      </w:r>
    </w:p>
    <w:p w14:paraId="61B45F33" w14:textId="77777777" w:rsidR="00F17CA3" w:rsidRPr="000234DE" w:rsidRDefault="00F17CA3" w:rsidP="006732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FB510A6" w14:textId="77777777" w:rsidR="00F17CA3" w:rsidRPr="000234DE" w:rsidRDefault="00E40DCA" w:rsidP="006732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 pomocą takiej konstrukcji stworzyliśmy dwa obiekty strukturalne o nazwach </w:t>
      </w:r>
      <w:r w:rsidRPr="000234DE">
        <w:rPr>
          <w:rFonts w:ascii="Courier New" w:eastAsia="Times New Roman" w:hAnsi="Courier New" w:cs="Courier New"/>
          <w:b/>
          <w:bCs/>
          <w:iCs/>
          <w:color w:val="000000"/>
          <w:sz w:val="24"/>
          <w:szCs w:val="24"/>
          <w:lang w:eastAsia="pl-PL"/>
        </w:rPr>
        <w:t>a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i  </w:t>
      </w:r>
      <w:r w:rsidRPr="000234DE">
        <w:rPr>
          <w:rFonts w:ascii="Courier New" w:eastAsia="Times New Roman" w:hAnsi="Courier New" w:cs="Courier New"/>
          <w:b/>
          <w:bCs/>
          <w:iCs/>
          <w:color w:val="000000"/>
          <w:sz w:val="24"/>
          <w:szCs w:val="24"/>
          <w:lang w:eastAsia="pl-PL"/>
        </w:rPr>
        <w:t>b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>. Każdy z nich zawiera dwie składowe odpowiadające dwóm polom w definicji struktury. Do składowych tych można się odnosić w sposób opisany poniżej, jak do składowych zwykłych struktur posiadających nazwę. Nie da się już jednak zdefiniować innych obiektów tego samego typu, bo typ ten nie ma żadnej nazwy i nie ma jak się do niego odwołać!</w:t>
      </w:r>
    </w:p>
    <w:p w14:paraId="404CAA70" w14:textId="77777777" w:rsidR="00E40DCA" w:rsidRPr="000234DE" w:rsidRDefault="00E40DCA" w:rsidP="006732E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5C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Każdy pojedynczy obiekt typu zdefiniowanego jako 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>S</w:t>
      </w:r>
      <w:r w:rsidRPr="003F5C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truktura zawiera tyle składowych i takich typów, jak to zostało określone w definicji tej 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>S</w:t>
      </w:r>
      <w:r w:rsidRPr="003F5C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truktury. Jeśli zdefiniowany (utworzony) jest obiekt, to do jego składowych odnosimy się za pomocą operatora wyboru składowej. Operator ten ma dwie formy, w zależności od tego, czy odnosimy się do obiektu poprzez jego nazwę, czy poprzez nazwę wskaźnika do niego. Jeśli </w:t>
      </w:r>
      <w:r w:rsidRPr="003F5C51">
        <w:rPr>
          <w:rFonts w:ascii="Courier New" w:eastAsia="Times New Roman" w:hAnsi="Courier New" w:cs="Courier New"/>
          <w:b/>
          <w:bCs/>
          <w:iCs/>
          <w:color w:val="000000"/>
          <w:sz w:val="24"/>
          <w:szCs w:val="24"/>
          <w:lang w:eastAsia="pl-PL"/>
        </w:rPr>
        <w:t>a</w:t>
      </w:r>
      <w:r w:rsidRPr="003F5C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nazwą </w:t>
      </w:r>
      <w:r w:rsidRPr="003F5C5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obiektu</w:t>
      </w:r>
      <w:r w:rsidRPr="003F5C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to do jego składowej o nazwie </w:t>
      </w:r>
      <w:proofErr w:type="spellStart"/>
      <w:r w:rsidRPr="003F5C51">
        <w:rPr>
          <w:rFonts w:ascii="Courier New" w:eastAsia="Times New Roman" w:hAnsi="Courier New" w:cs="Courier New"/>
          <w:bCs/>
          <w:iCs/>
          <w:color w:val="000000"/>
          <w:sz w:val="24"/>
          <w:szCs w:val="24"/>
          <w:lang w:eastAsia="pl-PL"/>
        </w:rPr>
        <w:t>sklad</w:t>
      </w:r>
      <w:r w:rsidRPr="000234DE">
        <w:rPr>
          <w:rFonts w:ascii="Courier New" w:eastAsia="Times New Roman" w:hAnsi="Courier New" w:cs="Courier New"/>
          <w:bCs/>
          <w:iCs/>
          <w:color w:val="000000"/>
          <w:sz w:val="24"/>
          <w:szCs w:val="24"/>
          <w:lang w:eastAsia="pl-PL"/>
        </w:rPr>
        <w:t>nik</w:t>
      </w:r>
      <w:proofErr w:type="spellEnd"/>
      <w:r w:rsidRPr="003F5C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odnosimy się za pomocą operatora „kropki”: </w:t>
      </w:r>
    </w:p>
    <w:p w14:paraId="5833675F" w14:textId="77777777" w:rsidR="006732EC" w:rsidRPr="003F5C51" w:rsidRDefault="006732EC" w:rsidP="006732E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7119BCD" w14:textId="77777777" w:rsidR="00E40DCA" w:rsidRPr="000234DE" w:rsidRDefault="00E40DCA" w:rsidP="00D93792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</w:t>
      </w:r>
      <w:proofErr w:type="spellStart"/>
      <w:r w:rsidRPr="000234DE">
        <w:rPr>
          <w:sz w:val="24"/>
          <w:szCs w:val="24"/>
        </w:rPr>
        <w:t>a</w:t>
      </w:r>
      <w:r w:rsidRPr="000234DE">
        <w:rPr>
          <w:color w:val="990000"/>
          <w:sz w:val="24"/>
          <w:szCs w:val="24"/>
        </w:rPr>
        <w:t>.</w:t>
      </w:r>
      <w:r w:rsidRPr="000234DE">
        <w:rPr>
          <w:sz w:val="24"/>
          <w:szCs w:val="24"/>
        </w:rPr>
        <w:t>skladnik</w:t>
      </w:r>
      <w:proofErr w:type="spellEnd"/>
    </w:p>
    <w:p w14:paraId="0992DDB8" w14:textId="77777777" w:rsidR="00F17CA3" w:rsidRPr="000234DE" w:rsidRDefault="00F17CA3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5091F1" w14:textId="77777777" w:rsidR="006732EC" w:rsidRPr="000234DE" w:rsidRDefault="006732EC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7FBA9EF" w14:textId="77777777" w:rsidR="00E40DCA" w:rsidRPr="000234DE" w:rsidRDefault="00E40DCA" w:rsidP="006732E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5C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Ta sama reguła stosowałaby się, gdyby </w:t>
      </w:r>
      <w:r w:rsidRPr="003F5C51">
        <w:rPr>
          <w:rFonts w:ascii="Courier New" w:eastAsia="Times New Roman" w:hAnsi="Courier New" w:cs="Courier New"/>
          <w:b/>
          <w:bCs/>
          <w:iCs/>
          <w:color w:val="000000"/>
          <w:sz w:val="24"/>
          <w:szCs w:val="24"/>
          <w:lang w:eastAsia="pl-PL"/>
        </w:rPr>
        <w:t>a</w:t>
      </w:r>
      <w:r w:rsidRPr="003F5C5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r w:rsidRPr="003F5C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było nazwą </w:t>
      </w:r>
      <w:r w:rsidRPr="003F5C5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odnośnika</w:t>
      </w:r>
      <w:r w:rsidRPr="003F5C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obiektu - pamiętajmy jednak, że w czystym C odnośników (referencji) nie ma. Natomiast jeśli </w:t>
      </w:r>
      <w:r w:rsidRPr="003F5C51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eastAsia="pl-PL"/>
        </w:rPr>
        <w:t>pa</w:t>
      </w:r>
      <w:r w:rsidRPr="003F5C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</w:t>
      </w:r>
      <w:r w:rsidRPr="003F5C5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wskaźnikiem</w:t>
      </w:r>
      <w:r w:rsidRPr="003F5C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pewnego obiektu struktury, to do tej samej składowej odnosimy się za pomocą operatora „strzałki”: </w:t>
      </w:r>
    </w:p>
    <w:p w14:paraId="1CB3186F" w14:textId="77777777" w:rsidR="006732EC" w:rsidRPr="003F5C51" w:rsidRDefault="006732EC" w:rsidP="006732E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DBD0F4D" w14:textId="77777777" w:rsidR="00E40DCA" w:rsidRPr="000234DE" w:rsidRDefault="00E40DCA" w:rsidP="00D93792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pa</w:t>
      </w:r>
      <w:r w:rsidRPr="000234DE">
        <w:rPr>
          <w:color w:val="990000"/>
          <w:sz w:val="24"/>
          <w:szCs w:val="24"/>
        </w:rPr>
        <w:t>-&gt;</w:t>
      </w:r>
      <w:proofErr w:type="spellStart"/>
      <w:r w:rsidRPr="000234DE">
        <w:rPr>
          <w:sz w:val="24"/>
          <w:szCs w:val="24"/>
        </w:rPr>
        <w:t>skladnik</w:t>
      </w:r>
      <w:proofErr w:type="spellEnd"/>
    </w:p>
    <w:p w14:paraId="7900C08E" w14:textId="77777777" w:rsidR="00F17CA3" w:rsidRPr="000234DE" w:rsidRDefault="00F17CA3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CE801A5" w14:textId="77777777" w:rsidR="006732EC" w:rsidRPr="000234DE" w:rsidRDefault="006732EC" w:rsidP="006732E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B93ECBC" w14:textId="77777777" w:rsidR="00E40DCA" w:rsidRPr="000234DE" w:rsidRDefault="00E40DCA" w:rsidP="006732E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1227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Tworząc obiekt typu C-struktury można go od razu zainicjować. Składnia jest podobna do tej, jakiej używamy do inicjowania tablicy: </w:t>
      </w:r>
    </w:p>
    <w:p w14:paraId="54EDC150" w14:textId="77777777" w:rsidR="006732EC" w:rsidRPr="00C12271" w:rsidRDefault="006732EC" w:rsidP="006732E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01DEBCF" w14:textId="77777777" w:rsidR="00E40DCA" w:rsidRPr="000234DE" w:rsidRDefault="00E40DCA" w:rsidP="00D93792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</w:t>
      </w:r>
      <w:proofErr w:type="spellStart"/>
      <w:r w:rsidRPr="000234DE">
        <w:rPr>
          <w:b/>
          <w:bCs/>
          <w:sz w:val="24"/>
          <w:szCs w:val="24"/>
        </w:rPr>
        <w:t>struct</w:t>
      </w:r>
      <w:proofErr w:type="spellEnd"/>
      <w:r w:rsidRPr="000234DE">
        <w:rPr>
          <w:sz w:val="24"/>
          <w:szCs w:val="24"/>
        </w:rPr>
        <w:t xml:space="preserve"> Nazwa </w:t>
      </w:r>
      <w:proofErr w:type="spellStart"/>
      <w:r w:rsidRPr="000234DE">
        <w:rPr>
          <w:sz w:val="24"/>
          <w:szCs w:val="24"/>
        </w:rPr>
        <w:t>ob</w:t>
      </w:r>
      <w:proofErr w:type="spellEnd"/>
      <w:r w:rsidRPr="000234DE">
        <w:rPr>
          <w:sz w:val="24"/>
          <w:szCs w:val="24"/>
        </w:rPr>
        <w:t xml:space="preserve"> = {wyr</w:t>
      </w:r>
      <w:r w:rsidR="00F17CA3" w:rsidRPr="000234DE">
        <w:rPr>
          <w:sz w:val="24"/>
          <w:szCs w:val="24"/>
        </w:rPr>
        <w:t>azenie</w:t>
      </w:r>
      <w:r w:rsidRPr="000234DE">
        <w:rPr>
          <w:sz w:val="24"/>
          <w:szCs w:val="24"/>
        </w:rPr>
        <w:t>_1, wyr</w:t>
      </w:r>
      <w:r w:rsidR="00F17CA3" w:rsidRPr="000234DE">
        <w:rPr>
          <w:sz w:val="24"/>
          <w:szCs w:val="24"/>
        </w:rPr>
        <w:t>azenie</w:t>
      </w:r>
      <w:r w:rsidRPr="000234DE">
        <w:rPr>
          <w:sz w:val="24"/>
          <w:szCs w:val="24"/>
        </w:rPr>
        <w:t>_2};</w:t>
      </w:r>
    </w:p>
    <w:p w14:paraId="56EC448E" w14:textId="77777777" w:rsidR="00F17CA3" w:rsidRPr="000234DE" w:rsidRDefault="00F17CA3" w:rsidP="006732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10EEC0E" w14:textId="77777777" w:rsidR="006732EC" w:rsidRPr="000234DE" w:rsidRDefault="006732EC" w:rsidP="006732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482A136" w14:textId="77777777" w:rsidR="00E40DCA" w:rsidRPr="000234DE" w:rsidRDefault="00E40DCA" w:rsidP="006732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gdzie </w:t>
      </w:r>
      <w:r w:rsidRPr="000234DE">
        <w:rPr>
          <w:rFonts w:ascii="Courier New" w:eastAsia="Times New Roman" w:hAnsi="Courier New" w:cs="Courier New"/>
          <w:bCs/>
          <w:iCs/>
          <w:color w:val="000000"/>
          <w:sz w:val="24"/>
          <w:szCs w:val="24"/>
          <w:lang w:eastAsia="pl-PL"/>
        </w:rPr>
        <w:t>wyr</w:t>
      </w:r>
      <w:r w:rsidR="00F17CA3" w:rsidRPr="000234DE">
        <w:rPr>
          <w:rFonts w:ascii="Courier New" w:eastAsia="Times New Roman" w:hAnsi="Courier New" w:cs="Courier New"/>
          <w:bCs/>
          <w:iCs/>
          <w:color w:val="000000"/>
          <w:sz w:val="24"/>
          <w:szCs w:val="24"/>
          <w:lang w:eastAsia="pl-PL"/>
        </w:rPr>
        <w:t>azenie</w:t>
      </w:r>
      <w:r w:rsidRPr="000234DE">
        <w:rPr>
          <w:rFonts w:ascii="Courier New" w:eastAsia="Times New Roman" w:hAnsi="Courier New" w:cs="Courier New"/>
          <w:bCs/>
          <w:iCs/>
          <w:color w:val="000000"/>
          <w:sz w:val="24"/>
          <w:szCs w:val="24"/>
          <w:lang w:eastAsia="pl-PL"/>
        </w:rPr>
        <w:t>_1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  </w:t>
      </w:r>
      <w:r w:rsidRPr="000234DE">
        <w:rPr>
          <w:rFonts w:ascii="Courier New" w:eastAsia="Times New Roman" w:hAnsi="Courier New" w:cs="Courier New"/>
          <w:bCs/>
          <w:iCs/>
          <w:color w:val="000000"/>
          <w:sz w:val="24"/>
          <w:szCs w:val="24"/>
          <w:lang w:eastAsia="pl-PL"/>
        </w:rPr>
        <w:t>wyr</w:t>
      </w:r>
      <w:r w:rsidR="00F17CA3" w:rsidRPr="000234DE">
        <w:rPr>
          <w:rFonts w:ascii="Courier New" w:eastAsia="Times New Roman" w:hAnsi="Courier New" w:cs="Courier New"/>
          <w:bCs/>
          <w:iCs/>
          <w:color w:val="000000"/>
          <w:sz w:val="24"/>
          <w:szCs w:val="24"/>
          <w:lang w:eastAsia="pl-PL"/>
        </w:rPr>
        <w:t>azenie</w:t>
      </w:r>
      <w:r w:rsidRPr="000234DE">
        <w:rPr>
          <w:rFonts w:ascii="Courier New" w:eastAsia="Times New Roman" w:hAnsi="Courier New" w:cs="Courier New"/>
          <w:bCs/>
          <w:iCs/>
          <w:color w:val="000000"/>
          <w:sz w:val="24"/>
          <w:szCs w:val="24"/>
          <w:lang w:eastAsia="pl-PL"/>
        </w:rPr>
        <w:t>_2</w:t>
      </w:r>
      <w:r w:rsidRPr="000234DE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są wyrażeniami, których wartości mają posłużyć do zainicjowania składowych obiektu w kolejności takiej, w jakiej zadeklarowane zostały odpowiednie pola struktury. Inicjatorów może być mniej niż pól; składowe odpowiadające pozostałym polom zostaną wtedy zainicjowane zerami odpowiedniego typu. Słowo kluczowe </w:t>
      </w:r>
      <w:proofErr w:type="spellStart"/>
      <w:r w:rsidRPr="000234DE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struct</w:t>
      </w:r>
      <w:proofErr w:type="spellEnd"/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 powyższej instrukcji może być pominięte w C++, natomiast jest niezbędne w C.</w:t>
      </w:r>
    </w:p>
    <w:p w14:paraId="526F836F" w14:textId="77777777" w:rsidR="006C7D39" w:rsidRDefault="006C7D39" w:rsidP="006732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B122C0B" w14:textId="77777777" w:rsidR="006C7D39" w:rsidRPr="000234DE" w:rsidRDefault="006C7D39" w:rsidP="000234DE">
      <w:pPr>
        <w:pStyle w:val="Podrozdzia"/>
      </w:pPr>
      <w:r w:rsidRPr="000234DE">
        <w:t>7.</w:t>
      </w:r>
      <w:r w:rsidR="00F7012A">
        <w:t>2</w:t>
      </w:r>
      <w:r w:rsidRPr="000234DE">
        <w:t xml:space="preserve"> Przykładowe zadania</w:t>
      </w:r>
    </w:p>
    <w:p w14:paraId="233058FF" w14:textId="77777777" w:rsidR="00E40DCA" w:rsidRPr="000234DE" w:rsidRDefault="00E40DCA" w:rsidP="00E40DCA">
      <w:pPr>
        <w:pStyle w:val="HTML-wstpniesformatowany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0D2EE8E" w14:textId="77777777" w:rsidR="00E40DCA" w:rsidRPr="000234DE" w:rsidRDefault="00E40DCA" w:rsidP="00E40DCA">
      <w:pPr>
        <w:pStyle w:val="HTML-wstpniesformatowany"/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</w:pPr>
      <w:r w:rsidRPr="000234DE"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  <w:t>Zadanie 7.1</w:t>
      </w:r>
    </w:p>
    <w:p w14:paraId="07166EBE" w14:textId="77777777" w:rsidR="00A26F0D" w:rsidRPr="000234DE" w:rsidRDefault="00E40DCA" w:rsidP="00E40DCA">
      <w:pPr>
        <w:pStyle w:val="HTML-wstpniesformatowany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34DE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 xml:space="preserve">Załóżmy więc, że chcemy zdefiniować strukturę o nazwie </w:t>
      </w:r>
      <w:r w:rsidRPr="000234DE">
        <w:rPr>
          <w:rFonts w:eastAsia="Times New Roman"/>
          <w:i/>
          <w:sz w:val="24"/>
          <w:szCs w:val="24"/>
          <w:lang w:eastAsia="pl-PL"/>
        </w:rPr>
        <w:t>osoba</w:t>
      </w:r>
      <w:r w:rsidRPr="000234DE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, zawierającą trzy pola</w:t>
      </w:r>
      <w:r w:rsidR="00661832" w:rsidRPr="000234DE">
        <w:rPr>
          <w:rFonts w:eastAsia="Times New Roman"/>
          <w:i/>
          <w:sz w:val="24"/>
          <w:szCs w:val="24"/>
          <w:lang w:eastAsia="pl-PL"/>
        </w:rPr>
        <w:t>:</w:t>
      </w:r>
      <w:r w:rsidRPr="000234DE">
        <w:rPr>
          <w:rFonts w:eastAsia="Times New Roman"/>
          <w:i/>
          <w:sz w:val="24"/>
          <w:szCs w:val="24"/>
          <w:lang w:eastAsia="pl-PL"/>
        </w:rPr>
        <w:t xml:space="preserve"> imię, nazwisko, </w:t>
      </w:r>
      <w:proofErr w:type="spellStart"/>
      <w:r w:rsidRPr="000234DE">
        <w:rPr>
          <w:rFonts w:eastAsia="Times New Roman"/>
          <w:i/>
          <w:sz w:val="24"/>
          <w:szCs w:val="24"/>
          <w:lang w:eastAsia="pl-PL"/>
        </w:rPr>
        <w:t>rok_urodzenia</w:t>
      </w:r>
      <w:proofErr w:type="spellEnd"/>
      <w:r w:rsidRPr="000234DE">
        <w:rPr>
          <w:rFonts w:eastAsia="Times New Roman"/>
          <w:i/>
          <w:sz w:val="24"/>
          <w:szCs w:val="24"/>
          <w:lang w:eastAsia="pl-PL"/>
        </w:rPr>
        <w:t>.</w:t>
      </w:r>
      <w:r w:rsidRPr="000234DE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 xml:space="preserve"> Następnie chcemy wczytać dane z klawiatury pod zmienną tego typu.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</w:p>
    <w:p w14:paraId="02A3287F" w14:textId="77777777" w:rsidR="00A26F0D" w:rsidRPr="000234DE" w:rsidRDefault="00A26F0D" w:rsidP="00E40DCA">
      <w:pPr>
        <w:pStyle w:val="HTML-wstpniesformatowany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8554FD3" w14:textId="77777777" w:rsidR="00E40DCA" w:rsidRPr="000234DE" w:rsidRDefault="00E40DCA" w:rsidP="00E40DCA">
      <w:pPr>
        <w:pStyle w:val="HTML-wstpniesformatowany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Kod definicji struktury będzie następujący:</w:t>
      </w:r>
    </w:p>
    <w:p w14:paraId="0BE43AA2" w14:textId="77777777" w:rsidR="00E40DCA" w:rsidRPr="000234DE" w:rsidRDefault="00E40DCA" w:rsidP="00E40DCA">
      <w:pPr>
        <w:pStyle w:val="HTML-wstpniesformatowany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AA0F53" w14:textId="77777777" w:rsidR="00E40DCA" w:rsidRPr="000234DE" w:rsidRDefault="00E40DCA" w:rsidP="000234DE">
      <w:pPr>
        <w:pStyle w:val="listing"/>
        <w:framePr w:wrap="around"/>
        <w:numPr>
          <w:ilvl w:val="0"/>
          <w:numId w:val="0"/>
        </w:numPr>
        <w:ind w:left="360"/>
        <w:rPr>
          <w:rStyle w:val="type"/>
          <w:rFonts w:cs="Courier New"/>
          <w:sz w:val="24"/>
          <w:szCs w:val="24"/>
        </w:rPr>
      </w:pPr>
      <w:proofErr w:type="spellStart"/>
      <w:r w:rsidRPr="000234DE">
        <w:rPr>
          <w:rStyle w:val="keyword"/>
          <w:rFonts w:cs="Courier New"/>
          <w:sz w:val="24"/>
          <w:szCs w:val="24"/>
        </w:rPr>
        <w:t>struct</w:t>
      </w:r>
      <w:proofErr w:type="spellEnd"/>
      <w:r w:rsidRPr="000234DE">
        <w:rPr>
          <w:sz w:val="24"/>
          <w:szCs w:val="24"/>
        </w:rPr>
        <w:t xml:space="preserve"> osoba</w:t>
      </w:r>
      <w:r w:rsidRPr="000234DE">
        <w:rPr>
          <w:rStyle w:val="operator"/>
          <w:rFonts w:cs="Courier New"/>
          <w:sz w:val="24"/>
          <w:szCs w:val="24"/>
        </w:rPr>
        <w:t>{</w:t>
      </w:r>
    </w:p>
    <w:p w14:paraId="101ABF05" w14:textId="77777777" w:rsidR="00E40DCA" w:rsidRPr="000234DE" w:rsidRDefault="00E40DCA" w:rsidP="000234DE">
      <w:pPr>
        <w:pStyle w:val="listing"/>
        <w:framePr w:wrap="around"/>
        <w:numPr>
          <w:ilvl w:val="0"/>
          <w:numId w:val="0"/>
        </w:numPr>
        <w:ind w:left="360"/>
        <w:rPr>
          <w:rStyle w:val="type"/>
          <w:rFonts w:cs="Courier New"/>
          <w:sz w:val="24"/>
          <w:szCs w:val="24"/>
        </w:rPr>
      </w:pPr>
      <w:r w:rsidRPr="000234DE">
        <w:rPr>
          <w:rStyle w:val="type"/>
          <w:rFonts w:cs="Courier New"/>
          <w:sz w:val="24"/>
          <w:szCs w:val="24"/>
        </w:rPr>
        <w:tab/>
        <w:t>char</w:t>
      </w:r>
      <w:r w:rsidRPr="000234DE">
        <w:rPr>
          <w:sz w:val="24"/>
          <w:szCs w:val="24"/>
        </w:rPr>
        <w:t xml:space="preserve"> </w:t>
      </w:r>
      <w:proofErr w:type="spellStart"/>
      <w:r w:rsidRPr="000234DE">
        <w:rPr>
          <w:sz w:val="24"/>
          <w:szCs w:val="24"/>
        </w:rPr>
        <w:t>imie</w:t>
      </w:r>
      <w:proofErr w:type="spellEnd"/>
      <w:r w:rsidRPr="000234DE">
        <w:rPr>
          <w:rStyle w:val="operator"/>
          <w:rFonts w:cs="Courier New"/>
          <w:sz w:val="24"/>
          <w:szCs w:val="24"/>
        </w:rPr>
        <w:t>[</w:t>
      </w:r>
      <w:r w:rsidRPr="000234DE">
        <w:rPr>
          <w:rStyle w:val="int"/>
          <w:rFonts w:cs="Courier New"/>
          <w:sz w:val="24"/>
          <w:szCs w:val="24"/>
        </w:rPr>
        <w:t>20</w:t>
      </w:r>
      <w:r w:rsidRPr="000234DE">
        <w:rPr>
          <w:rStyle w:val="operator"/>
          <w:rFonts w:cs="Courier New"/>
          <w:sz w:val="24"/>
          <w:szCs w:val="24"/>
        </w:rPr>
        <w:t>];</w:t>
      </w:r>
    </w:p>
    <w:p w14:paraId="6D1ECA73" w14:textId="77777777" w:rsidR="00E40DCA" w:rsidRPr="000234DE" w:rsidRDefault="00E40DCA" w:rsidP="000234DE">
      <w:pPr>
        <w:pStyle w:val="listing"/>
        <w:framePr w:wrap="around"/>
        <w:numPr>
          <w:ilvl w:val="0"/>
          <w:numId w:val="0"/>
        </w:numPr>
        <w:ind w:left="360"/>
        <w:rPr>
          <w:rStyle w:val="type"/>
          <w:rFonts w:cs="Courier New"/>
          <w:sz w:val="24"/>
          <w:szCs w:val="24"/>
        </w:rPr>
      </w:pPr>
      <w:r w:rsidRPr="000234DE">
        <w:rPr>
          <w:rStyle w:val="type"/>
          <w:rFonts w:cs="Courier New"/>
          <w:sz w:val="24"/>
          <w:szCs w:val="24"/>
        </w:rPr>
        <w:tab/>
        <w:t>char</w:t>
      </w:r>
      <w:r w:rsidRPr="000234DE">
        <w:rPr>
          <w:sz w:val="24"/>
          <w:szCs w:val="24"/>
        </w:rPr>
        <w:t xml:space="preserve"> nazwisko</w:t>
      </w:r>
      <w:r w:rsidRPr="000234DE">
        <w:rPr>
          <w:rStyle w:val="operator"/>
          <w:rFonts w:cs="Courier New"/>
          <w:sz w:val="24"/>
          <w:szCs w:val="24"/>
        </w:rPr>
        <w:t>[</w:t>
      </w:r>
      <w:r w:rsidRPr="000234DE">
        <w:rPr>
          <w:rStyle w:val="int"/>
          <w:rFonts w:cs="Courier New"/>
          <w:sz w:val="24"/>
          <w:szCs w:val="24"/>
        </w:rPr>
        <w:t>30</w:t>
      </w:r>
      <w:r w:rsidRPr="000234DE">
        <w:rPr>
          <w:rStyle w:val="operator"/>
          <w:rFonts w:cs="Courier New"/>
          <w:sz w:val="24"/>
          <w:szCs w:val="24"/>
        </w:rPr>
        <w:t>];</w:t>
      </w:r>
    </w:p>
    <w:p w14:paraId="5149A15A" w14:textId="77777777" w:rsidR="00E40DCA" w:rsidRPr="000234DE" w:rsidRDefault="00E40DCA" w:rsidP="000234DE">
      <w:pPr>
        <w:pStyle w:val="listing"/>
        <w:framePr w:wrap="around"/>
        <w:numPr>
          <w:ilvl w:val="0"/>
          <w:numId w:val="0"/>
        </w:numPr>
        <w:ind w:left="360"/>
        <w:rPr>
          <w:rStyle w:val="operator"/>
          <w:rFonts w:cs="Courier New"/>
          <w:sz w:val="24"/>
          <w:szCs w:val="24"/>
        </w:rPr>
      </w:pPr>
      <w:r w:rsidRPr="000234DE">
        <w:rPr>
          <w:rStyle w:val="type"/>
          <w:rFonts w:cs="Courier New"/>
          <w:sz w:val="24"/>
          <w:szCs w:val="24"/>
        </w:rPr>
        <w:tab/>
      </w:r>
      <w:proofErr w:type="spellStart"/>
      <w:r w:rsidRPr="000234DE">
        <w:rPr>
          <w:rStyle w:val="type"/>
          <w:rFonts w:cs="Courier New"/>
          <w:sz w:val="24"/>
          <w:szCs w:val="24"/>
        </w:rPr>
        <w:t>int</w:t>
      </w:r>
      <w:proofErr w:type="spellEnd"/>
      <w:r w:rsidRPr="000234DE">
        <w:rPr>
          <w:sz w:val="24"/>
          <w:szCs w:val="24"/>
        </w:rPr>
        <w:t xml:space="preserve"> </w:t>
      </w:r>
      <w:proofErr w:type="spellStart"/>
      <w:r w:rsidRPr="000234DE">
        <w:rPr>
          <w:sz w:val="24"/>
          <w:szCs w:val="24"/>
        </w:rPr>
        <w:t>rok_urodzenia</w:t>
      </w:r>
      <w:proofErr w:type="spellEnd"/>
      <w:r w:rsidRPr="000234DE">
        <w:rPr>
          <w:rStyle w:val="operator"/>
          <w:rFonts w:cs="Courier New"/>
          <w:sz w:val="24"/>
          <w:szCs w:val="24"/>
        </w:rPr>
        <w:t>;</w:t>
      </w:r>
    </w:p>
    <w:p w14:paraId="10BFD20A" w14:textId="77777777" w:rsidR="00E40DCA" w:rsidRPr="000234DE" w:rsidRDefault="00E40DCA" w:rsidP="000234DE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rStyle w:val="operator"/>
          <w:rFonts w:cs="Courier New"/>
          <w:sz w:val="24"/>
          <w:szCs w:val="24"/>
        </w:rPr>
        <w:t>};</w:t>
      </w:r>
    </w:p>
    <w:p w14:paraId="29E98308" w14:textId="77777777" w:rsidR="00661832" w:rsidRPr="000234DE" w:rsidRDefault="00661832" w:rsidP="00E40DCA">
      <w:pPr>
        <w:rPr>
          <w:rFonts w:ascii="Times New Roman" w:hAnsi="Times New Roman" w:cs="Times New Roman"/>
          <w:sz w:val="24"/>
          <w:szCs w:val="24"/>
        </w:rPr>
      </w:pPr>
    </w:p>
    <w:p w14:paraId="7E5482A0" w14:textId="77777777" w:rsidR="00E40DCA" w:rsidRPr="000234DE" w:rsidRDefault="00E40DCA" w:rsidP="00E40DCA">
      <w:pPr>
        <w:rPr>
          <w:rFonts w:ascii="Times New Roman" w:hAnsi="Times New Roman" w:cs="Times New Roman"/>
          <w:sz w:val="24"/>
          <w:szCs w:val="24"/>
        </w:rPr>
      </w:pPr>
      <w:r w:rsidRPr="000234DE">
        <w:rPr>
          <w:rFonts w:ascii="Times New Roman" w:hAnsi="Times New Roman" w:cs="Times New Roman"/>
          <w:sz w:val="24"/>
          <w:szCs w:val="24"/>
        </w:rPr>
        <w:t xml:space="preserve">Zadeklarowanie zmiennej </w:t>
      </w:r>
      <w:r w:rsidRPr="000234DE">
        <w:rPr>
          <w:rFonts w:ascii="Courier New" w:hAnsi="Courier New" w:cs="Courier New"/>
          <w:sz w:val="24"/>
          <w:szCs w:val="24"/>
        </w:rPr>
        <w:t>a</w:t>
      </w:r>
      <w:r w:rsidRPr="000234DE">
        <w:rPr>
          <w:rFonts w:ascii="Times New Roman" w:hAnsi="Times New Roman" w:cs="Times New Roman"/>
          <w:sz w:val="24"/>
          <w:szCs w:val="24"/>
        </w:rPr>
        <w:t xml:space="preserve"> typu osoba:</w:t>
      </w:r>
    </w:p>
    <w:p w14:paraId="0B242139" w14:textId="77777777" w:rsidR="00E40DCA" w:rsidRPr="000234DE" w:rsidRDefault="00E40DCA" w:rsidP="00D93792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>osoba a;</w:t>
      </w:r>
    </w:p>
    <w:p w14:paraId="041B4D2B" w14:textId="77777777" w:rsidR="00E40DCA" w:rsidRPr="000234DE" w:rsidRDefault="00E40DCA" w:rsidP="00E40DCA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p w14:paraId="266C2CB6" w14:textId="77777777" w:rsidR="00E40DCA" w:rsidRPr="000234DE" w:rsidRDefault="00E40DCA" w:rsidP="00E40DCA">
      <w:pPr>
        <w:rPr>
          <w:rFonts w:ascii="Times New Roman" w:hAnsi="Times New Roman" w:cs="Times New Roman"/>
          <w:sz w:val="24"/>
          <w:szCs w:val="24"/>
        </w:rPr>
      </w:pPr>
      <w:r w:rsidRPr="000234DE">
        <w:rPr>
          <w:rFonts w:ascii="Times New Roman" w:hAnsi="Times New Roman" w:cs="Times New Roman"/>
          <w:sz w:val="24"/>
          <w:szCs w:val="24"/>
        </w:rPr>
        <w:t>Wczytanie wszystkich wartości zmiennej a typu osoba:</w:t>
      </w:r>
    </w:p>
    <w:p w14:paraId="1EFBFD8A" w14:textId="77777777" w:rsidR="00E40DCA" w:rsidRPr="000234DE" w:rsidRDefault="00E40DCA" w:rsidP="00D93792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proofErr w:type="spellStart"/>
      <w:r w:rsidRPr="000234DE">
        <w:rPr>
          <w:sz w:val="24"/>
          <w:szCs w:val="24"/>
        </w:rPr>
        <w:t>cout</w:t>
      </w:r>
      <w:proofErr w:type="spellEnd"/>
      <w:r w:rsidRPr="000234DE">
        <w:rPr>
          <w:sz w:val="24"/>
          <w:szCs w:val="24"/>
        </w:rPr>
        <w:t>&lt;&lt;"</w:t>
      </w:r>
      <w:proofErr w:type="spellStart"/>
      <w:r w:rsidRPr="000234DE">
        <w:rPr>
          <w:sz w:val="24"/>
          <w:szCs w:val="24"/>
        </w:rPr>
        <w:t>imie</w:t>
      </w:r>
      <w:proofErr w:type="spellEnd"/>
      <w:r w:rsidRPr="000234DE">
        <w:rPr>
          <w:sz w:val="24"/>
          <w:szCs w:val="24"/>
        </w:rPr>
        <w:t>=";</w:t>
      </w:r>
      <w:proofErr w:type="spellStart"/>
      <w:r w:rsidRPr="000234DE">
        <w:rPr>
          <w:sz w:val="24"/>
          <w:szCs w:val="24"/>
        </w:rPr>
        <w:t>cin</w:t>
      </w:r>
      <w:proofErr w:type="spellEnd"/>
      <w:r w:rsidRPr="000234DE">
        <w:rPr>
          <w:sz w:val="24"/>
          <w:szCs w:val="24"/>
        </w:rPr>
        <w:t>&gt;&gt;</w:t>
      </w:r>
      <w:proofErr w:type="spellStart"/>
      <w:r w:rsidRPr="000234DE">
        <w:rPr>
          <w:sz w:val="24"/>
          <w:szCs w:val="24"/>
        </w:rPr>
        <w:t>a.imie</w:t>
      </w:r>
      <w:proofErr w:type="spellEnd"/>
      <w:r w:rsidRPr="000234DE">
        <w:rPr>
          <w:sz w:val="24"/>
          <w:szCs w:val="24"/>
        </w:rPr>
        <w:t>;</w:t>
      </w:r>
    </w:p>
    <w:p w14:paraId="443A4C2F" w14:textId="77777777" w:rsidR="00E40DCA" w:rsidRPr="000234DE" w:rsidRDefault="00E40DCA" w:rsidP="00D93792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proofErr w:type="spellStart"/>
      <w:r w:rsidRPr="000234DE">
        <w:rPr>
          <w:sz w:val="24"/>
          <w:szCs w:val="24"/>
        </w:rPr>
        <w:t>cout</w:t>
      </w:r>
      <w:proofErr w:type="spellEnd"/>
      <w:r w:rsidRPr="000234DE">
        <w:rPr>
          <w:sz w:val="24"/>
          <w:szCs w:val="24"/>
        </w:rPr>
        <w:t>&lt;&lt;"nazwisko=";</w:t>
      </w:r>
      <w:proofErr w:type="spellStart"/>
      <w:r w:rsidRPr="000234DE">
        <w:rPr>
          <w:sz w:val="24"/>
          <w:szCs w:val="24"/>
        </w:rPr>
        <w:t>cin</w:t>
      </w:r>
      <w:proofErr w:type="spellEnd"/>
      <w:r w:rsidRPr="000234DE">
        <w:rPr>
          <w:sz w:val="24"/>
          <w:szCs w:val="24"/>
        </w:rPr>
        <w:t>&gt;&gt;</w:t>
      </w:r>
      <w:proofErr w:type="spellStart"/>
      <w:r w:rsidRPr="000234DE">
        <w:rPr>
          <w:sz w:val="24"/>
          <w:szCs w:val="24"/>
        </w:rPr>
        <w:t>a.nazwisko</w:t>
      </w:r>
      <w:proofErr w:type="spellEnd"/>
      <w:r w:rsidRPr="000234DE">
        <w:rPr>
          <w:sz w:val="24"/>
          <w:szCs w:val="24"/>
        </w:rPr>
        <w:t>;</w:t>
      </w:r>
    </w:p>
    <w:p w14:paraId="0B8971A2" w14:textId="77777777" w:rsidR="00E40DCA" w:rsidRPr="000234DE" w:rsidRDefault="00E40DCA" w:rsidP="00D93792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  <w:lang w:val="fr-FR"/>
        </w:rPr>
      </w:pPr>
      <w:r w:rsidRPr="000234DE">
        <w:rPr>
          <w:sz w:val="24"/>
          <w:szCs w:val="24"/>
          <w:lang w:val="fr-FR"/>
        </w:rPr>
        <w:t>cout&lt;&lt;"rok urodzenia=";cin&gt;&gt;a.</w:t>
      </w:r>
      <w:r w:rsidRPr="000234DE">
        <w:rPr>
          <w:sz w:val="24"/>
          <w:szCs w:val="24"/>
        </w:rPr>
        <w:t xml:space="preserve"> </w:t>
      </w:r>
      <w:proofErr w:type="spellStart"/>
      <w:r w:rsidRPr="000234DE">
        <w:rPr>
          <w:sz w:val="24"/>
          <w:szCs w:val="24"/>
        </w:rPr>
        <w:t>rok_urodzenia</w:t>
      </w:r>
      <w:proofErr w:type="spellEnd"/>
      <w:r w:rsidRPr="000234DE">
        <w:rPr>
          <w:sz w:val="24"/>
          <w:szCs w:val="24"/>
          <w:lang w:val="fr-FR"/>
        </w:rPr>
        <w:t>;</w:t>
      </w:r>
    </w:p>
    <w:p w14:paraId="32D8FD10" w14:textId="77777777" w:rsidR="00E40DCA" w:rsidRPr="000234DE" w:rsidRDefault="00E40DCA" w:rsidP="00E40DCA">
      <w:pPr>
        <w:rPr>
          <w:rFonts w:ascii="Times New Roman" w:hAnsi="Times New Roman" w:cs="Times New Roman"/>
          <w:sz w:val="24"/>
          <w:szCs w:val="24"/>
        </w:rPr>
      </w:pPr>
    </w:p>
    <w:p w14:paraId="497124E8" w14:textId="77777777" w:rsidR="00E40DCA" w:rsidRPr="000234DE" w:rsidRDefault="00183163" w:rsidP="00E40DCA">
      <w:pPr>
        <w:rPr>
          <w:rFonts w:ascii="Times New Roman" w:hAnsi="Times New Roman" w:cs="Times New Roman"/>
          <w:sz w:val="24"/>
          <w:szCs w:val="24"/>
        </w:rPr>
      </w:pPr>
      <w:r w:rsidRPr="000234DE">
        <w:rPr>
          <w:rFonts w:ascii="Times New Roman" w:hAnsi="Times New Roman" w:cs="Times New Roman"/>
          <w:sz w:val="24"/>
          <w:szCs w:val="24"/>
        </w:rPr>
        <w:t>Pełny kod programu prezentuje Listing 7.1.</w:t>
      </w:r>
    </w:p>
    <w:p w14:paraId="14A1A6CF" w14:textId="77777777" w:rsidR="00856E96" w:rsidRPr="00856E96" w:rsidRDefault="00856E96" w:rsidP="00856E96">
      <w:pPr>
        <w:pStyle w:val="listing"/>
        <w:framePr w:wrap="around"/>
        <w:rPr>
          <w:lang w:val="en-US"/>
        </w:rPr>
      </w:pPr>
      <w:r w:rsidRPr="00856E96">
        <w:rPr>
          <w:lang w:val="en-US"/>
        </w:rPr>
        <w:t>#include &lt;iostream&gt;</w:t>
      </w:r>
    </w:p>
    <w:p w14:paraId="18891477" w14:textId="77777777" w:rsidR="00856E96" w:rsidRPr="00856E96" w:rsidRDefault="00856E96" w:rsidP="00856E96">
      <w:pPr>
        <w:pStyle w:val="listing"/>
        <w:framePr w:wrap="around"/>
        <w:rPr>
          <w:lang w:val="en-US"/>
        </w:rPr>
      </w:pPr>
      <w:r w:rsidRPr="00856E96">
        <w:rPr>
          <w:lang w:val="en-US"/>
        </w:rPr>
        <w:t>using namespace std;</w:t>
      </w:r>
    </w:p>
    <w:p w14:paraId="5DE2D4B9" w14:textId="77777777" w:rsidR="00856E96" w:rsidRPr="00856E96" w:rsidRDefault="00856E96" w:rsidP="00856E96">
      <w:pPr>
        <w:pStyle w:val="listing"/>
        <w:framePr w:wrap="around"/>
        <w:rPr>
          <w:lang w:val="en-US"/>
        </w:rPr>
      </w:pPr>
    </w:p>
    <w:p w14:paraId="62079F96" w14:textId="77777777" w:rsidR="00856E96" w:rsidRPr="00856E96" w:rsidRDefault="00856E96" w:rsidP="00856E96">
      <w:pPr>
        <w:pStyle w:val="listing"/>
        <w:framePr w:wrap="around"/>
      </w:pPr>
      <w:proofErr w:type="spellStart"/>
      <w:r w:rsidRPr="00856E96">
        <w:t>struct</w:t>
      </w:r>
      <w:proofErr w:type="spellEnd"/>
      <w:r w:rsidRPr="00856E96">
        <w:t xml:space="preserve"> osoba{</w:t>
      </w:r>
    </w:p>
    <w:p w14:paraId="59822A49" w14:textId="77777777" w:rsidR="00856E96" w:rsidRPr="00856E96" w:rsidRDefault="00856E96" w:rsidP="00856E96">
      <w:pPr>
        <w:pStyle w:val="listing"/>
        <w:framePr w:wrap="around"/>
      </w:pPr>
      <w:r w:rsidRPr="00856E96">
        <w:tab/>
        <w:t xml:space="preserve">   char </w:t>
      </w:r>
      <w:proofErr w:type="spellStart"/>
      <w:r w:rsidRPr="00856E96">
        <w:t>imie</w:t>
      </w:r>
      <w:proofErr w:type="spellEnd"/>
      <w:r w:rsidRPr="00856E96">
        <w:t>[20];</w:t>
      </w:r>
    </w:p>
    <w:p w14:paraId="719D28D4" w14:textId="77777777" w:rsidR="00856E96" w:rsidRPr="00856E96" w:rsidRDefault="00856E96" w:rsidP="00856E96">
      <w:pPr>
        <w:pStyle w:val="listing"/>
        <w:framePr w:wrap="around"/>
      </w:pPr>
      <w:r w:rsidRPr="00856E96">
        <w:tab/>
        <w:t xml:space="preserve">   char nazwisko[30];</w:t>
      </w:r>
    </w:p>
    <w:p w14:paraId="353445F3" w14:textId="77777777" w:rsidR="00856E96" w:rsidRPr="00856E96" w:rsidRDefault="00856E96" w:rsidP="00856E96">
      <w:pPr>
        <w:pStyle w:val="listing"/>
        <w:framePr w:wrap="around"/>
      </w:pPr>
      <w:r w:rsidRPr="00856E96">
        <w:tab/>
        <w:t xml:space="preserve">   </w:t>
      </w:r>
      <w:proofErr w:type="spellStart"/>
      <w:r w:rsidRPr="00856E96">
        <w:t>int</w:t>
      </w:r>
      <w:proofErr w:type="spellEnd"/>
      <w:r w:rsidRPr="00856E96">
        <w:t xml:space="preserve"> </w:t>
      </w:r>
      <w:proofErr w:type="spellStart"/>
      <w:r w:rsidRPr="00856E96">
        <w:t>rok_urodzenia</w:t>
      </w:r>
      <w:proofErr w:type="spellEnd"/>
      <w:r w:rsidRPr="00856E96">
        <w:t>;</w:t>
      </w:r>
    </w:p>
    <w:p w14:paraId="316C5BB6" w14:textId="77777777" w:rsidR="00856E96" w:rsidRPr="00856E96" w:rsidRDefault="00856E96" w:rsidP="00856E96">
      <w:pPr>
        <w:pStyle w:val="listing"/>
        <w:framePr w:wrap="around"/>
      </w:pPr>
      <w:r w:rsidRPr="00856E96">
        <w:t>};</w:t>
      </w:r>
    </w:p>
    <w:p w14:paraId="25072631" w14:textId="77777777" w:rsidR="00856E96" w:rsidRPr="00856E96" w:rsidRDefault="00856E96" w:rsidP="00856E96">
      <w:pPr>
        <w:pStyle w:val="listing"/>
        <w:framePr w:wrap="around"/>
      </w:pPr>
      <w:proofErr w:type="spellStart"/>
      <w:r w:rsidRPr="00856E96">
        <w:t>int</w:t>
      </w:r>
      <w:proofErr w:type="spellEnd"/>
      <w:r w:rsidRPr="00856E96">
        <w:t xml:space="preserve"> </w:t>
      </w:r>
      <w:proofErr w:type="spellStart"/>
      <w:r w:rsidRPr="00856E96">
        <w:t>main</w:t>
      </w:r>
      <w:proofErr w:type="spellEnd"/>
      <w:r w:rsidRPr="00856E96">
        <w:t>()</w:t>
      </w:r>
    </w:p>
    <w:p w14:paraId="1E50EDCF" w14:textId="77777777" w:rsidR="00856E96" w:rsidRPr="00856E96" w:rsidRDefault="00856E96" w:rsidP="00856E96">
      <w:pPr>
        <w:pStyle w:val="listing"/>
        <w:framePr w:wrap="around"/>
      </w:pPr>
      <w:r w:rsidRPr="00856E96">
        <w:t>{</w:t>
      </w:r>
    </w:p>
    <w:p w14:paraId="21BFE708" w14:textId="77777777" w:rsidR="00856E96" w:rsidRPr="00856E96" w:rsidRDefault="00856E96" w:rsidP="00856E96">
      <w:pPr>
        <w:pStyle w:val="listing"/>
        <w:framePr w:wrap="around"/>
      </w:pPr>
      <w:r w:rsidRPr="00856E96">
        <w:tab/>
        <w:t>osoba a;</w:t>
      </w:r>
    </w:p>
    <w:p w14:paraId="5A0EE6A9" w14:textId="77777777" w:rsidR="00856E96" w:rsidRPr="00856E96" w:rsidRDefault="00856E96" w:rsidP="00856E96">
      <w:pPr>
        <w:pStyle w:val="listing"/>
        <w:framePr w:wrap="around"/>
      </w:pPr>
      <w:r w:rsidRPr="00856E96">
        <w:tab/>
      </w:r>
      <w:proofErr w:type="spellStart"/>
      <w:r w:rsidRPr="00856E96">
        <w:t>cout</w:t>
      </w:r>
      <w:proofErr w:type="spellEnd"/>
      <w:r w:rsidRPr="00856E96">
        <w:t xml:space="preserve">&lt;&lt;"Podaj </w:t>
      </w:r>
      <w:proofErr w:type="spellStart"/>
      <w:r w:rsidRPr="00856E96">
        <w:t>imie</w:t>
      </w:r>
      <w:proofErr w:type="spellEnd"/>
      <w:r w:rsidRPr="00856E96">
        <w:t>=";</w:t>
      </w:r>
      <w:proofErr w:type="spellStart"/>
      <w:r w:rsidRPr="00856E96">
        <w:t>cin</w:t>
      </w:r>
      <w:proofErr w:type="spellEnd"/>
      <w:r w:rsidRPr="00856E96">
        <w:t>&gt;&gt;</w:t>
      </w:r>
      <w:proofErr w:type="spellStart"/>
      <w:r w:rsidRPr="00856E96">
        <w:t>a.imie</w:t>
      </w:r>
      <w:proofErr w:type="spellEnd"/>
      <w:r w:rsidRPr="00856E96">
        <w:t>;</w:t>
      </w:r>
    </w:p>
    <w:p w14:paraId="08B3C98C" w14:textId="77777777" w:rsidR="00856E96" w:rsidRPr="00856E96" w:rsidRDefault="00856E96" w:rsidP="00856E96">
      <w:pPr>
        <w:pStyle w:val="listing"/>
        <w:framePr w:wrap="around"/>
      </w:pPr>
      <w:r w:rsidRPr="00856E96">
        <w:tab/>
      </w:r>
      <w:proofErr w:type="spellStart"/>
      <w:r w:rsidRPr="00856E96">
        <w:t>cout</w:t>
      </w:r>
      <w:proofErr w:type="spellEnd"/>
      <w:r w:rsidRPr="00856E96">
        <w:t>&lt;&lt;"Podaj nazwisko=";</w:t>
      </w:r>
      <w:proofErr w:type="spellStart"/>
      <w:r w:rsidRPr="00856E96">
        <w:t>cin</w:t>
      </w:r>
      <w:proofErr w:type="spellEnd"/>
      <w:r w:rsidRPr="00856E96">
        <w:t>&gt;&gt;</w:t>
      </w:r>
      <w:proofErr w:type="spellStart"/>
      <w:r w:rsidRPr="00856E96">
        <w:t>a.nazwisko</w:t>
      </w:r>
      <w:proofErr w:type="spellEnd"/>
      <w:r w:rsidRPr="00856E96">
        <w:t>;</w:t>
      </w:r>
    </w:p>
    <w:p w14:paraId="7447C5C4" w14:textId="77777777" w:rsidR="00856E96" w:rsidRPr="00856E96" w:rsidRDefault="00856E96" w:rsidP="00856E96">
      <w:pPr>
        <w:pStyle w:val="listing"/>
        <w:framePr w:wrap="around"/>
      </w:pPr>
      <w:r w:rsidRPr="00856E96">
        <w:tab/>
      </w:r>
      <w:proofErr w:type="spellStart"/>
      <w:r w:rsidRPr="00856E96">
        <w:t>cout</w:t>
      </w:r>
      <w:proofErr w:type="spellEnd"/>
      <w:r w:rsidRPr="00856E96">
        <w:t>&lt;&lt;"Podaj rok urodzenia=";</w:t>
      </w:r>
      <w:proofErr w:type="spellStart"/>
      <w:r w:rsidRPr="00856E96">
        <w:t>cin</w:t>
      </w:r>
      <w:proofErr w:type="spellEnd"/>
      <w:r w:rsidRPr="00856E96">
        <w:t xml:space="preserve">&gt;&gt;a. </w:t>
      </w:r>
      <w:proofErr w:type="spellStart"/>
      <w:r w:rsidRPr="00856E96">
        <w:t>rok_urodzenia</w:t>
      </w:r>
      <w:proofErr w:type="spellEnd"/>
      <w:r w:rsidRPr="00856E96">
        <w:t>;</w:t>
      </w:r>
    </w:p>
    <w:p w14:paraId="007ADC1B" w14:textId="77777777" w:rsidR="00856E96" w:rsidRPr="00856E96" w:rsidRDefault="00856E96" w:rsidP="00856E96">
      <w:pPr>
        <w:pStyle w:val="listing"/>
        <w:framePr w:wrap="around"/>
      </w:pPr>
      <w:r w:rsidRPr="00856E96">
        <w:tab/>
      </w:r>
    </w:p>
    <w:p w14:paraId="045A9A81" w14:textId="77777777" w:rsidR="00856E96" w:rsidRPr="00856E96" w:rsidRDefault="00856E96" w:rsidP="00856E96">
      <w:pPr>
        <w:pStyle w:val="listing"/>
        <w:framePr w:wrap="around"/>
      </w:pPr>
      <w:r w:rsidRPr="00856E96">
        <w:tab/>
      </w:r>
      <w:proofErr w:type="spellStart"/>
      <w:r w:rsidRPr="00856E96">
        <w:t>cout</w:t>
      </w:r>
      <w:proofErr w:type="spellEnd"/>
      <w:r w:rsidRPr="00856E96">
        <w:t>&lt;&lt;"wczytane dane:\n";</w:t>
      </w:r>
    </w:p>
    <w:p w14:paraId="22E5FE2A" w14:textId="77777777" w:rsidR="00856E96" w:rsidRPr="007E09C9" w:rsidRDefault="00856E96" w:rsidP="00856E96">
      <w:pPr>
        <w:pStyle w:val="listing"/>
        <w:framePr w:wrap="around"/>
        <w:rPr>
          <w:lang w:val="en-US"/>
        </w:rPr>
      </w:pPr>
      <w:r w:rsidRPr="007E09C9">
        <w:rPr>
          <w:lang w:val="en-US"/>
        </w:rPr>
        <w:tab/>
      </w:r>
      <w:proofErr w:type="spellStart"/>
      <w:r w:rsidRPr="007E09C9">
        <w:rPr>
          <w:lang w:val="en-US"/>
        </w:rPr>
        <w:t>cout</w:t>
      </w:r>
      <w:proofErr w:type="spellEnd"/>
      <w:r w:rsidRPr="007E09C9">
        <w:rPr>
          <w:lang w:val="en-US"/>
        </w:rPr>
        <w:t>&lt;&lt;"</w:t>
      </w:r>
      <w:proofErr w:type="spellStart"/>
      <w:r w:rsidRPr="007E09C9">
        <w:rPr>
          <w:lang w:val="en-US"/>
        </w:rPr>
        <w:t>imie</w:t>
      </w:r>
      <w:proofErr w:type="spellEnd"/>
      <w:r w:rsidRPr="007E09C9">
        <w:rPr>
          <w:lang w:val="en-US"/>
        </w:rPr>
        <w:t>=";</w:t>
      </w:r>
      <w:r w:rsidRPr="007E09C9">
        <w:rPr>
          <w:lang w:val="en-US"/>
        </w:rPr>
        <w:tab/>
      </w:r>
      <w:proofErr w:type="spellStart"/>
      <w:r w:rsidRPr="007E09C9">
        <w:rPr>
          <w:lang w:val="en-US"/>
        </w:rPr>
        <w:t>cout</w:t>
      </w:r>
      <w:proofErr w:type="spellEnd"/>
      <w:r w:rsidRPr="007E09C9">
        <w:rPr>
          <w:lang w:val="en-US"/>
        </w:rPr>
        <w:t>&lt;&lt;</w:t>
      </w:r>
      <w:proofErr w:type="spellStart"/>
      <w:r w:rsidRPr="007E09C9">
        <w:rPr>
          <w:lang w:val="en-US"/>
        </w:rPr>
        <w:t>a.imie</w:t>
      </w:r>
      <w:proofErr w:type="spellEnd"/>
      <w:r w:rsidRPr="007E09C9">
        <w:rPr>
          <w:lang w:val="en-US"/>
        </w:rPr>
        <w:t>&lt;&lt;</w:t>
      </w:r>
      <w:proofErr w:type="spellStart"/>
      <w:r w:rsidRPr="007E09C9">
        <w:rPr>
          <w:lang w:val="en-US"/>
        </w:rPr>
        <w:t>endl</w:t>
      </w:r>
      <w:proofErr w:type="spellEnd"/>
      <w:r w:rsidRPr="007E09C9">
        <w:rPr>
          <w:lang w:val="en-US"/>
        </w:rPr>
        <w:t>;</w:t>
      </w:r>
    </w:p>
    <w:p w14:paraId="6C54522D" w14:textId="77777777" w:rsidR="00856E96" w:rsidRPr="00856E96" w:rsidRDefault="00856E96" w:rsidP="00856E96">
      <w:pPr>
        <w:pStyle w:val="listing"/>
        <w:framePr w:wrap="around"/>
      </w:pPr>
      <w:r w:rsidRPr="007E09C9">
        <w:rPr>
          <w:lang w:val="en-US"/>
        </w:rPr>
        <w:tab/>
      </w:r>
      <w:proofErr w:type="spellStart"/>
      <w:r w:rsidRPr="00856E96">
        <w:t>cout</w:t>
      </w:r>
      <w:proofErr w:type="spellEnd"/>
      <w:r w:rsidRPr="00856E96">
        <w:t>&lt;&lt;"nazwisko=";</w:t>
      </w:r>
      <w:r w:rsidRPr="00856E96">
        <w:tab/>
      </w:r>
      <w:proofErr w:type="spellStart"/>
      <w:r w:rsidRPr="00856E96">
        <w:t>cout</w:t>
      </w:r>
      <w:proofErr w:type="spellEnd"/>
      <w:r w:rsidRPr="00856E96">
        <w:t>&lt;&lt;</w:t>
      </w:r>
      <w:proofErr w:type="spellStart"/>
      <w:r w:rsidRPr="00856E96">
        <w:t>a.nazwisko</w:t>
      </w:r>
      <w:proofErr w:type="spellEnd"/>
      <w:r w:rsidRPr="00856E96">
        <w:t>&lt;&lt;</w:t>
      </w:r>
      <w:proofErr w:type="spellStart"/>
      <w:r w:rsidRPr="00856E96">
        <w:t>endl</w:t>
      </w:r>
      <w:proofErr w:type="spellEnd"/>
      <w:r w:rsidRPr="00856E96">
        <w:t>;</w:t>
      </w:r>
    </w:p>
    <w:p w14:paraId="79E17CBF" w14:textId="77777777" w:rsidR="00856E96" w:rsidRPr="00856E96" w:rsidRDefault="00856E96" w:rsidP="00856E96">
      <w:pPr>
        <w:pStyle w:val="listing"/>
        <w:framePr w:wrap="around"/>
      </w:pPr>
      <w:r w:rsidRPr="00856E96">
        <w:tab/>
      </w:r>
      <w:proofErr w:type="spellStart"/>
      <w:r w:rsidRPr="00856E96">
        <w:t>cout</w:t>
      </w:r>
      <w:proofErr w:type="spellEnd"/>
      <w:r w:rsidRPr="00856E96">
        <w:t>&lt;&lt;"rok urodzenia=";</w:t>
      </w:r>
      <w:r w:rsidRPr="00856E96">
        <w:tab/>
      </w:r>
      <w:proofErr w:type="spellStart"/>
      <w:r w:rsidRPr="00856E96">
        <w:t>cout</w:t>
      </w:r>
      <w:proofErr w:type="spellEnd"/>
      <w:r w:rsidRPr="00856E96">
        <w:t>&lt;&lt;</w:t>
      </w:r>
      <w:proofErr w:type="spellStart"/>
      <w:r w:rsidRPr="00856E96">
        <w:t>a.rok_urodzenia</w:t>
      </w:r>
      <w:proofErr w:type="spellEnd"/>
      <w:r w:rsidRPr="00856E96">
        <w:t>&lt;&lt;</w:t>
      </w:r>
      <w:proofErr w:type="spellStart"/>
      <w:r w:rsidRPr="00856E96">
        <w:t>endl</w:t>
      </w:r>
      <w:proofErr w:type="spellEnd"/>
      <w:r w:rsidRPr="00856E96">
        <w:t>;</w:t>
      </w:r>
    </w:p>
    <w:p w14:paraId="5A7B9F4D" w14:textId="77777777" w:rsidR="00856E96" w:rsidRPr="00856E96" w:rsidRDefault="00856E96" w:rsidP="00856E96">
      <w:pPr>
        <w:pStyle w:val="listing"/>
        <w:framePr w:wrap="around"/>
      </w:pPr>
      <w:r w:rsidRPr="00856E96">
        <w:tab/>
        <w:t>system ("</w:t>
      </w:r>
      <w:proofErr w:type="spellStart"/>
      <w:r w:rsidRPr="00856E96">
        <w:t>pause</w:t>
      </w:r>
      <w:proofErr w:type="spellEnd"/>
      <w:r w:rsidRPr="00856E96">
        <w:t>");</w:t>
      </w:r>
    </w:p>
    <w:p w14:paraId="539B26D0" w14:textId="77777777" w:rsidR="00856E96" w:rsidRDefault="00856E96" w:rsidP="00856E96">
      <w:pPr>
        <w:pStyle w:val="listing"/>
        <w:framePr w:wrap="around"/>
      </w:pPr>
      <w:r w:rsidRPr="00856E96">
        <w:t>}</w:t>
      </w:r>
    </w:p>
    <w:p w14:paraId="022CCB3D" w14:textId="77777777" w:rsidR="002649AA" w:rsidRPr="000234DE" w:rsidRDefault="002649AA" w:rsidP="002649AA">
      <w:pPr>
        <w:rPr>
          <w:rFonts w:ascii="Times New Roman" w:hAnsi="Times New Roman" w:cs="Times New Roman"/>
          <w:sz w:val="24"/>
          <w:szCs w:val="24"/>
        </w:rPr>
      </w:pPr>
      <w:r w:rsidRPr="000234DE">
        <w:rPr>
          <w:rFonts w:ascii="Times New Roman" w:hAnsi="Times New Roman" w:cs="Times New Roman"/>
          <w:b/>
          <w:sz w:val="24"/>
          <w:szCs w:val="24"/>
        </w:rPr>
        <w:t>Listing 7.1.</w:t>
      </w:r>
      <w:r w:rsidRPr="000234DE">
        <w:rPr>
          <w:rFonts w:ascii="Times New Roman" w:hAnsi="Times New Roman" w:cs="Times New Roman"/>
          <w:sz w:val="24"/>
          <w:szCs w:val="24"/>
        </w:rPr>
        <w:t xml:space="preserve"> Kod progr</w:t>
      </w:r>
      <w:r>
        <w:rPr>
          <w:rFonts w:ascii="Times New Roman" w:hAnsi="Times New Roman" w:cs="Times New Roman"/>
          <w:sz w:val="24"/>
          <w:szCs w:val="24"/>
        </w:rPr>
        <w:t xml:space="preserve">amu uwzględniający rozwiązanie </w:t>
      </w:r>
      <w:r w:rsidRPr="000234DE">
        <w:rPr>
          <w:rFonts w:ascii="Times New Roman" w:hAnsi="Times New Roman" w:cs="Times New Roman"/>
          <w:sz w:val="24"/>
          <w:szCs w:val="24"/>
        </w:rPr>
        <w:t xml:space="preserve"> Zadania 7.1</w:t>
      </w:r>
    </w:p>
    <w:p w14:paraId="0B7D9631" w14:textId="77777777" w:rsidR="007B02DB" w:rsidRDefault="007B02DB" w:rsidP="00E40DCA">
      <w:pPr>
        <w:rPr>
          <w:rFonts w:ascii="Times New Roman" w:hAnsi="Times New Roman" w:cs="Times New Roman"/>
          <w:sz w:val="24"/>
          <w:szCs w:val="24"/>
        </w:rPr>
      </w:pPr>
    </w:p>
    <w:p w14:paraId="6BF77DAA" w14:textId="77777777" w:rsidR="007B02DB" w:rsidRDefault="00F7012A" w:rsidP="00E40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Zadanie 7.2. </w:t>
      </w:r>
    </w:p>
    <w:p w14:paraId="109CC582" w14:textId="77777777" w:rsidR="002649AA" w:rsidRDefault="00F7012A" w:rsidP="00E40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Napisz program, który dla struktury zawierającej imię i nazwisko wypisze komunikat, czy wprowadzono nazwisko „Abacki” oraz czy wprowadzono imię „Jan”. </w:t>
      </w:r>
    </w:p>
    <w:p w14:paraId="6951C000" w14:textId="77777777" w:rsidR="00F7012A" w:rsidRPr="002E1CEB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1CEB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003FAD8D" w14:textId="77777777" w:rsidR="00F7012A" w:rsidRPr="002E1CEB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1CE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E1CEB">
        <w:rPr>
          <w:rFonts w:ascii="Times New Roman" w:hAnsi="Times New Roman" w:cs="Times New Roman"/>
          <w:sz w:val="24"/>
          <w:szCs w:val="24"/>
          <w:lang w:val="en-US"/>
        </w:rPr>
        <w:t>cstring</w:t>
      </w:r>
      <w:proofErr w:type="spellEnd"/>
      <w:r w:rsidRPr="002E1CE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5F19CC4" w14:textId="77777777" w:rsidR="00F7012A" w:rsidRPr="002E1CEB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1CEB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4117DAEE" w14:textId="77777777" w:rsidR="00F7012A" w:rsidRPr="002E1CEB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1CEB">
        <w:rPr>
          <w:rFonts w:ascii="Times New Roman" w:hAnsi="Times New Roman" w:cs="Times New Roman"/>
          <w:sz w:val="24"/>
          <w:szCs w:val="24"/>
          <w:lang w:val="en-US"/>
        </w:rPr>
        <w:lastRenderedPageBreak/>
        <w:t>int main()</w:t>
      </w:r>
    </w:p>
    <w:p w14:paraId="4B36A883" w14:textId="77777777" w:rsidR="00F7012A" w:rsidRPr="002E1CEB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1CE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AEB9172" w14:textId="77777777" w:rsidR="00F7012A" w:rsidRPr="002E1CEB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1CEB">
        <w:rPr>
          <w:rFonts w:ascii="Times New Roman" w:hAnsi="Times New Roman" w:cs="Times New Roman"/>
          <w:sz w:val="24"/>
          <w:szCs w:val="24"/>
          <w:lang w:val="en-US"/>
        </w:rPr>
        <w:t xml:space="preserve">    struct </w:t>
      </w:r>
      <w:proofErr w:type="spellStart"/>
      <w:r w:rsidRPr="002E1CEB">
        <w:rPr>
          <w:rFonts w:ascii="Times New Roman" w:hAnsi="Times New Roman" w:cs="Times New Roman"/>
          <w:sz w:val="24"/>
          <w:szCs w:val="24"/>
          <w:lang w:val="en-US"/>
        </w:rPr>
        <w:t>osoba</w:t>
      </w:r>
      <w:proofErr w:type="spellEnd"/>
    </w:p>
    <w:p w14:paraId="0A376C74" w14:textId="77777777" w:rsidR="00F7012A" w:rsidRPr="002E1CEB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1CE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B484DCC" w14:textId="77777777" w:rsidR="00F7012A" w:rsidRPr="002E1CEB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1CEB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2E1CEB">
        <w:rPr>
          <w:rFonts w:ascii="Times New Roman" w:hAnsi="Times New Roman" w:cs="Times New Roman"/>
          <w:sz w:val="24"/>
          <w:szCs w:val="24"/>
          <w:lang w:val="en-US"/>
        </w:rPr>
        <w:t>nazwisko</w:t>
      </w:r>
      <w:proofErr w:type="spellEnd"/>
      <w:r w:rsidRPr="002E1CE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DD52AA" w14:textId="77777777" w:rsidR="00F7012A" w:rsidRPr="00F7012A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2E1CE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7012A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F7012A">
        <w:rPr>
          <w:rFonts w:ascii="Times New Roman" w:hAnsi="Times New Roman" w:cs="Times New Roman"/>
          <w:sz w:val="24"/>
          <w:szCs w:val="24"/>
        </w:rPr>
        <w:t>imie</w:t>
      </w:r>
      <w:proofErr w:type="spellEnd"/>
      <w:r w:rsidRPr="00F7012A">
        <w:rPr>
          <w:rFonts w:ascii="Times New Roman" w:hAnsi="Times New Roman" w:cs="Times New Roman"/>
          <w:sz w:val="24"/>
          <w:szCs w:val="24"/>
        </w:rPr>
        <w:t>[10];</w:t>
      </w:r>
    </w:p>
    <w:p w14:paraId="18B92F82" w14:textId="77777777" w:rsidR="00F7012A" w:rsidRPr="00F7012A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701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012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012A">
        <w:rPr>
          <w:rFonts w:ascii="Times New Roman" w:hAnsi="Times New Roman" w:cs="Times New Roman"/>
          <w:sz w:val="24"/>
          <w:szCs w:val="24"/>
        </w:rPr>
        <w:t xml:space="preserve"> wiek;</w:t>
      </w:r>
    </w:p>
    <w:p w14:paraId="1360497F" w14:textId="77777777" w:rsidR="00F7012A" w:rsidRPr="00F7012A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7012A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6FF05A9C" w14:textId="77777777" w:rsidR="00F7012A" w:rsidRPr="00F7012A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7012A">
        <w:rPr>
          <w:rFonts w:ascii="Times New Roman" w:hAnsi="Times New Roman" w:cs="Times New Roman"/>
          <w:sz w:val="24"/>
          <w:szCs w:val="24"/>
        </w:rPr>
        <w:t xml:space="preserve">    osoba o;</w:t>
      </w:r>
    </w:p>
    <w:p w14:paraId="72D10BD4" w14:textId="77777777" w:rsidR="00F7012A" w:rsidRPr="00F7012A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701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012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7012A">
        <w:rPr>
          <w:rFonts w:ascii="Times New Roman" w:hAnsi="Times New Roman" w:cs="Times New Roman"/>
          <w:sz w:val="24"/>
          <w:szCs w:val="24"/>
        </w:rPr>
        <w:t xml:space="preserve">&lt;&lt;"Nazwisko:"; </w:t>
      </w:r>
      <w:proofErr w:type="spellStart"/>
      <w:r w:rsidRPr="00F7012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7012A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7012A">
        <w:rPr>
          <w:rFonts w:ascii="Times New Roman" w:hAnsi="Times New Roman" w:cs="Times New Roman"/>
          <w:sz w:val="24"/>
          <w:szCs w:val="24"/>
        </w:rPr>
        <w:t>o.nazwisko</w:t>
      </w:r>
      <w:proofErr w:type="spellEnd"/>
      <w:r w:rsidRPr="00F7012A">
        <w:rPr>
          <w:rFonts w:ascii="Times New Roman" w:hAnsi="Times New Roman" w:cs="Times New Roman"/>
          <w:sz w:val="24"/>
          <w:szCs w:val="24"/>
        </w:rPr>
        <w:t>;</w:t>
      </w:r>
    </w:p>
    <w:p w14:paraId="58BFB947" w14:textId="77777777" w:rsidR="00F7012A" w:rsidRPr="00F7012A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701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012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7012A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F7012A">
        <w:rPr>
          <w:rFonts w:ascii="Times New Roman" w:hAnsi="Times New Roman" w:cs="Times New Roman"/>
          <w:sz w:val="24"/>
          <w:szCs w:val="24"/>
        </w:rPr>
        <w:t>Imie</w:t>
      </w:r>
      <w:proofErr w:type="spellEnd"/>
      <w:r w:rsidRPr="00F7012A">
        <w:rPr>
          <w:rFonts w:ascii="Times New Roman" w:hAnsi="Times New Roman" w:cs="Times New Roman"/>
          <w:sz w:val="24"/>
          <w:szCs w:val="24"/>
        </w:rPr>
        <w:t xml:space="preserve">:"; </w:t>
      </w:r>
      <w:proofErr w:type="spellStart"/>
      <w:r w:rsidRPr="00F7012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7012A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7012A">
        <w:rPr>
          <w:rFonts w:ascii="Times New Roman" w:hAnsi="Times New Roman" w:cs="Times New Roman"/>
          <w:sz w:val="24"/>
          <w:szCs w:val="24"/>
        </w:rPr>
        <w:t>o.imie</w:t>
      </w:r>
      <w:proofErr w:type="spellEnd"/>
      <w:r w:rsidRPr="00F7012A">
        <w:rPr>
          <w:rFonts w:ascii="Times New Roman" w:hAnsi="Times New Roman" w:cs="Times New Roman"/>
          <w:sz w:val="24"/>
          <w:szCs w:val="24"/>
        </w:rPr>
        <w:t>;</w:t>
      </w:r>
    </w:p>
    <w:p w14:paraId="4E33BCF9" w14:textId="77777777" w:rsidR="00F7012A" w:rsidRPr="00F7012A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701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012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7012A">
        <w:rPr>
          <w:rFonts w:ascii="Times New Roman" w:hAnsi="Times New Roman" w:cs="Times New Roman"/>
          <w:sz w:val="24"/>
          <w:szCs w:val="24"/>
        </w:rPr>
        <w:t>&lt;&lt;"Wiek:";</w:t>
      </w:r>
      <w:proofErr w:type="spellStart"/>
      <w:r w:rsidRPr="00F7012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7012A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7012A">
        <w:rPr>
          <w:rFonts w:ascii="Times New Roman" w:hAnsi="Times New Roman" w:cs="Times New Roman"/>
          <w:sz w:val="24"/>
          <w:szCs w:val="24"/>
        </w:rPr>
        <w:t>o.wiek</w:t>
      </w:r>
      <w:proofErr w:type="spellEnd"/>
      <w:r w:rsidRPr="00F7012A">
        <w:rPr>
          <w:rFonts w:ascii="Times New Roman" w:hAnsi="Times New Roman" w:cs="Times New Roman"/>
          <w:sz w:val="24"/>
          <w:szCs w:val="24"/>
        </w:rPr>
        <w:t>;</w:t>
      </w:r>
    </w:p>
    <w:p w14:paraId="31E570AD" w14:textId="77777777" w:rsidR="00F7012A" w:rsidRPr="00F7012A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701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012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7012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7012A">
        <w:rPr>
          <w:rFonts w:ascii="Times New Roman" w:hAnsi="Times New Roman" w:cs="Times New Roman"/>
          <w:sz w:val="24"/>
          <w:szCs w:val="24"/>
        </w:rPr>
        <w:t>o.nazwisko</w:t>
      </w:r>
      <w:proofErr w:type="spellEnd"/>
      <w:r w:rsidRPr="00F7012A">
        <w:rPr>
          <w:rFonts w:ascii="Times New Roman" w:hAnsi="Times New Roman" w:cs="Times New Roman"/>
          <w:sz w:val="24"/>
          <w:szCs w:val="24"/>
        </w:rPr>
        <w:t>&lt;&lt;" "&lt;&lt;</w:t>
      </w:r>
      <w:proofErr w:type="spellStart"/>
      <w:r w:rsidRPr="00F7012A">
        <w:rPr>
          <w:rFonts w:ascii="Times New Roman" w:hAnsi="Times New Roman" w:cs="Times New Roman"/>
          <w:sz w:val="24"/>
          <w:szCs w:val="24"/>
        </w:rPr>
        <w:t>o.imie</w:t>
      </w:r>
      <w:proofErr w:type="spellEnd"/>
      <w:r w:rsidRPr="00F7012A">
        <w:rPr>
          <w:rFonts w:ascii="Times New Roman" w:hAnsi="Times New Roman" w:cs="Times New Roman"/>
          <w:sz w:val="24"/>
          <w:szCs w:val="24"/>
        </w:rPr>
        <w:t>&lt;&lt;" "&lt;&lt;</w:t>
      </w:r>
      <w:proofErr w:type="spellStart"/>
      <w:r w:rsidRPr="00F7012A">
        <w:rPr>
          <w:rFonts w:ascii="Times New Roman" w:hAnsi="Times New Roman" w:cs="Times New Roman"/>
          <w:sz w:val="24"/>
          <w:szCs w:val="24"/>
        </w:rPr>
        <w:t>o.wiek</w:t>
      </w:r>
      <w:proofErr w:type="spellEnd"/>
      <w:r w:rsidRPr="00F7012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7012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012A">
        <w:rPr>
          <w:rFonts w:ascii="Times New Roman" w:hAnsi="Times New Roman" w:cs="Times New Roman"/>
          <w:sz w:val="24"/>
          <w:szCs w:val="24"/>
        </w:rPr>
        <w:t>;</w:t>
      </w:r>
    </w:p>
    <w:p w14:paraId="4A207CFB" w14:textId="77777777" w:rsidR="00F7012A" w:rsidRPr="00F7012A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701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012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701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012A">
        <w:rPr>
          <w:rFonts w:ascii="Times New Roman" w:hAnsi="Times New Roman" w:cs="Times New Roman"/>
          <w:sz w:val="24"/>
          <w:szCs w:val="24"/>
        </w:rPr>
        <w:t>o.nazwisko</w:t>
      </w:r>
      <w:proofErr w:type="spellEnd"/>
      <w:r w:rsidRPr="00F7012A">
        <w:rPr>
          <w:rFonts w:ascii="Times New Roman" w:hAnsi="Times New Roman" w:cs="Times New Roman"/>
          <w:sz w:val="24"/>
          <w:szCs w:val="24"/>
        </w:rPr>
        <w:t>=="Abacki")</w:t>
      </w:r>
    </w:p>
    <w:p w14:paraId="5B6784BF" w14:textId="77777777" w:rsidR="00F7012A" w:rsidRPr="00F7012A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701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012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7012A">
        <w:rPr>
          <w:rFonts w:ascii="Times New Roman" w:hAnsi="Times New Roman" w:cs="Times New Roman"/>
          <w:sz w:val="24"/>
          <w:szCs w:val="24"/>
        </w:rPr>
        <w:t>&lt;&lt;"jest Abacki";</w:t>
      </w:r>
    </w:p>
    <w:p w14:paraId="2D5C6BE1" w14:textId="77777777" w:rsidR="00F7012A" w:rsidRPr="002E1CEB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012A">
        <w:rPr>
          <w:rFonts w:ascii="Times New Roman" w:hAnsi="Times New Roman" w:cs="Times New Roman"/>
          <w:sz w:val="24"/>
          <w:szCs w:val="24"/>
        </w:rPr>
        <w:t xml:space="preserve">    </w:t>
      </w:r>
      <w:r w:rsidRPr="002E1CEB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4DA35E12" w14:textId="77777777" w:rsidR="00F7012A" w:rsidRPr="002E1CEB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1CE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1CE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E1CEB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2E1CEB">
        <w:rPr>
          <w:rFonts w:ascii="Times New Roman" w:hAnsi="Times New Roman" w:cs="Times New Roman"/>
          <w:sz w:val="24"/>
          <w:szCs w:val="24"/>
          <w:lang w:val="en-US"/>
        </w:rPr>
        <w:t>nie</w:t>
      </w:r>
      <w:proofErr w:type="spellEnd"/>
      <w:r w:rsidRPr="002E1CEB">
        <w:rPr>
          <w:rFonts w:ascii="Times New Roman" w:hAnsi="Times New Roman" w:cs="Times New Roman"/>
          <w:sz w:val="24"/>
          <w:szCs w:val="24"/>
          <w:lang w:val="en-US"/>
        </w:rPr>
        <w:t xml:space="preserve"> ma </w:t>
      </w:r>
      <w:proofErr w:type="spellStart"/>
      <w:r w:rsidRPr="002E1CEB">
        <w:rPr>
          <w:rFonts w:ascii="Times New Roman" w:hAnsi="Times New Roman" w:cs="Times New Roman"/>
          <w:sz w:val="24"/>
          <w:szCs w:val="24"/>
          <w:lang w:val="en-US"/>
        </w:rPr>
        <w:t>Abacki</w:t>
      </w:r>
      <w:proofErr w:type="spellEnd"/>
      <w:r w:rsidRPr="002E1CEB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0F5CAF62" w14:textId="77777777" w:rsidR="00F7012A" w:rsidRPr="002E1CEB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1CE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E1CE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E1CEB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2E1CE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E1CE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C10A15" w14:textId="77777777" w:rsidR="00F7012A" w:rsidRPr="002E1CEB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1CEB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2E1CEB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2E1CEB">
        <w:rPr>
          <w:rFonts w:ascii="Times New Roman" w:hAnsi="Times New Roman" w:cs="Times New Roman"/>
          <w:sz w:val="24"/>
          <w:szCs w:val="24"/>
          <w:lang w:val="en-US"/>
        </w:rPr>
        <w:t>(o.</w:t>
      </w:r>
      <w:proofErr w:type="spellStart"/>
      <w:r w:rsidRPr="002E1CEB">
        <w:rPr>
          <w:rFonts w:ascii="Times New Roman" w:hAnsi="Times New Roman" w:cs="Times New Roman"/>
          <w:sz w:val="24"/>
          <w:szCs w:val="24"/>
          <w:lang w:val="en-US"/>
        </w:rPr>
        <w:t>imie</w:t>
      </w:r>
      <w:proofErr w:type="spellEnd"/>
      <w:r w:rsidRPr="002E1CEB">
        <w:rPr>
          <w:rFonts w:ascii="Times New Roman" w:hAnsi="Times New Roman" w:cs="Times New Roman"/>
          <w:sz w:val="24"/>
          <w:szCs w:val="24"/>
          <w:lang w:val="en-US"/>
        </w:rPr>
        <w:t>,"Jan")==0)</w:t>
      </w:r>
    </w:p>
    <w:p w14:paraId="15ACAC69" w14:textId="77777777" w:rsidR="00F7012A" w:rsidRPr="002E1CEB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1CE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1CE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E1CEB">
        <w:rPr>
          <w:rFonts w:ascii="Times New Roman" w:hAnsi="Times New Roman" w:cs="Times New Roman"/>
          <w:sz w:val="24"/>
          <w:szCs w:val="24"/>
          <w:lang w:val="en-US"/>
        </w:rPr>
        <w:t>&lt;&lt;"jest Jan";</w:t>
      </w:r>
    </w:p>
    <w:p w14:paraId="1C5EF776" w14:textId="77777777" w:rsidR="00F7012A" w:rsidRPr="002E1CEB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1CEB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02483001" w14:textId="77777777" w:rsidR="00F7012A" w:rsidRPr="002E1CEB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1CE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E1CE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E1CEB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2E1CEB">
        <w:rPr>
          <w:rFonts w:ascii="Times New Roman" w:hAnsi="Times New Roman" w:cs="Times New Roman"/>
          <w:sz w:val="24"/>
          <w:szCs w:val="24"/>
          <w:lang w:val="en-US"/>
        </w:rPr>
        <w:t>nie</w:t>
      </w:r>
      <w:proofErr w:type="spellEnd"/>
      <w:r w:rsidRPr="002E1CEB">
        <w:rPr>
          <w:rFonts w:ascii="Times New Roman" w:hAnsi="Times New Roman" w:cs="Times New Roman"/>
          <w:sz w:val="24"/>
          <w:szCs w:val="24"/>
          <w:lang w:val="en-US"/>
        </w:rPr>
        <w:t xml:space="preserve"> ma Jana";</w:t>
      </w:r>
    </w:p>
    <w:p w14:paraId="26664A71" w14:textId="77777777" w:rsidR="00F7012A" w:rsidRPr="002E1CEB" w:rsidRDefault="00F7012A" w:rsidP="00F70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1CE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428DBF" w14:textId="77777777" w:rsidR="007B02DB" w:rsidRDefault="007B02DB" w:rsidP="007B02DB">
      <w:pPr>
        <w:rPr>
          <w:rFonts w:ascii="Times New Roman" w:hAnsi="Times New Roman" w:cs="Times New Roman"/>
          <w:sz w:val="24"/>
          <w:szCs w:val="24"/>
        </w:rPr>
      </w:pPr>
      <w:r w:rsidRPr="002E1CEB">
        <w:rPr>
          <w:rFonts w:ascii="Times New Roman" w:hAnsi="Times New Roman" w:cs="Times New Roman"/>
          <w:b/>
          <w:sz w:val="24"/>
          <w:szCs w:val="24"/>
          <w:lang w:val="en-US"/>
        </w:rPr>
        <w:t>Listing 7.2.</w:t>
      </w:r>
      <w:r w:rsidRPr="002E1C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34DE">
        <w:rPr>
          <w:rFonts w:ascii="Times New Roman" w:hAnsi="Times New Roman" w:cs="Times New Roman"/>
          <w:sz w:val="24"/>
          <w:szCs w:val="24"/>
        </w:rPr>
        <w:t xml:space="preserve">Kod programu uwzględniający Rozwiązanie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234DE">
        <w:rPr>
          <w:rFonts w:ascii="Times New Roman" w:hAnsi="Times New Roman" w:cs="Times New Roman"/>
          <w:sz w:val="24"/>
          <w:szCs w:val="24"/>
        </w:rPr>
        <w:t xml:space="preserve">  Zadania 7.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3D44A7D0" w14:textId="77777777" w:rsidR="00015FCF" w:rsidRPr="000234DE" w:rsidRDefault="00015FCF" w:rsidP="00E40DCA">
      <w:pPr>
        <w:rPr>
          <w:rFonts w:ascii="Times New Roman" w:hAnsi="Times New Roman" w:cs="Times New Roman"/>
          <w:sz w:val="24"/>
          <w:szCs w:val="24"/>
        </w:rPr>
      </w:pPr>
      <w:r w:rsidRPr="000234DE">
        <w:rPr>
          <w:rFonts w:ascii="Times New Roman" w:hAnsi="Times New Roman" w:cs="Times New Roman"/>
          <w:sz w:val="24"/>
          <w:szCs w:val="24"/>
        </w:rPr>
        <w:t xml:space="preserve">Zwróćmy uwagę, że definicja struktury umieszczona </w:t>
      </w:r>
      <w:r w:rsidR="0034755D" w:rsidRPr="000234DE">
        <w:rPr>
          <w:rFonts w:ascii="Times New Roman" w:hAnsi="Times New Roman" w:cs="Times New Roman"/>
          <w:sz w:val="24"/>
          <w:szCs w:val="24"/>
        </w:rPr>
        <w:t>jest</w:t>
      </w:r>
      <w:r w:rsidRPr="000234DE">
        <w:rPr>
          <w:rFonts w:ascii="Times New Roman" w:hAnsi="Times New Roman" w:cs="Times New Roman"/>
          <w:sz w:val="24"/>
          <w:szCs w:val="24"/>
        </w:rPr>
        <w:t xml:space="preserve"> przed funkcją </w:t>
      </w:r>
      <w:proofErr w:type="spellStart"/>
      <w:r w:rsidRPr="00DD136C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DD136C">
        <w:rPr>
          <w:rFonts w:ascii="Courier New" w:hAnsi="Courier New" w:cs="Courier New"/>
          <w:sz w:val="24"/>
          <w:szCs w:val="24"/>
        </w:rPr>
        <w:t>()</w:t>
      </w:r>
      <w:r w:rsidRPr="000234DE">
        <w:rPr>
          <w:rFonts w:ascii="Times New Roman" w:hAnsi="Times New Roman" w:cs="Times New Roman"/>
          <w:sz w:val="24"/>
          <w:szCs w:val="24"/>
        </w:rPr>
        <w:t>. Gwarantuje to, że stworzony typ strukturalny będzie znany globalnie w każdym miejscu programu.</w:t>
      </w:r>
    </w:p>
    <w:p w14:paraId="0DE69EB9" w14:textId="77777777" w:rsidR="00C64EAC" w:rsidRPr="000234DE" w:rsidRDefault="007B02DB" w:rsidP="00996D28">
      <w:pPr>
        <w:spacing w:after="0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Zadanie 7.3</w:t>
      </w:r>
    </w:p>
    <w:p w14:paraId="6363CF9C" w14:textId="77777777" w:rsidR="00A26F0D" w:rsidRPr="000234DE" w:rsidRDefault="00A26F0D" w:rsidP="00996D28">
      <w:pPr>
        <w:spacing w:after="0"/>
        <w:rPr>
          <w:rFonts w:ascii="Times New Roman" w:hAnsi="Times New Roman" w:cs="Times New Roman"/>
          <w:bCs/>
          <w:i/>
          <w:sz w:val="24"/>
          <w:szCs w:val="24"/>
        </w:rPr>
      </w:pPr>
      <w:r w:rsidRPr="000234DE">
        <w:rPr>
          <w:rFonts w:ascii="Times New Roman" w:hAnsi="Times New Roman" w:cs="Times New Roman"/>
          <w:bCs/>
          <w:i/>
          <w:sz w:val="24"/>
          <w:szCs w:val="24"/>
        </w:rPr>
        <w:t>Utwórz bazę danych osób wczytanych za pomocą struktury z zadania 7.1.</w:t>
      </w:r>
    </w:p>
    <w:p w14:paraId="07207A8D" w14:textId="77777777" w:rsidR="00996D28" w:rsidRPr="000234DE" w:rsidRDefault="00996D28" w:rsidP="00996D2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40A35C3" w14:textId="77777777" w:rsidR="00A26F0D" w:rsidRPr="000234DE" w:rsidRDefault="00CF1984" w:rsidP="00996D2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34DE">
        <w:rPr>
          <w:rFonts w:ascii="Times New Roman" w:hAnsi="Times New Roman" w:cs="Times New Roman"/>
          <w:bCs/>
          <w:sz w:val="24"/>
          <w:szCs w:val="24"/>
        </w:rPr>
        <w:t>W sposób który został przedstawiony w rozwiązaniach zadania 7.1 widzimy, że możemy wczytać dane tylko jednej osoby</w:t>
      </w:r>
      <w:r w:rsidR="008E623B" w:rsidRPr="000234DE">
        <w:rPr>
          <w:rFonts w:ascii="Times New Roman" w:hAnsi="Times New Roman" w:cs="Times New Roman"/>
          <w:bCs/>
          <w:sz w:val="24"/>
          <w:szCs w:val="24"/>
        </w:rPr>
        <w:t>. Jak natomiast przechować bazę takich osób? Najprostszym rozwiązaniem jest zastosowanie tablicy, której elementami będą obiekty typu zadeklarowanej osoby.</w:t>
      </w:r>
      <w:r w:rsidR="00EC25D0" w:rsidRPr="000234D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6BD38B5" w14:textId="77777777" w:rsidR="00EC25D0" w:rsidRPr="000234DE" w:rsidRDefault="00EC25D0" w:rsidP="00996D2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34DE">
        <w:rPr>
          <w:rFonts w:ascii="Times New Roman" w:hAnsi="Times New Roman" w:cs="Times New Roman"/>
          <w:bCs/>
          <w:sz w:val="24"/>
          <w:szCs w:val="24"/>
        </w:rPr>
        <w:t>I tak oto mając zadeklarowaną strukturę osoba z zadania 7.1 definicja tablicy przechowującej 1000 zmiennych tego typu będzie następująca:</w:t>
      </w:r>
    </w:p>
    <w:p w14:paraId="74353A70" w14:textId="77777777" w:rsidR="00EC25D0" w:rsidRPr="000234DE" w:rsidRDefault="00EC25D0" w:rsidP="00996D2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90FCDDA" w14:textId="77777777" w:rsidR="00EC25D0" w:rsidRPr="000234DE" w:rsidRDefault="00EC25D0" w:rsidP="00D93792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>Osoba baza[1000];</w:t>
      </w:r>
    </w:p>
    <w:p w14:paraId="2E590514" w14:textId="77777777" w:rsidR="008E623B" w:rsidRPr="000234DE" w:rsidRDefault="008E623B" w:rsidP="00E40D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24A4C9" w14:textId="77777777" w:rsidR="00EC25D0" w:rsidRPr="000234DE" w:rsidRDefault="00EC25D0" w:rsidP="00D9379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234DE">
        <w:rPr>
          <w:rFonts w:ascii="Times New Roman" w:hAnsi="Times New Roman" w:cs="Times New Roman"/>
          <w:bCs/>
          <w:sz w:val="24"/>
          <w:szCs w:val="24"/>
        </w:rPr>
        <w:t xml:space="preserve">Kod </w:t>
      </w:r>
      <w:r w:rsidR="0034755D" w:rsidRPr="000234DE">
        <w:rPr>
          <w:rFonts w:ascii="Times New Roman" w:hAnsi="Times New Roman" w:cs="Times New Roman"/>
          <w:bCs/>
          <w:sz w:val="24"/>
          <w:szCs w:val="24"/>
        </w:rPr>
        <w:t>realizujący</w:t>
      </w:r>
      <w:r w:rsidRPr="000234DE">
        <w:rPr>
          <w:rFonts w:ascii="Times New Roman" w:hAnsi="Times New Roman" w:cs="Times New Roman"/>
          <w:bCs/>
          <w:sz w:val="24"/>
          <w:szCs w:val="24"/>
        </w:rPr>
        <w:t xml:space="preserve"> zadanie 7.2 zgodnie z podejściem zaprezentowanym na z Listingu 7.1 przedstawia Listing 7.</w:t>
      </w:r>
      <w:r w:rsidR="00B1532B">
        <w:rPr>
          <w:rFonts w:ascii="Times New Roman" w:hAnsi="Times New Roman" w:cs="Times New Roman"/>
          <w:bCs/>
          <w:sz w:val="24"/>
          <w:szCs w:val="24"/>
        </w:rPr>
        <w:t>2</w:t>
      </w:r>
      <w:r w:rsidRPr="000234DE">
        <w:rPr>
          <w:rFonts w:ascii="Times New Roman" w:hAnsi="Times New Roman" w:cs="Times New Roman"/>
          <w:bCs/>
          <w:sz w:val="24"/>
          <w:szCs w:val="24"/>
        </w:rPr>
        <w:t>.</w:t>
      </w:r>
    </w:p>
    <w:p w14:paraId="20D288AA" w14:textId="77777777" w:rsidR="00315537" w:rsidRDefault="00315537">
      <w:pPr>
        <w:rPr>
          <w:rFonts w:ascii="Times New Roman" w:hAnsi="Times New Roman" w:cs="Times New Roman"/>
          <w:b/>
          <w:sz w:val="24"/>
          <w:szCs w:val="24"/>
        </w:rPr>
      </w:pPr>
    </w:p>
    <w:p w14:paraId="47D1ACD6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lastRenderedPageBreak/>
        <w:t>#include &lt;</w:t>
      </w:r>
      <w:proofErr w:type="spellStart"/>
      <w:r w:rsidRPr="00EF04FB">
        <w:rPr>
          <w:rStyle w:val="pre"/>
        </w:rPr>
        <w:t>iostream</w:t>
      </w:r>
      <w:proofErr w:type="spellEnd"/>
      <w:r w:rsidRPr="00EF04FB">
        <w:rPr>
          <w:rStyle w:val="pre"/>
        </w:rPr>
        <w:t>&gt;</w:t>
      </w:r>
    </w:p>
    <w:p w14:paraId="51E067BB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proofErr w:type="spellStart"/>
      <w:r w:rsidRPr="00EF04FB">
        <w:rPr>
          <w:rStyle w:val="pre"/>
        </w:rPr>
        <w:t>using</w:t>
      </w:r>
      <w:proofErr w:type="spellEnd"/>
      <w:r w:rsidRPr="00EF04FB">
        <w:rPr>
          <w:rStyle w:val="pre"/>
        </w:rPr>
        <w:t xml:space="preserve"> </w:t>
      </w:r>
      <w:proofErr w:type="spellStart"/>
      <w:r w:rsidRPr="00EF04FB">
        <w:rPr>
          <w:rStyle w:val="pre"/>
        </w:rPr>
        <w:t>namespace</w:t>
      </w:r>
      <w:proofErr w:type="spellEnd"/>
      <w:r w:rsidRPr="00EF04FB">
        <w:rPr>
          <w:rStyle w:val="pre"/>
        </w:rPr>
        <w:t xml:space="preserve"> </w:t>
      </w:r>
      <w:proofErr w:type="spellStart"/>
      <w:r w:rsidRPr="00EF04FB">
        <w:rPr>
          <w:rStyle w:val="pre"/>
        </w:rPr>
        <w:t>std</w:t>
      </w:r>
      <w:proofErr w:type="spellEnd"/>
      <w:r w:rsidRPr="00EF04FB">
        <w:rPr>
          <w:rStyle w:val="pre"/>
        </w:rPr>
        <w:t>;</w:t>
      </w:r>
    </w:p>
    <w:p w14:paraId="28F8508B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</w:p>
    <w:p w14:paraId="5936B5A4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proofErr w:type="spellStart"/>
      <w:r w:rsidRPr="00EF04FB">
        <w:rPr>
          <w:rStyle w:val="pre"/>
        </w:rPr>
        <w:t>struct</w:t>
      </w:r>
      <w:proofErr w:type="spellEnd"/>
      <w:r w:rsidRPr="00EF04FB">
        <w:rPr>
          <w:rStyle w:val="pre"/>
        </w:rPr>
        <w:t xml:space="preserve"> osoba{</w:t>
      </w:r>
    </w:p>
    <w:p w14:paraId="22E349EB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 xml:space="preserve">   char </w:t>
      </w:r>
      <w:proofErr w:type="spellStart"/>
      <w:r w:rsidRPr="00EF04FB">
        <w:rPr>
          <w:rStyle w:val="pre"/>
        </w:rPr>
        <w:t>imie</w:t>
      </w:r>
      <w:proofErr w:type="spellEnd"/>
      <w:r w:rsidRPr="00EF04FB">
        <w:rPr>
          <w:rStyle w:val="pre"/>
        </w:rPr>
        <w:t>[20];</w:t>
      </w:r>
    </w:p>
    <w:p w14:paraId="04978116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 xml:space="preserve">   char nazwisko[30];</w:t>
      </w:r>
    </w:p>
    <w:p w14:paraId="433FCBC2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 xml:space="preserve">   </w:t>
      </w:r>
      <w:proofErr w:type="spellStart"/>
      <w:r w:rsidRPr="00EF04FB">
        <w:rPr>
          <w:rStyle w:val="pre"/>
        </w:rPr>
        <w:t>int</w:t>
      </w:r>
      <w:proofErr w:type="spellEnd"/>
      <w:r w:rsidRPr="00EF04FB">
        <w:rPr>
          <w:rStyle w:val="pre"/>
        </w:rPr>
        <w:t xml:space="preserve"> </w:t>
      </w:r>
      <w:proofErr w:type="spellStart"/>
      <w:r w:rsidRPr="00EF04FB">
        <w:rPr>
          <w:rStyle w:val="pre"/>
        </w:rPr>
        <w:t>rok_urodzenia</w:t>
      </w:r>
      <w:proofErr w:type="spellEnd"/>
      <w:r w:rsidRPr="00EF04FB">
        <w:rPr>
          <w:rStyle w:val="pre"/>
        </w:rPr>
        <w:t>;</w:t>
      </w:r>
    </w:p>
    <w:p w14:paraId="0178B61C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>};</w:t>
      </w:r>
    </w:p>
    <w:p w14:paraId="0EEF017A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proofErr w:type="spellStart"/>
      <w:r w:rsidRPr="00EF04FB">
        <w:rPr>
          <w:rStyle w:val="pre"/>
        </w:rPr>
        <w:t>int</w:t>
      </w:r>
      <w:proofErr w:type="spellEnd"/>
      <w:r w:rsidRPr="00EF04FB">
        <w:rPr>
          <w:rStyle w:val="pre"/>
        </w:rPr>
        <w:t xml:space="preserve"> </w:t>
      </w:r>
      <w:proofErr w:type="spellStart"/>
      <w:r w:rsidRPr="00EF04FB">
        <w:rPr>
          <w:rStyle w:val="pre"/>
        </w:rPr>
        <w:t>main</w:t>
      </w:r>
      <w:proofErr w:type="spellEnd"/>
      <w:r w:rsidRPr="00EF04FB">
        <w:rPr>
          <w:rStyle w:val="pre"/>
        </w:rPr>
        <w:t>()</w:t>
      </w:r>
    </w:p>
    <w:p w14:paraId="02186CBB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>{</w:t>
      </w:r>
    </w:p>
    <w:p w14:paraId="7E1004E1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>osoba baza[1000];</w:t>
      </w:r>
    </w:p>
    <w:p w14:paraId="4798241D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</w:r>
      <w:proofErr w:type="spellStart"/>
      <w:r w:rsidRPr="00EF04FB">
        <w:rPr>
          <w:rStyle w:val="pre"/>
        </w:rPr>
        <w:t>cout</w:t>
      </w:r>
      <w:proofErr w:type="spellEnd"/>
      <w:r w:rsidRPr="00EF04FB">
        <w:rPr>
          <w:rStyle w:val="pre"/>
        </w:rPr>
        <w:t xml:space="preserve">&lt;&lt;"ile </w:t>
      </w:r>
      <w:proofErr w:type="spellStart"/>
      <w:r w:rsidRPr="00EF04FB">
        <w:rPr>
          <w:rStyle w:val="pre"/>
        </w:rPr>
        <w:t>osob</w:t>
      </w:r>
      <w:proofErr w:type="spellEnd"/>
      <w:r w:rsidRPr="00EF04FB">
        <w:rPr>
          <w:rStyle w:val="pre"/>
        </w:rPr>
        <w:t xml:space="preserve"> chcesz </w:t>
      </w:r>
      <w:proofErr w:type="spellStart"/>
      <w:r w:rsidRPr="00EF04FB">
        <w:rPr>
          <w:rStyle w:val="pre"/>
        </w:rPr>
        <w:t>wprowadzic</w:t>
      </w:r>
      <w:proofErr w:type="spellEnd"/>
      <w:r w:rsidRPr="00EF04FB">
        <w:rPr>
          <w:rStyle w:val="pre"/>
        </w:rPr>
        <w:t xml:space="preserve"> do bazy?\n";</w:t>
      </w:r>
    </w:p>
    <w:p w14:paraId="32AE42C7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</w:r>
      <w:proofErr w:type="spellStart"/>
      <w:r w:rsidRPr="00EF04FB">
        <w:rPr>
          <w:rStyle w:val="pre"/>
        </w:rPr>
        <w:t>int</w:t>
      </w:r>
      <w:proofErr w:type="spellEnd"/>
      <w:r w:rsidRPr="00EF04FB">
        <w:rPr>
          <w:rStyle w:val="pre"/>
        </w:rPr>
        <w:t xml:space="preserve"> n;</w:t>
      </w:r>
    </w:p>
    <w:p w14:paraId="6244A8C1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</w:r>
      <w:proofErr w:type="spellStart"/>
      <w:r w:rsidRPr="00EF04FB">
        <w:rPr>
          <w:rStyle w:val="pre"/>
        </w:rPr>
        <w:t>cin</w:t>
      </w:r>
      <w:proofErr w:type="spellEnd"/>
      <w:r w:rsidRPr="00EF04FB">
        <w:rPr>
          <w:rStyle w:val="pre"/>
        </w:rPr>
        <w:t>&gt;&gt;n;</w:t>
      </w:r>
    </w:p>
    <w:p w14:paraId="7F0AD37E" w14:textId="77777777" w:rsidR="00775EB9" w:rsidRPr="002649AA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  <w:lang w:val="en-US"/>
        </w:rPr>
      </w:pPr>
      <w:r w:rsidRPr="002649AA">
        <w:rPr>
          <w:rStyle w:val="pre"/>
          <w:lang w:val="en-US"/>
        </w:rPr>
        <w:tab/>
        <w:t xml:space="preserve">for (int </w:t>
      </w:r>
      <w:proofErr w:type="spellStart"/>
      <w:r w:rsidRPr="002649AA">
        <w:rPr>
          <w:rStyle w:val="pre"/>
          <w:lang w:val="en-US"/>
        </w:rPr>
        <w:t>i</w:t>
      </w:r>
      <w:proofErr w:type="spellEnd"/>
      <w:r w:rsidRPr="002649AA">
        <w:rPr>
          <w:rStyle w:val="pre"/>
          <w:lang w:val="en-US"/>
        </w:rPr>
        <w:t xml:space="preserve">=0; </w:t>
      </w:r>
      <w:proofErr w:type="spellStart"/>
      <w:r w:rsidRPr="002649AA">
        <w:rPr>
          <w:rStyle w:val="pre"/>
          <w:lang w:val="en-US"/>
        </w:rPr>
        <w:t>i</w:t>
      </w:r>
      <w:proofErr w:type="spellEnd"/>
      <w:r w:rsidRPr="002649AA">
        <w:rPr>
          <w:rStyle w:val="pre"/>
          <w:lang w:val="en-US"/>
        </w:rPr>
        <w:t xml:space="preserve">&lt;n; </w:t>
      </w:r>
      <w:proofErr w:type="spellStart"/>
      <w:r w:rsidRPr="002649AA">
        <w:rPr>
          <w:rStyle w:val="pre"/>
          <w:lang w:val="en-US"/>
        </w:rPr>
        <w:t>i</w:t>
      </w:r>
      <w:proofErr w:type="spellEnd"/>
      <w:r w:rsidRPr="002649AA">
        <w:rPr>
          <w:rStyle w:val="pre"/>
          <w:lang w:val="en-US"/>
        </w:rPr>
        <w:t>++)</w:t>
      </w:r>
    </w:p>
    <w:p w14:paraId="5D6091BE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2649AA">
        <w:rPr>
          <w:rStyle w:val="pre"/>
          <w:lang w:val="en-US"/>
        </w:rPr>
        <w:tab/>
        <w:t xml:space="preserve">     </w:t>
      </w:r>
      <w:r w:rsidRPr="00EF04FB">
        <w:rPr>
          <w:rStyle w:val="pre"/>
        </w:rPr>
        <w:t>{</w:t>
      </w:r>
    </w:p>
    <w:p w14:paraId="5CC4015C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 xml:space="preserve">     </w:t>
      </w:r>
      <w:r w:rsidRPr="00EF04FB">
        <w:rPr>
          <w:rStyle w:val="pre"/>
        </w:rPr>
        <w:tab/>
      </w:r>
      <w:proofErr w:type="spellStart"/>
      <w:r w:rsidRPr="00EF04FB">
        <w:rPr>
          <w:rStyle w:val="pre"/>
        </w:rPr>
        <w:t>cout</w:t>
      </w:r>
      <w:proofErr w:type="spellEnd"/>
      <w:r w:rsidRPr="00EF04FB">
        <w:rPr>
          <w:rStyle w:val="pre"/>
        </w:rPr>
        <w:t>&lt;&lt;"podaj dane"&lt;&lt;i+1&lt;&lt;"-tej osoby\n";</w:t>
      </w:r>
    </w:p>
    <w:p w14:paraId="6675105E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</w:r>
      <w:r w:rsidRPr="00EF04FB">
        <w:rPr>
          <w:rStyle w:val="pre"/>
        </w:rPr>
        <w:tab/>
      </w:r>
      <w:proofErr w:type="spellStart"/>
      <w:r w:rsidRPr="00EF04FB">
        <w:rPr>
          <w:rStyle w:val="pre"/>
        </w:rPr>
        <w:t>cout</w:t>
      </w:r>
      <w:proofErr w:type="spellEnd"/>
      <w:r w:rsidRPr="00EF04FB">
        <w:rPr>
          <w:rStyle w:val="pre"/>
        </w:rPr>
        <w:t>&lt;&lt;"</w:t>
      </w:r>
      <w:proofErr w:type="spellStart"/>
      <w:r w:rsidRPr="00EF04FB">
        <w:rPr>
          <w:rStyle w:val="pre"/>
        </w:rPr>
        <w:t>imie</w:t>
      </w:r>
      <w:proofErr w:type="spellEnd"/>
      <w:r w:rsidRPr="00EF04FB">
        <w:rPr>
          <w:rStyle w:val="pre"/>
        </w:rPr>
        <w:t>=";</w:t>
      </w:r>
      <w:proofErr w:type="spellStart"/>
      <w:r w:rsidRPr="00EF04FB">
        <w:rPr>
          <w:rStyle w:val="pre"/>
        </w:rPr>
        <w:t>cin</w:t>
      </w:r>
      <w:proofErr w:type="spellEnd"/>
      <w:r w:rsidRPr="00EF04FB">
        <w:rPr>
          <w:rStyle w:val="pre"/>
        </w:rPr>
        <w:t>&gt;&gt;baza[i].</w:t>
      </w:r>
      <w:proofErr w:type="spellStart"/>
      <w:r w:rsidRPr="00EF04FB">
        <w:rPr>
          <w:rStyle w:val="pre"/>
        </w:rPr>
        <w:t>imie</w:t>
      </w:r>
      <w:proofErr w:type="spellEnd"/>
      <w:r w:rsidRPr="00EF04FB">
        <w:rPr>
          <w:rStyle w:val="pre"/>
        </w:rPr>
        <w:t>;</w:t>
      </w:r>
    </w:p>
    <w:p w14:paraId="3401E035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 xml:space="preserve">     </w:t>
      </w:r>
      <w:r w:rsidRPr="00EF04FB">
        <w:rPr>
          <w:rStyle w:val="pre"/>
        </w:rPr>
        <w:tab/>
      </w:r>
      <w:proofErr w:type="spellStart"/>
      <w:r w:rsidRPr="00EF04FB">
        <w:rPr>
          <w:rStyle w:val="pre"/>
        </w:rPr>
        <w:t>cout</w:t>
      </w:r>
      <w:proofErr w:type="spellEnd"/>
      <w:r w:rsidRPr="00EF04FB">
        <w:rPr>
          <w:rStyle w:val="pre"/>
        </w:rPr>
        <w:t>&lt;&lt;"nazwisko=";</w:t>
      </w:r>
      <w:proofErr w:type="spellStart"/>
      <w:r w:rsidRPr="00EF04FB">
        <w:rPr>
          <w:rStyle w:val="pre"/>
        </w:rPr>
        <w:t>cin</w:t>
      </w:r>
      <w:proofErr w:type="spellEnd"/>
      <w:r w:rsidRPr="00EF04FB">
        <w:rPr>
          <w:rStyle w:val="pre"/>
        </w:rPr>
        <w:t>&gt;&gt;baza[i].nazwisko;</w:t>
      </w:r>
    </w:p>
    <w:p w14:paraId="470326F9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 xml:space="preserve">     </w:t>
      </w:r>
      <w:r w:rsidRPr="00EF04FB">
        <w:rPr>
          <w:rStyle w:val="pre"/>
        </w:rPr>
        <w:tab/>
      </w:r>
      <w:proofErr w:type="spellStart"/>
      <w:r w:rsidRPr="00EF04FB">
        <w:rPr>
          <w:rStyle w:val="pre"/>
        </w:rPr>
        <w:t>cout</w:t>
      </w:r>
      <w:proofErr w:type="spellEnd"/>
      <w:r w:rsidRPr="00EF04FB">
        <w:rPr>
          <w:rStyle w:val="pre"/>
        </w:rPr>
        <w:t>&lt;&lt;"rok urodzenia=";</w:t>
      </w:r>
      <w:proofErr w:type="spellStart"/>
      <w:r w:rsidRPr="00EF04FB">
        <w:rPr>
          <w:rStyle w:val="pre"/>
        </w:rPr>
        <w:t>cin</w:t>
      </w:r>
      <w:proofErr w:type="spellEnd"/>
      <w:r w:rsidRPr="00EF04FB">
        <w:rPr>
          <w:rStyle w:val="pre"/>
        </w:rPr>
        <w:t>&gt;&gt;baza[i].</w:t>
      </w:r>
      <w:proofErr w:type="spellStart"/>
      <w:r w:rsidRPr="00EF04FB">
        <w:rPr>
          <w:rStyle w:val="pre"/>
        </w:rPr>
        <w:t>rok_urodzenia</w:t>
      </w:r>
      <w:proofErr w:type="spellEnd"/>
      <w:r w:rsidRPr="00EF04FB">
        <w:rPr>
          <w:rStyle w:val="pre"/>
        </w:rPr>
        <w:t>;</w:t>
      </w:r>
    </w:p>
    <w:p w14:paraId="5EFAF080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</w:r>
      <w:r w:rsidRPr="00EF04FB">
        <w:rPr>
          <w:rStyle w:val="pre"/>
        </w:rPr>
        <w:tab/>
        <w:t xml:space="preserve"> }</w:t>
      </w:r>
      <w:r w:rsidRPr="00EF04FB">
        <w:rPr>
          <w:rStyle w:val="pre"/>
        </w:rPr>
        <w:tab/>
      </w:r>
    </w:p>
    <w:p w14:paraId="5BE95ABB" w14:textId="77777777" w:rsidR="00775EB9" w:rsidRPr="002649AA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  <w:lang w:val="en-US"/>
        </w:rPr>
      </w:pPr>
      <w:r w:rsidRPr="002649AA">
        <w:rPr>
          <w:rStyle w:val="pre"/>
          <w:lang w:val="en-US"/>
        </w:rPr>
        <w:tab/>
        <w:t xml:space="preserve">for (int </w:t>
      </w:r>
      <w:proofErr w:type="spellStart"/>
      <w:r w:rsidRPr="002649AA">
        <w:rPr>
          <w:rStyle w:val="pre"/>
          <w:lang w:val="en-US"/>
        </w:rPr>
        <w:t>i</w:t>
      </w:r>
      <w:proofErr w:type="spellEnd"/>
      <w:r w:rsidRPr="002649AA">
        <w:rPr>
          <w:rStyle w:val="pre"/>
          <w:lang w:val="en-US"/>
        </w:rPr>
        <w:t xml:space="preserve">=0; </w:t>
      </w:r>
      <w:proofErr w:type="spellStart"/>
      <w:r w:rsidRPr="002649AA">
        <w:rPr>
          <w:rStyle w:val="pre"/>
          <w:lang w:val="en-US"/>
        </w:rPr>
        <w:t>i</w:t>
      </w:r>
      <w:proofErr w:type="spellEnd"/>
      <w:r w:rsidRPr="002649AA">
        <w:rPr>
          <w:rStyle w:val="pre"/>
          <w:lang w:val="en-US"/>
        </w:rPr>
        <w:t xml:space="preserve">&lt;n; </w:t>
      </w:r>
      <w:proofErr w:type="spellStart"/>
      <w:r w:rsidRPr="002649AA">
        <w:rPr>
          <w:rStyle w:val="pre"/>
          <w:lang w:val="en-US"/>
        </w:rPr>
        <w:t>i</w:t>
      </w:r>
      <w:proofErr w:type="spellEnd"/>
      <w:r w:rsidRPr="002649AA">
        <w:rPr>
          <w:rStyle w:val="pre"/>
          <w:lang w:val="en-US"/>
        </w:rPr>
        <w:t>++)</w:t>
      </w:r>
    </w:p>
    <w:p w14:paraId="224A97EB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2649AA">
        <w:rPr>
          <w:rStyle w:val="pre"/>
          <w:lang w:val="en-US"/>
        </w:rPr>
        <w:tab/>
        <w:t xml:space="preserve">    </w:t>
      </w:r>
      <w:r w:rsidRPr="00EF04FB">
        <w:rPr>
          <w:rStyle w:val="pre"/>
        </w:rPr>
        <w:t>{</w:t>
      </w:r>
    </w:p>
    <w:p w14:paraId="22B2E000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 xml:space="preserve">     </w:t>
      </w:r>
      <w:r w:rsidRPr="00EF04FB">
        <w:rPr>
          <w:rStyle w:val="pre"/>
        </w:rPr>
        <w:tab/>
      </w:r>
      <w:proofErr w:type="spellStart"/>
      <w:r w:rsidRPr="00EF04FB">
        <w:rPr>
          <w:rStyle w:val="pre"/>
        </w:rPr>
        <w:t>cout</w:t>
      </w:r>
      <w:proofErr w:type="spellEnd"/>
      <w:r w:rsidRPr="00EF04FB">
        <w:rPr>
          <w:rStyle w:val="pre"/>
        </w:rPr>
        <w:t>&lt;&lt;"Dane"&lt;&lt;i+1&lt;&lt;"-tej osoby\n";</w:t>
      </w:r>
    </w:p>
    <w:p w14:paraId="43481A5F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</w:r>
      <w:r w:rsidRPr="00EF04FB">
        <w:rPr>
          <w:rStyle w:val="pre"/>
        </w:rPr>
        <w:tab/>
      </w:r>
      <w:proofErr w:type="spellStart"/>
      <w:r w:rsidRPr="00EF04FB">
        <w:rPr>
          <w:rStyle w:val="pre"/>
        </w:rPr>
        <w:t>cout</w:t>
      </w:r>
      <w:proofErr w:type="spellEnd"/>
      <w:r w:rsidRPr="00EF04FB">
        <w:rPr>
          <w:rStyle w:val="pre"/>
        </w:rPr>
        <w:t xml:space="preserve">&lt;&lt;"Wczytane </w:t>
      </w:r>
      <w:proofErr w:type="spellStart"/>
      <w:r w:rsidRPr="00EF04FB">
        <w:rPr>
          <w:rStyle w:val="pre"/>
        </w:rPr>
        <w:t>imie</w:t>
      </w:r>
      <w:proofErr w:type="spellEnd"/>
      <w:r w:rsidRPr="00EF04FB">
        <w:rPr>
          <w:rStyle w:val="pre"/>
        </w:rPr>
        <w:t>=";</w:t>
      </w:r>
      <w:proofErr w:type="spellStart"/>
      <w:r w:rsidRPr="00EF04FB">
        <w:rPr>
          <w:rStyle w:val="pre"/>
        </w:rPr>
        <w:t>cout</w:t>
      </w:r>
      <w:proofErr w:type="spellEnd"/>
      <w:r w:rsidRPr="00EF04FB">
        <w:rPr>
          <w:rStyle w:val="pre"/>
        </w:rPr>
        <w:t>&lt;&lt;baza[i].</w:t>
      </w:r>
      <w:proofErr w:type="spellStart"/>
      <w:r w:rsidRPr="00EF04FB">
        <w:rPr>
          <w:rStyle w:val="pre"/>
        </w:rPr>
        <w:t>imie</w:t>
      </w:r>
      <w:proofErr w:type="spellEnd"/>
      <w:r w:rsidRPr="00EF04FB">
        <w:rPr>
          <w:rStyle w:val="pre"/>
        </w:rPr>
        <w:t>&lt;&lt;</w:t>
      </w:r>
      <w:proofErr w:type="spellStart"/>
      <w:r w:rsidRPr="00EF04FB">
        <w:rPr>
          <w:rStyle w:val="pre"/>
        </w:rPr>
        <w:t>endl</w:t>
      </w:r>
      <w:proofErr w:type="spellEnd"/>
      <w:r w:rsidRPr="00EF04FB">
        <w:rPr>
          <w:rStyle w:val="pre"/>
        </w:rPr>
        <w:t>;</w:t>
      </w:r>
    </w:p>
    <w:p w14:paraId="40287518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 xml:space="preserve">     </w:t>
      </w:r>
      <w:r w:rsidRPr="00EF04FB">
        <w:rPr>
          <w:rStyle w:val="pre"/>
        </w:rPr>
        <w:tab/>
      </w:r>
      <w:proofErr w:type="spellStart"/>
      <w:r w:rsidRPr="00EF04FB">
        <w:rPr>
          <w:rStyle w:val="pre"/>
        </w:rPr>
        <w:t>cout</w:t>
      </w:r>
      <w:proofErr w:type="spellEnd"/>
      <w:r w:rsidRPr="00EF04FB">
        <w:rPr>
          <w:rStyle w:val="pre"/>
        </w:rPr>
        <w:t>&lt;&lt;"Wczytane nazwisko=";</w:t>
      </w:r>
      <w:proofErr w:type="spellStart"/>
      <w:r w:rsidRPr="00EF04FB">
        <w:rPr>
          <w:rStyle w:val="pre"/>
        </w:rPr>
        <w:t>cout</w:t>
      </w:r>
      <w:proofErr w:type="spellEnd"/>
      <w:r w:rsidRPr="00EF04FB">
        <w:rPr>
          <w:rStyle w:val="pre"/>
        </w:rPr>
        <w:t>&lt;&lt;baza[i].nazwisko&lt;&lt;</w:t>
      </w:r>
      <w:proofErr w:type="spellStart"/>
      <w:r w:rsidRPr="00EF04FB">
        <w:rPr>
          <w:rStyle w:val="pre"/>
        </w:rPr>
        <w:t>endl</w:t>
      </w:r>
      <w:proofErr w:type="spellEnd"/>
      <w:r w:rsidRPr="00EF04FB">
        <w:rPr>
          <w:rStyle w:val="pre"/>
        </w:rPr>
        <w:t>;</w:t>
      </w:r>
    </w:p>
    <w:p w14:paraId="6B20F79A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 xml:space="preserve">     </w:t>
      </w:r>
      <w:r w:rsidRPr="00EF04FB">
        <w:rPr>
          <w:rStyle w:val="pre"/>
        </w:rPr>
        <w:tab/>
      </w:r>
      <w:proofErr w:type="spellStart"/>
      <w:r w:rsidRPr="00EF04FB">
        <w:rPr>
          <w:rStyle w:val="pre"/>
        </w:rPr>
        <w:t>cout</w:t>
      </w:r>
      <w:proofErr w:type="spellEnd"/>
      <w:r w:rsidRPr="00EF04FB">
        <w:rPr>
          <w:rStyle w:val="pre"/>
        </w:rPr>
        <w:t>&lt;&lt;"Wczytany rok urodzenia=";</w:t>
      </w:r>
      <w:proofErr w:type="spellStart"/>
      <w:r w:rsidRPr="00EF04FB">
        <w:rPr>
          <w:rStyle w:val="pre"/>
        </w:rPr>
        <w:t>cout</w:t>
      </w:r>
      <w:proofErr w:type="spellEnd"/>
      <w:r w:rsidRPr="00EF04FB">
        <w:rPr>
          <w:rStyle w:val="pre"/>
        </w:rPr>
        <w:t>&lt;&lt;baza[i].</w:t>
      </w:r>
      <w:proofErr w:type="spellStart"/>
      <w:r w:rsidRPr="00EF04FB">
        <w:rPr>
          <w:rStyle w:val="pre"/>
        </w:rPr>
        <w:t>rok_urodzenia</w:t>
      </w:r>
      <w:proofErr w:type="spellEnd"/>
      <w:r w:rsidRPr="00EF04FB">
        <w:rPr>
          <w:rStyle w:val="pre"/>
        </w:rPr>
        <w:t>&lt;&lt;</w:t>
      </w:r>
      <w:proofErr w:type="spellStart"/>
      <w:r w:rsidRPr="00EF04FB">
        <w:rPr>
          <w:rStyle w:val="pre"/>
        </w:rPr>
        <w:t>endl</w:t>
      </w:r>
      <w:proofErr w:type="spellEnd"/>
      <w:r w:rsidRPr="00EF04FB">
        <w:rPr>
          <w:rStyle w:val="pre"/>
        </w:rPr>
        <w:t>;</w:t>
      </w:r>
    </w:p>
    <w:p w14:paraId="6AC7BFA3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 xml:space="preserve">     </w:t>
      </w:r>
      <w:r w:rsidRPr="00EF04FB">
        <w:rPr>
          <w:rStyle w:val="pre"/>
        </w:rPr>
        <w:tab/>
      </w:r>
      <w:proofErr w:type="spellStart"/>
      <w:r w:rsidRPr="00EF04FB">
        <w:rPr>
          <w:rStyle w:val="pre"/>
        </w:rPr>
        <w:t>cout</w:t>
      </w:r>
      <w:proofErr w:type="spellEnd"/>
      <w:r w:rsidRPr="00EF04FB">
        <w:rPr>
          <w:rStyle w:val="pre"/>
        </w:rPr>
        <w:t>&lt;&lt;</w:t>
      </w:r>
      <w:proofErr w:type="spellStart"/>
      <w:r w:rsidRPr="00EF04FB">
        <w:rPr>
          <w:rStyle w:val="pre"/>
        </w:rPr>
        <w:t>endl</w:t>
      </w:r>
      <w:proofErr w:type="spellEnd"/>
      <w:r w:rsidRPr="00EF04FB">
        <w:rPr>
          <w:rStyle w:val="pre"/>
        </w:rPr>
        <w:t>;</w:t>
      </w:r>
    </w:p>
    <w:p w14:paraId="0C0FB140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</w:r>
      <w:r w:rsidRPr="00EF04FB">
        <w:rPr>
          <w:rStyle w:val="pre"/>
        </w:rPr>
        <w:tab/>
        <w:t xml:space="preserve"> }</w:t>
      </w:r>
      <w:r w:rsidRPr="00EF04FB">
        <w:rPr>
          <w:rStyle w:val="pre"/>
        </w:rPr>
        <w:tab/>
      </w:r>
    </w:p>
    <w:p w14:paraId="510FA06B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 xml:space="preserve">  system ("</w:t>
      </w:r>
      <w:proofErr w:type="spellStart"/>
      <w:r w:rsidRPr="00EF04FB">
        <w:rPr>
          <w:rStyle w:val="pre"/>
        </w:rPr>
        <w:t>pause</w:t>
      </w:r>
      <w:proofErr w:type="spellEnd"/>
      <w:r w:rsidRPr="00EF04FB">
        <w:rPr>
          <w:rStyle w:val="pre"/>
        </w:rPr>
        <w:t>");</w:t>
      </w:r>
    </w:p>
    <w:p w14:paraId="5F89FD3D" w14:textId="77777777"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>}</w:t>
      </w:r>
    </w:p>
    <w:p w14:paraId="4BC4FB3B" w14:textId="77777777" w:rsidR="002649AA" w:rsidRDefault="002649AA" w:rsidP="002649AA">
      <w:pPr>
        <w:rPr>
          <w:rFonts w:ascii="Times New Roman" w:hAnsi="Times New Roman" w:cs="Times New Roman"/>
          <w:sz w:val="24"/>
          <w:szCs w:val="24"/>
        </w:rPr>
      </w:pPr>
      <w:r w:rsidRPr="000234DE">
        <w:rPr>
          <w:rFonts w:ascii="Times New Roman" w:hAnsi="Times New Roman" w:cs="Times New Roman"/>
          <w:b/>
          <w:sz w:val="24"/>
          <w:szCs w:val="24"/>
        </w:rPr>
        <w:t>Listing 7.</w:t>
      </w:r>
      <w:r w:rsidR="007B02DB">
        <w:rPr>
          <w:rFonts w:ascii="Times New Roman" w:hAnsi="Times New Roman" w:cs="Times New Roman"/>
          <w:b/>
          <w:sz w:val="24"/>
          <w:szCs w:val="24"/>
        </w:rPr>
        <w:t>3</w:t>
      </w:r>
      <w:r w:rsidRPr="000234DE">
        <w:rPr>
          <w:rFonts w:ascii="Times New Roman" w:hAnsi="Times New Roman" w:cs="Times New Roman"/>
          <w:b/>
          <w:sz w:val="24"/>
          <w:szCs w:val="24"/>
        </w:rPr>
        <w:t>.</w:t>
      </w:r>
      <w:r w:rsidRPr="000234DE">
        <w:rPr>
          <w:rFonts w:ascii="Times New Roman" w:hAnsi="Times New Roman" w:cs="Times New Roman"/>
          <w:sz w:val="24"/>
          <w:szCs w:val="24"/>
        </w:rPr>
        <w:t xml:space="preserve"> Kod programu uwzględniający Rozwiązanie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234DE">
        <w:rPr>
          <w:rFonts w:ascii="Times New Roman" w:hAnsi="Times New Roman" w:cs="Times New Roman"/>
          <w:sz w:val="24"/>
          <w:szCs w:val="24"/>
        </w:rPr>
        <w:t xml:space="preserve">  Zadania 7.</w:t>
      </w:r>
      <w:r w:rsidR="007B02DB">
        <w:rPr>
          <w:rFonts w:ascii="Times New Roman" w:hAnsi="Times New Roman" w:cs="Times New Roman"/>
          <w:sz w:val="24"/>
          <w:szCs w:val="24"/>
        </w:rPr>
        <w:t>3</w:t>
      </w:r>
    </w:p>
    <w:p w14:paraId="5EE6D9C1" w14:textId="77777777" w:rsidR="00B1532B" w:rsidRDefault="00B1532B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br w:type="page"/>
      </w:r>
    </w:p>
    <w:p w14:paraId="593C9A5A" w14:textId="77777777" w:rsidR="00472798" w:rsidRPr="00472798" w:rsidRDefault="00472798" w:rsidP="00472798">
      <w:pPr>
        <w:spacing w:after="0" w:line="24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472798">
        <w:rPr>
          <w:rFonts w:ascii="Times New Roman" w:hAnsi="Times New Roman" w:cs="Times New Roman"/>
          <w:b/>
          <w:bCs/>
          <w:i/>
          <w:sz w:val="24"/>
          <w:szCs w:val="24"/>
        </w:rPr>
        <w:lastRenderedPageBreak/>
        <w:t>Zadanie</w:t>
      </w:r>
      <w:r w:rsidR="007B02DB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7.4</w:t>
      </w:r>
    </w:p>
    <w:p w14:paraId="04FA555A" w14:textId="77777777" w:rsidR="00472798" w:rsidRPr="00472798" w:rsidRDefault="00472798" w:rsidP="00472798">
      <w:pPr>
        <w:spacing w:after="0" w:line="240" w:lineRule="auto"/>
        <w:rPr>
          <w:rFonts w:ascii="Times New Roman" w:hAnsi="Times New Roman" w:cs="Times New Roman"/>
          <w:bCs/>
          <w:i/>
          <w:sz w:val="24"/>
          <w:szCs w:val="24"/>
        </w:rPr>
      </w:pPr>
      <w:r w:rsidRPr="00472798">
        <w:rPr>
          <w:rFonts w:ascii="Times New Roman" w:hAnsi="Times New Roman" w:cs="Times New Roman"/>
          <w:bCs/>
          <w:i/>
          <w:sz w:val="24"/>
          <w:szCs w:val="24"/>
        </w:rPr>
        <w:t>Zmodyfikuj zadanie 7.</w:t>
      </w:r>
      <w:r w:rsidR="006A6FC2">
        <w:rPr>
          <w:rFonts w:ascii="Times New Roman" w:hAnsi="Times New Roman" w:cs="Times New Roman"/>
          <w:bCs/>
          <w:i/>
          <w:sz w:val="24"/>
          <w:szCs w:val="24"/>
        </w:rPr>
        <w:t>1</w:t>
      </w:r>
      <w:r w:rsidRPr="00472798">
        <w:rPr>
          <w:rFonts w:ascii="Times New Roman" w:hAnsi="Times New Roman" w:cs="Times New Roman"/>
          <w:bCs/>
          <w:i/>
          <w:sz w:val="24"/>
          <w:szCs w:val="24"/>
        </w:rPr>
        <w:t xml:space="preserve"> w taki sposób, że zamiast pola </w:t>
      </w:r>
      <w:proofErr w:type="spellStart"/>
      <w:r w:rsidRPr="00472798">
        <w:rPr>
          <w:rFonts w:ascii="Times New Roman" w:hAnsi="Times New Roman" w:cs="Times New Roman"/>
          <w:bCs/>
          <w:i/>
          <w:sz w:val="24"/>
          <w:szCs w:val="24"/>
        </w:rPr>
        <w:t>rok_urodzenia</w:t>
      </w:r>
      <w:proofErr w:type="spellEnd"/>
      <w:r w:rsidRPr="00472798">
        <w:rPr>
          <w:rFonts w:ascii="Times New Roman" w:hAnsi="Times New Roman" w:cs="Times New Roman"/>
          <w:bCs/>
          <w:i/>
          <w:sz w:val="24"/>
          <w:szCs w:val="24"/>
        </w:rPr>
        <w:t xml:space="preserve"> stru</w:t>
      </w:r>
      <w:r w:rsidR="006A6FC2">
        <w:rPr>
          <w:rFonts w:ascii="Times New Roman" w:hAnsi="Times New Roman" w:cs="Times New Roman"/>
          <w:bCs/>
          <w:i/>
          <w:sz w:val="24"/>
          <w:szCs w:val="24"/>
        </w:rPr>
        <w:t>k</w:t>
      </w:r>
      <w:r w:rsidRPr="00472798">
        <w:rPr>
          <w:rFonts w:ascii="Times New Roman" w:hAnsi="Times New Roman" w:cs="Times New Roman"/>
          <w:bCs/>
          <w:i/>
          <w:sz w:val="24"/>
          <w:szCs w:val="24"/>
        </w:rPr>
        <w:t>tura będzie zawierała dokładna datę tj. rok, miesiąc i dzień.</w:t>
      </w:r>
    </w:p>
    <w:p w14:paraId="12A90B54" w14:textId="77777777" w:rsidR="00A76C35" w:rsidRDefault="00A76C35" w:rsidP="00E40DCA">
      <w:pPr>
        <w:rPr>
          <w:rFonts w:ascii="Times New Roman" w:hAnsi="Times New Roman" w:cs="Times New Roman"/>
          <w:bCs/>
          <w:sz w:val="24"/>
          <w:szCs w:val="24"/>
        </w:rPr>
      </w:pPr>
    </w:p>
    <w:p w14:paraId="7A2460BE" w14:textId="77777777" w:rsidR="00153625" w:rsidRDefault="00153625" w:rsidP="00E40D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6C35">
        <w:rPr>
          <w:rFonts w:ascii="Times New Roman" w:hAnsi="Times New Roman" w:cs="Times New Roman"/>
          <w:bCs/>
          <w:sz w:val="24"/>
          <w:szCs w:val="24"/>
        </w:rPr>
        <w:t>Możemy oczywiście</w:t>
      </w:r>
      <w:r w:rsidR="00A76C35" w:rsidRPr="00A76C35">
        <w:rPr>
          <w:rFonts w:ascii="Times New Roman" w:hAnsi="Times New Roman" w:cs="Times New Roman"/>
          <w:bCs/>
          <w:sz w:val="24"/>
          <w:szCs w:val="24"/>
        </w:rPr>
        <w:t xml:space="preserve"> zamiast zmiennej </w:t>
      </w:r>
      <w:proofErr w:type="spellStart"/>
      <w:r w:rsidR="00A76C35" w:rsidRPr="00A76C35">
        <w:rPr>
          <w:rFonts w:ascii="Courier New" w:hAnsi="Courier New" w:cs="Courier New"/>
          <w:bCs/>
          <w:sz w:val="24"/>
          <w:szCs w:val="24"/>
        </w:rPr>
        <w:t>rok_urodzenia</w:t>
      </w:r>
      <w:proofErr w:type="spellEnd"/>
      <w:r w:rsidR="00A76C35" w:rsidRPr="00A76C35">
        <w:rPr>
          <w:rFonts w:ascii="Times New Roman" w:hAnsi="Times New Roman" w:cs="Times New Roman"/>
          <w:bCs/>
          <w:sz w:val="24"/>
          <w:szCs w:val="24"/>
        </w:rPr>
        <w:t xml:space="preserve"> dodać trzy zmienne: </w:t>
      </w:r>
      <w:r w:rsidR="00A76C35" w:rsidRPr="00A76C35">
        <w:rPr>
          <w:rFonts w:ascii="Courier New" w:hAnsi="Courier New" w:cs="Courier New"/>
          <w:bCs/>
          <w:sz w:val="24"/>
          <w:szCs w:val="24"/>
        </w:rPr>
        <w:t>rok, miesiąc, dzień</w:t>
      </w:r>
      <w:r w:rsidR="00A76C35" w:rsidRPr="00A76C35">
        <w:rPr>
          <w:rFonts w:ascii="Times New Roman" w:hAnsi="Times New Roman" w:cs="Times New Roman"/>
          <w:bCs/>
          <w:sz w:val="24"/>
          <w:szCs w:val="24"/>
        </w:rPr>
        <w:t xml:space="preserve">. Nie będzie to jednak optymalne rozwiązanie. Zdecydowanie lepszym będzie zdefiniowanie dodatkowej struktury </w:t>
      </w:r>
      <w:r w:rsidR="00A76C35" w:rsidRPr="00A76C35">
        <w:rPr>
          <w:rFonts w:ascii="Courier New" w:hAnsi="Courier New" w:cs="Courier New"/>
          <w:bCs/>
          <w:sz w:val="24"/>
          <w:szCs w:val="24"/>
        </w:rPr>
        <w:t>Data</w:t>
      </w:r>
      <w:r w:rsidR="00A76C35" w:rsidRPr="00A76C35">
        <w:rPr>
          <w:rFonts w:ascii="Times New Roman" w:hAnsi="Times New Roman" w:cs="Times New Roman"/>
          <w:bCs/>
          <w:sz w:val="24"/>
          <w:szCs w:val="24"/>
        </w:rPr>
        <w:t xml:space="preserve"> i </w:t>
      </w:r>
      <w:r w:rsidR="0034755D" w:rsidRPr="00A76C35">
        <w:rPr>
          <w:rFonts w:ascii="Times New Roman" w:hAnsi="Times New Roman" w:cs="Times New Roman"/>
          <w:bCs/>
          <w:sz w:val="24"/>
          <w:szCs w:val="24"/>
        </w:rPr>
        <w:t>użycie</w:t>
      </w:r>
      <w:r w:rsidR="00A76C35" w:rsidRPr="00A76C3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4755D" w:rsidRPr="00A76C35">
        <w:rPr>
          <w:rFonts w:ascii="Times New Roman" w:hAnsi="Times New Roman" w:cs="Times New Roman"/>
          <w:bCs/>
          <w:sz w:val="24"/>
          <w:szCs w:val="24"/>
        </w:rPr>
        <w:t>jest</w:t>
      </w:r>
      <w:r w:rsidR="00A76C35" w:rsidRPr="00A76C35">
        <w:rPr>
          <w:rFonts w:ascii="Times New Roman" w:hAnsi="Times New Roman" w:cs="Times New Roman"/>
          <w:bCs/>
          <w:sz w:val="24"/>
          <w:szCs w:val="24"/>
        </w:rPr>
        <w:t xml:space="preserve"> w strukturze </w:t>
      </w:r>
      <w:r w:rsidR="00A76C35" w:rsidRPr="00A76C35">
        <w:rPr>
          <w:rFonts w:ascii="Courier New" w:hAnsi="Courier New" w:cs="Courier New"/>
          <w:bCs/>
          <w:sz w:val="24"/>
          <w:szCs w:val="24"/>
        </w:rPr>
        <w:t>Osoba</w:t>
      </w:r>
      <w:r w:rsidR="00A76C35" w:rsidRPr="00A76C35">
        <w:rPr>
          <w:rFonts w:ascii="Times New Roman" w:hAnsi="Times New Roman" w:cs="Times New Roman"/>
          <w:bCs/>
          <w:sz w:val="24"/>
          <w:szCs w:val="24"/>
        </w:rPr>
        <w:t xml:space="preserve">. To co jest istotne, to że definicja struktury </w:t>
      </w:r>
      <w:r w:rsidR="00A76C35" w:rsidRPr="00A76C35">
        <w:rPr>
          <w:rFonts w:ascii="Courier New" w:hAnsi="Courier New" w:cs="Courier New"/>
          <w:bCs/>
          <w:sz w:val="24"/>
          <w:szCs w:val="24"/>
        </w:rPr>
        <w:t>Data</w:t>
      </w:r>
      <w:r w:rsidR="00A76C35" w:rsidRPr="00A76C35">
        <w:rPr>
          <w:rFonts w:ascii="Times New Roman" w:hAnsi="Times New Roman" w:cs="Times New Roman"/>
          <w:bCs/>
          <w:sz w:val="24"/>
          <w:szCs w:val="24"/>
        </w:rPr>
        <w:t xml:space="preserve"> musi pojawić się w kodzie programu przed definicją struktury</w:t>
      </w:r>
      <w:r w:rsidR="00A76C35" w:rsidRPr="00A76C35">
        <w:rPr>
          <w:rFonts w:ascii="Courier New" w:hAnsi="Courier New" w:cs="Courier New"/>
          <w:bCs/>
          <w:sz w:val="24"/>
          <w:szCs w:val="24"/>
        </w:rPr>
        <w:t xml:space="preserve"> Osoba</w:t>
      </w:r>
      <w:r w:rsidR="00A76C3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0A040F3" w14:textId="77777777" w:rsidR="00A76C35" w:rsidRPr="002F3A95" w:rsidRDefault="00A76C35" w:rsidP="00E40DCA">
      <w:pPr>
        <w:rPr>
          <w:rFonts w:ascii="Times New Roman" w:hAnsi="Times New Roman" w:cs="Times New Roman"/>
          <w:bCs/>
          <w:sz w:val="24"/>
          <w:szCs w:val="24"/>
        </w:rPr>
      </w:pPr>
      <w:r w:rsidRPr="002F3A95">
        <w:rPr>
          <w:rFonts w:ascii="Times New Roman" w:hAnsi="Times New Roman" w:cs="Times New Roman"/>
          <w:bCs/>
          <w:sz w:val="24"/>
          <w:szCs w:val="24"/>
        </w:rPr>
        <w:t>Kod programu realizującego to zadanie może mieć następująca postać:</w:t>
      </w:r>
    </w:p>
    <w:p w14:paraId="7EE881B7" w14:textId="77777777" w:rsidR="002F3A95" w:rsidRPr="00D57BBD" w:rsidRDefault="002F3A95" w:rsidP="00B94A25">
      <w:pPr>
        <w:pStyle w:val="listing"/>
        <w:framePr w:wrap="around"/>
        <w:numPr>
          <w:ilvl w:val="0"/>
          <w:numId w:val="6"/>
        </w:numPr>
        <w:rPr>
          <w:lang w:val="en-US"/>
        </w:rPr>
      </w:pPr>
      <w:r w:rsidRPr="00D57BBD">
        <w:rPr>
          <w:lang w:val="en-US"/>
        </w:rPr>
        <w:t>#include &lt;iostream&gt;</w:t>
      </w:r>
    </w:p>
    <w:p w14:paraId="38C548B6" w14:textId="77777777" w:rsidR="002F3A95" w:rsidRPr="00D57BBD" w:rsidRDefault="002F3A95" w:rsidP="00B94A25">
      <w:pPr>
        <w:pStyle w:val="listing"/>
        <w:framePr w:wrap="around"/>
        <w:numPr>
          <w:ilvl w:val="0"/>
          <w:numId w:val="6"/>
        </w:numPr>
        <w:rPr>
          <w:lang w:val="en-US"/>
        </w:rPr>
      </w:pPr>
      <w:r w:rsidRPr="00D57BBD">
        <w:rPr>
          <w:lang w:val="en-US"/>
        </w:rPr>
        <w:t>using namespace std;</w:t>
      </w:r>
    </w:p>
    <w:p w14:paraId="03833215" w14:textId="77777777" w:rsidR="002F3A95" w:rsidRPr="00D57BBD" w:rsidRDefault="002F3A95" w:rsidP="00B94A25">
      <w:pPr>
        <w:pStyle w:val="listing"/>
        <w:framePr w:wrap="around"/>
        <w:numPr>
          <w:ilvl w:val="0"/>
          <w:numId w:val="6"/>
        </w:numPr>
        <w:rPr>
          <w:lang w:val="en-US"/>
        </w:rPr>
      </w:pPr>
    </w:p>
    <w:p w14:paraId="5B24F970" w14:textId="77777777"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proofErr w:type="spellStart"/>
      <w:r w:rsidRPr="002F3A95">
        <w:t>struct</w:t>
      </w:r>
      <w:proofErr w:type="spellEnd"/>
      <w:r w:rsidRPr="002F3A95">
        <w:t xml:space="preserve"> Data{</w:t>
      </w:r>
    </w:p>
    <w:p w14:paraId="3482252A" w14:textId="77777777"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</w:r>
      <w:proofErr w:type="spellStart"/>
      <w:r w:rsidRPr="002F3A95">
        <w:t>int</w:t>
      </w:r>
      <w:proofErr w:type="spellEnd"/>
      <w:r w:rsidRPr="002F3A95">
        <w:t xml:space="preserve"> rok, </w:t>
      </w:r>
      <w:proofErr w:type="spellStart"/>
      <w:r w:rsidRPr="002F3A95">
        <w:t>miesiac</w:t>
      </w:r>
      <w:proofErr w:type="spellEnd"/>
      <w:r w:rsidRPr="002F3A95">
        <w:t xml:space="preserve">, </w:t>
      </w:r>
      <w:proofErr w:type="spellStart"/>
      <w:r w:rsidRPr="002F3A95">
        <w:t>dzien</w:t>
      </w:r>
      <w:proofErr w:type="spellEnd"/>
      <w:r w:rsidRPr="002F3A95">
        <w:t>;</w:t>
      </w:r>
    </w:p>
    <w:p w14:paraId="7FD8902D" w14:textId="77777777"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>};</w:t>
      </w:r>
    </w:p>
    <w:p w14:paraId="321FF8F9" w14:textId="77777777"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</w:p>
    <w:p w14:paraId="0F9F2E38" w14:textId="77777777"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proofErr w:type="spellStart"/>
      <w:r w:rsidRPr="002F3A95">
        <w:t>struct</w:t>
      </w:r>
      <w:proofErr w:type="spellEnd"/>
      <w:r w:rsidRPr="002F3A95">
        <w:t xml:space="preserve"> osoba{</w:t>
      </w:r>
    </w:p>
    <w:p w14:paraId="68BCD1F0" w14:textId="77777777"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  <w:t xml:space="preserve">   char </w:t>
      </w:r>
      <w:proofErr w:type="spellStart"/>
      <w:r w:rsidRPr="002F3A95">
        <w:t>imie</w:t>
      </w:r>
      <w:proofErr w:type="spellEnd"/>
      <w:r w:rsidRPr="002F3A95">
        <w:t>[20];</w:t>
      </w:r>
    </w:p>
    <w:p w14:paraId="2ECEDBD9" w14:textId="77777777"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  <w:t xml:space="preserve">   char nazwisko[30];</w:t>
      </w:r>
    </w:p>
    <w:p w14:paraId="50D4F0BE" w14:textId="77777777"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  <w:t xml:space="preserve">   Data </w:t>
      </w:r>
      <w:proofErr w:type="spellStart"/>
      <w:r w:rsidRPr="002F3A95">
        <w:t>data_urodzenia</w:t>
      </w:r>
      <w:proofErr w:type="spellEnd"/>
      <w:r w:rsidRPr="002F3A95">
        <w:t>;</w:t>
      </w:r>
    </w:p>
    <w:p w14:paraId="14248BDB" w14:textId="77777777"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>};</w:t>
      </w:r>
    </w:p>
    <w:p w14:paraId="59161A70" w14:textId="77777777"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proofErr w:type="spellStart"/>
      <w:r w:rsidRPr="002F3A95">
        <w:t>int</w:t>
      </w:r>
      <w:proofErr w:type="spellEnd"/>
      <w:r w:rsidRPr="002F3A95">
        <w:t xml:space="preserve"> </w:t>
      </w:r>
      <w:proofErr w:type="spellStart"/>
      <w:r w:rsidRPr="002F3A95">
        <w:t>main</w:t>
      </w:r>
      <w:proofErr w:type="spellEnd"/>
      <w:r w:rsidRPr="002F3A95">
        <w:t>()</w:t>
      </w:r>
    </w:p>
    <w:p w14:paraId="40011846" w14:textId="77777777"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>{</w:t>
      </w:r>
    </w:p>
    <w:p w14:paraId="050D0A41" w14:textId="77777777"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  <w:t>osoba a;</w:t>
      </w:r>
    </w:p>
    <w:p w14:paraId="604F0467" w14:textId="77777777"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</w:r>
      <w:proofErr w:type="spellStart"/>
      <w:r w:rsidRPr="002F3A95">
        <w:t>cout</w:t>
      </w:r>
      <w:proofErr w:type="spellEnd"/>
      <w:r w:rsidRPr="002F3A95">
        <w:t xml:space="preserve">&lt;&lt;"Podaj </w:t>
      </w:r>
      <w:proofErr w:type="spellStart"/>
      <w:r w:rsidRPr="002F3A95">
        <w:t>imie</w:t>
      </w:r>
      <w:proofErr w:type="spellEnd"/>
      <w:r w:rsidRPr="002F3A95">
        <w:t>=";</w:t>
      </w:r>
      <w:proofErr w:type="spellStart"/>
      <w:r w:rsidRPr="002F3A95">
        <w:t>cin</w:t>
      </w:r>
      <w:proofErr w:type="spellEnd"/>
      <w:r w:rsidRPr="002F3A95">
        <w:t>&gt;&gt;</w:t>
      </w:r>
      <w:proofErr w:type="spellStart"/>
      <w:r w:rsidRPr="002F3A95">
        <w:t>a.imie</w:t>
      </w:r>
      <w:proofErr w:type="spellEnd"/>
      <w:r w:rsidRPr="002F3A95">
        <w:t>;</w:t>
      </w:r>
    </w:p>
    <w:p w14:paraId="5268C460" w14:textId="77777777"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</w:r>
      <w:proofErr w:type="spellStart"/>
      <w:r w:rsidRPr="002F3A95">
        <w:t>cout</w:t>
      </w:r>
      <w:proofErr w:type="spellEnd"/>
      <w:r w:rsidRPr="002F3A95">
        <w:t>&lt;&lt;"Podaj nazwisko=";</w:t>
      </w:r>
      <w:proofErr w:type="spellStart"/>
      <w:r w:rsidRPr="002F3A95">
        <w:t>cin</w:t>
      </w:r>
      <w:proofErr w:type="spellEnd"/>
      <w:r w:rsidRPr="002F3A95">
        <w:t>&gt;&gt;</w:t>
      </w:r>
      <w:proofErr w:type="spellStart"/>
      <w:r w:rsidRPr="002F3A95">
        <w:t>a.nazwisko</w:t>
      </w:r>
      <w:proofErr w:type="spellEnd"/>
      <w:r w:rsidRPr="002F3A95">
        <w:t>;</w:t>
      </w:r>
    </w:p>
    <w:p w14:paraId="1842725D" w14:textId="77777777"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</w:r>
      <w:proofErr w:type="spellStart"/>
      <w:r w:rsidRPr="002F3A95">
        <w:t>cout</w:t>
      </w:r>
      <w:proofErr w:type="spellEnd"/>
      <w:r w:rsidRPr="002F3A95">
        <w:t xml:space="preserve"> &lt;&lt; "Podaj </w:t>
      </w:r>
      <w:proofErr w:type="spellStart"/>
      <w:r w:rsidRPr="002F3A95">
        <w:t>date</w:t>
      </w:r>
      <w:proofErr w:type="spellEnd"/>
      <w:r w:rsidRPr="002F3A95">
        <w:t xml:space="preserve"> urodzenia:\n";</w:t>
      </w:r>
    </w:p>
    <w:p w14:paraId="482A2B4F" w14:textId="77777777"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</w:r>
      <w:proofErr w:type="spellStart"/>
      <w:r w:rsidRPr="002F3A95">
        <w:t>cout</w:t>
      </w:r>
      <w:proofErr w:type="spellEnd"/>
      <w:r w:rsidRPr="002F3A95">
        <w:t>&lt;&lt;"rok:\n";</w:t>
      </w:r>
    </w:p>
    <w:p w14:paraId="14CC4128" w14:textId="77777777"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</w:r>
      <w:proofErr w:type="spellStart"/>
      <w:r w:rsidRPr="002F3A95">
        <w:t>cin</w:t>
      </w:r>
      <w:proofErr w:type="spellEnd"/>
      <w:r w:rsidRPr="002F3A95">
        <w:t xml:space="preserve"> &gt;&gt; </w:t>
      </w:r>
      <w:proofErr w:type="spellStart"/>
      <w:r w:rsidRPr="002F3A95">
        <w:t>a.data_urodzenia.rok</w:t>
      </w:r>
      <w:proofErr w:type="spellEnd"/>
      <w:r w:rsidRPr="002F3A95">
        <w:t>;</w:t>
      </w:r>
    </w:p>
    <w:p w14:paraId="7AEC4BA2" w14:textId="77777777"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</w:r>
      <w:proofErr w:type="spellStart"/>
      <w:r w:rsidRPr="002F3A95">
        <w:t>cout</w:t>
      </w:r>
      <w:proofErr w:type="spellEnd"/>
      <w:r w:rsidRPr="002F3A95">
        <w:t>&lt;&lt;"</w:t>
      </w:r>
      <w:proofErr w:type="spellStart"/>
      <w:r w:rsidRPr="002F3A95">
        <w:t>miesiac</w:t>
      </w:r>
      <w:proofErr w:type="spellEnd"/>
      <w:r w:rsidRPr="002F3A95">
        <w:t>:\n";</w:t>
      </w:r>
    </w:p>
    <w:p w14:paraId="561E7738" w14:textId="77777777"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</w:r>
      <w:proofErr w:type="spellStart"/>
      <w:r w:rsidRPr="002F3A95">
        <w:t>cin</w:t>
      </w:r>
      <w:proofErr w:type="spellEnd"/>
      <w:r w:rsidRPr="002F3A95">
        <w:t xml:space="preserve"> &gt;&gt;</w:t>
      </w:r>
      <w:proofErr w:type="spellStart"/>
      <w:r w:rsidRPr="002F3A95">
        <w:t>a.data_urodzenia.miesiac</w:t>
      </w:r>
      <w:proofErr w:type="spellEnd"/>
      <w:r w:rsidRPr="002F3A95">
        <w:t>;</w:t>
      </w:r>
    </w:p>
    <w:p w14:paraId="69D07270" w14:textId="77777777"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</w:r>
      <w:proofErr w:type="spellStart"/>
      <w:r w:rsidRPr="002F3A95">
        <w:t>cout</w:t>
      </w:r>
      <w:proofErr w:type="spellEnd"/>
      <w:r w:rsidRPr="002F3A95">
        <w:t>&lt;&lt;"</w:t>
      </w:r>
      <w:proofErr w:type="spellStart"/>
      <w:r w:rsidRPr="002F3A95">
        <w:t>dzien</w:t>
      </w:r>
      <w:proofErr w:type="spellEnd"/>
      <w:r w:rsidRPr="002F3A95">
        <w:t>:\n";</w:t>
      </w:r>
    </w:p>
    <w:p w14:paraId="7CC31D62" w14:textId="77777777"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</w:r>
      <w:proofErr w:type="spellStart"/>
      <w:r w:rsidRPr="002F3A95">
        <w:t>cin</w:t>
      </w:r>
      <w:proofErr w:type="spellEnd"/>
      <w:r w:rsidRPr="002F3A95">
        <w:t xml:space="preserve"> &gt;&gt; </w:t>
      </w:r>
      <w:proofErr w:type="spellStart"/>
      <w:r w:rsidRPr="002F3A95">
        <w:t>a.data_urodzenia.dzien</w:t>
      </w:r>
      <w:proofErr w:type="spellEnd"/>
      <w:r w:rsidRPr="002F3A95">
        <w:t>;</w:t>
      </w:r>
    </w:p>
    <w:p w14:paraId="644B2B9D" w14:textId="77777777"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</w:r>
    </w:p>
    <w:p w14:paraId="32D51F58" w14:textId="77777777"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</w:r>
      <w:proofErr w:type="spellStart"/>
      <w:r w:rsidRPr="002F3A95">
        <w:t>cout</w:t>
      </w:r>
      <w:proofErr w:type="spellEnd"/>
      <w:r w:rsidRPr="002F3A95">
        <w:t>&lt;&lt;"wczytane dane:\n";</w:t>
      </w:r>
    </w:p>
    <w:p w14:paraId="35204FBB" w14:textId="77777777" w:rsidR="002F3A95" w:rsidRPr="00D57BBD" w:rsidRDefault="002F3A95" w:rsidP="00B94A25">
      <w:pPr>
        <w:pStyle w:val="listing"/>
        <w:framePr w:wrap="around"/>
        <w:numPr>
          <w:ilvl w:val="0"/>
          <w:numId w:val="6"/>
        </w:numPr>
        <w:rPr>
          <w:lang w:val="en-US"/>
        </w:rPr>
      </w:pPr>
      <w:r w:rsidRPr="00D57BBD">
        <w:rPr>
          <w:lang w:val="en-US"/>
        </w:rPr>
        <w:tab/>
      </w:r>
      <w:proofErr w:type="spellStart"/>
      <w:r w:rsidRPr="00D57BBD">
        <w:rPr>
          <w:lang w:val="en-US"/>
        </w:rPr>
        <w:t>cout</w:t>
      </w:r>
      <w:proofErr w:type="spellEnd"/>
      <w:r w:rsidRPr="00D57BBD">
        <w:rPr>
          <w:lang w:val="en-US"/>
        </w:rPr>
        <w:t>&lt;&lt;"</w:t>
      </w:r>
      <w:proofErr w:type="spellStart"/>
      <w:r w:rsidRPr="00D57BBD">
        <w:rPr>
          <w:lang w:val="en-US"/>
        </w:rPr>
        <w:t>imie</w:t>
      </w:r>
      <w:proofErr w:type="spellEnd"/>
      <w:r w:rsidRPr="00D57BBD">
        <w:rPr>
          <w:lang w:val="en-US"/>
        </w:rPr>
        <w:t>=";</w:t>
      </w:r>
      <w:r w:rsidRPr="00D57BBD">
        <w:rPr>
          <w:lang w:val="en-US"/>
        </w:rPr>
        <w:tab/>
      </w:r>
      <w:proofErr w:type="spellStart"/>
      <w:r w:rsidRPr="00D57BBD">
        <w:rPr>
          <w:lang w:val="en-US"/>
        </w:rPr>
        <w:t>cout</w:t>
      </w:r>
      <w:proofErr w:type="spellEnd"/>
      <w:r w:rsidRPr="00D57BBD">
        <w:rPr>
          <w:lang w:val="en-US"/>
        </w:rPr>
        <w:t>&lt;&lt;</w:t>
      </w:r>
      <w:proofErr w:type="spellStart"/>
      <w:r w:rsidRPr="00D57BBD">
        <w:rPr>
          <w:lang w:val="en-US"/>
        </w:rPr>
        <w:t>a.imie</w:t>
      </w:r>
      <w:proofErr w:type="spellEnd"/>
      <w:r w:rsidRPr="00D57BBD">
        <w:rPr>
          <w:lang w:val="en-US"/>
        </w:rPr>
        <w:t>&lt;&lt;</w:t>
      </w:r>
      <w:proofErr w:type="spellStart"/>
      <w:r w:rsidRPr="00D57BBD">
        <w:rPr>
          <w:lang w:val="en-US"/>
        </w:rPr>
        <w:t>endl</w:t>
      </w:r>
      <w:proofErr w:type="spellEnd"/>
      <w:r w:rsidRPr="00D57BBD">
        <w:rPr>
          <w:lang w:val="en-US"/>
        </w:rPr>
        <w:t>;</w:t>
      </w:r>
    </w:p>
    <w:p w14:paraId="339F8DD4" w14:textId="77777777"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D57BBD">
        <w:rPr>
          <w:lang w:val="en-US"/>
        </w:rPr>
        <w:tab/>
      </w:r>
      <w:proofErr w:type="spellStart"/>
      <w:r w:rsidRPr="002F3A95">
        <w:t>cout</w:t>
      </w:r>
      <w:proofErr w:type="spellEnd"/>
      <w:r w:rsidRPr="002F3A95">
        <w:t>&lt;&lt;"nazwisko=";</w:t>
      </w:r>
      <w:r w:rsidRPr="002F3A95">
        <w:tab/>
      </w:r>
      <w:proofErr w:type="spellStart"/>
      <w:r w:rsidRPr="002F3A95">
        <w:t>cout</w:t>
      </w:r>
      <w:proofErr w:type="spellEnd"/>
      <w:r w:rsidRPr="002F3A95">
        <w:t>&lt;&lt;</w:t>
      </w:r>
      <w:proofErr w:type="spellStart"/>
      <w:r w:rsidRPr="002F3A95">
        <w:t>a.nazwisko</w:t>
      </w:r>
      <w:proofErr w:type="spellEnd"/>
      <w:r w:rsidRPr="002F3A95">
        <w:t>&lt;&lt;</w:t>
      </w:r>
      <w:proofErr w:type="spellStart"/>
      <w:r w:rsidRPr="002F3A95">
        <w:t>endl</w:t>
      </w:r>
      <w:proofErr w:type="spellEnd"/>
      <w:r w:rsidRPr="002F3A95">
        <w:t>;</w:t>
      </w:r>
    </w:p>
    <w:p w14:paraId="0B10D024" w14:textId="77777777"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</w:r>
      <w:proofErr w:type="spellStart"/>
      <w:r w:rsidRPr="002F3A95">
        <w:t>cout</w:t>
      </w:r>
      <w:proofErr w:type="spellEnd"/>
      <w:r w:rsidRPr="002F3A95">
        <w:t xml:space="preserve"> &lt;&lt; "Data urodzenia:";</w:t>
      </w:r>
    </w:p>
    <w:p w14:paraId="1F0DAB8E" w14:textId="77777777"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</w:r>
      <w:proofErr w:type="spellStart"/>
      <w:r w:rsidRPr="002F3A95">
        <w:t>cout</w:t>
      </w:r>
      <w:proofErr w:type="spellEnd"/>
      <w:r w:rsidRPr="002F3A95">
        <w:t xml:space="preserve"> &lt;&lt; </w:t>
      </w:r>
      <w:proofErr w:type="spellStart"/>
      <w:r w:rsidRPr="002F3A95">
        <w:t>a.data_urodzenia.rok</w:t>
      </w:r>
      <w:proofErr w:type="spellEnd"/>
      <w:r w:rsidRPr="002F3A95">
        <w:t xml:space="preserve">&lt;&lt;"-"&lt;&lt; </w:t>
      </w:r>
      <w:proofErr w:type="spellStart"/>
      <w:r w:rsidRPr="002F3A95">
        <w:t>a.data_urodzenia.miesiac</w:t>
      </w:r>
      <w:proofErr w:type="spellEnd"/>
      <w:r w:rsidRPr="002F3A95">
        <w:t>&lt;&lt;"-"</w:t>
      </w:r>
      <w:r w:rsidR="00D57BBD">
        <w:br/>
        <w:t xml:space="preserve">                                             </w:t>
      </w:r>
      <w:r w:rsidRPr="002F3A95">
        <w:t xml:space="preserve">&lt;&lt; </w:t>
      </w:r>
      <w:proofErr w:type="spellStart"/>
      <w:r w:rsidRPr="002F3A95">
        <w:t>a.data_urodzenia.dzien</w:t>
      </w:r>
      <w:proofErr w:type="spellEnd"/>
      <w:r w:rsidRPr="002F3A95">
        <w:t>;</w:t>
      </w:r>
    </w:p>
    <w:p w14:paraId="6A7B1C15" w14:textId="77777777"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  <w:t>system ("</w:t>
      </w:r>
      <w:proofErr w:type="spellStart"/>
      <w:r w:rsidRPr="002F3A95">
        <w:t>pause</w:t>
      </w:r>
      <w:proofErr w:type="spellEnd"/>
      <w:r w:rsidRPr="002F3A95">
        <w:t>");</w:t>
      </w:r>
    </w:p>
    <w:p w14:paraId="0FF145FF" w14:textId="77777777" w:rsidR="00BF7B8B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>}</w:t>
      </w:r>
    </w:p>
    <w:p w14:paraId="3616FE7C" w14:textId="77777777" w:rsidR="00D57BBD" w:rsidRDefault="00D57BBD" w:rsidP="00D57B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Listing 7.3 </w:t>
      </w:r>
      <w:r>
        <w:rPr>
          <w:rFonts w:ascii="Times New Roman" w:hAnsi="Times New Roman" w:cs="Times New Roman"/>
          <w:bCs/>
          <w:sz w:val="24"/>
          <w:szCs w:val="24"/>
        </w:rPr>
        <w:t>Rozwiązanie</w:t>
      </w:r>
      <w:r w:rsidRPr="00F8419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Z</w:t>
      </w:r>
      <w:r w:rsidRPr="00F84195">
        <w:rPr>
          <w:rFonts w:ascii="Times New Roman" w:hAnsi="Times New Roman" w:cs="Times New Roman"/>
          <w:bCs/>
          <w:sz w:val="24"/>
          <w:szCs w:val="24"/>
        </w:rPr>
        <w:t>adania 7.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B2DB364" w14:textId="77777777" w:rsidR="00970BEF" w:rsidRDefault="00970B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347BCBA" w14:textId="77777777" w:rsidR="00E40DCA" w:rsidRPr="000A69DB" w:rsidRDefault="0089364E" w:rsidP="000A69DB">
      <w:pPr>
        <w:spacing w:after="0" w:line="24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0A69DB">
        <w:rPr>
          <w:rFonts w:ascii="Times New Roman" w:hAnsi="Times New Roman" w:cs="Times New Roman"/>
          <w:b/>
          <w:bCs/>
          <w:i/>
          <w:sz w:val="24"/>
          <w:szCs w:val="24"/>
        </w:rPr>
        <w:lastRenderedPageBreak/>
        <w:t>Zadanie 7.4</w:t>
      </w:r>
    </w:p>
    <w:p w14:paraId="421FE44B" w14:textId="77777777" w:rsidR="000A69DB" w:rsidRDefault="000A69DB" w:rsidP="000A69DB">
      <w:pPr>
        <w:spacing w:after="0" w:line="240" w:lineRule="auto"/>
        <w:rPr>
          <w:rFonts w:ascii="Times New Roman" w:hAnsi="Times New Roman" w:cs="Times New Roman"/>
          <w:bCs/>
          <w:i/>
          <w:sz w:val="24"/>
          <w:szCs w:val="24"/>
        </w:rPr>
      </w:pPr>
      <w:r w:rsidRPr="000A69DB">
        <w:rPr>
          <w:rFonts w:ascii="Times New Roman" w:hAnsi="Times New Roman" w:cs="Times New Roman"/>
          <w:bCs/>
          <w:i/>
          <w:sz w:val="24"/>
          <w:szCs w:val="24"/>
        </w:rPr>
        <w:t xml:space="preserve">Napisz program, w którym zadeklarujesz unie </w:t>
      </w:r>
      <w:r w:rsidR="007A20CC" w:rsidRPr="000A69DB">
        <w:rPr>
          <w:rFonts w:ascii="Times New Roman" w:hAnsi="Times New Roman" w:cs="Times New Roman"/>
          <w:bCs/>
          <w:i/>
          <w:sz w:val="24"/>
          <w:szCs w:val="24"/>
        </w:rPr>
        <w:t>mogącą</w:t>
      </w:r>
      <w:r w:rsidRPr="000A69DB">
        <w:rPr>
          <w:rFonts w:ascii="Times New Roman" w:hAnsi="Times New Roman" w:cs="Times New Roman"/>
          <w:bCs/>
          <w:i/>
          <w:sz w:val="24"/>
          <w:szCs w:val="24"/>
        </w:rPr>
        <w:t xml:space="preserve"> przechowywać zmienne typu rzeczywistego lub znakowego. Wczytaj i wypisz wartości tych zmiennych.</w:t>
      </w:r>
    </w:p>
    <w:p w14:paraId="5C85D7FA" w14:textId="77777777" w:rsidR="000A69DB" w:rsidRPr="000A69DB" w:rsidRDefault="000A69DB" w:rsidP="000A69D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5BB7DA5" w14:textId="77777777" w:rsidR="0089364E" w:rsidRDefault="000A69DB" w:rsidP="0089364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Realizacja zadania może </w:t>
      </w:r>
      <w:r w:rsidR="007A20CC">
        <w:rPr>
          <w:rFonts w:ascii="Times New Roman" w:eastAsia="Times New Roman" w:hAnsi="Times New Roman" w:cs="Times New Roman"/>
          <w:sz w:val="24"/>
          <w:szCs w:val="24"/>
          <w:lang w:eastAsia="pl-PL"/>
        </w:rPr>
        <w:t>mieć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następującą postać:</w:t>
      </w:r>
    </w:p>
    <w:p w14:paraId="54CFE507" w14:textId="77777777" w:rsidR="00AD4E24" w:rsidRDefault="00AD4E24" w:rsidP="0089364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6921F53" w14:textId="77777777" w:rsidR="00AD4E24" w:rsidRDefault="0089364E" w:rsidP="00B94A25">
      <w:pPr>
        <w:pStyle w:val="listing"/>
        <w:framePr w:wrap="around"/>
        <w:numPr>
          <w:ilvl w:val="0"/>
          <w:numId w:val="12"/>
        </w:numPr>
      </w:pPr>
      <w:r w:rsidRPr="00AD4E24">
        <w:t>#include &lt;</w:t>
      </w:r>
      <w:proofErr w:type="spellStart"/>
      <w:r w:rsidRPr="00AD4E24">
        <w:t>iostream</w:t>
      </w:r>
      <w:proofErr w:type="spellEnd"/>
      <w:r w:rsidRPr="00AD4E24">
        <w:t>&gt;</w:t>
      </w:r>
    </w:p>
    <w:p w14:paraId="6EC88E90" w14:textId="77777777" w:rsidR="0089364E" w:rsidRPr="00AD4E24" w:rsidRDefault="0089364E" w:rsidP="00AD4E24">
      <w:pPr>
        <w:pStyle w:val="listing"/>
        <w:framePr w:wrap="around"/>
        <w:rPr>
          <w:lang w:val="en-US"/>
        </w:rPr>
      </w:pPr>
      <w:r w:rsidRPr="00AD4E24">
        <w:rPr>
          <w:lang w:val="en-US"/>
        </w:rPr>
        <w:t>using namespace std;</w:t>
      </w:r>
    </w:p>
    <w:p w14:paraId="1F121B3B" w14:textId="77777777" w:rsidR="0089364E" w:rsidRPr="00AD4E24" w:rsidRDefault="0089364E" w:rsidP="00AD4E24">
      <w:pPr>
        <w:pStyle w:val="listing"/>
        <w:framePr w:wrap="around"/>
        <w:rPr>
          <w:lang w:val="en-US"/>
        </w:rPr>
      </w:pPr>
    </w:p>
    <w:p w14:paraId="14AB7616" w14:textId="77777777" w:rsidR="0089364E" w:rsidRPr="00AD4E24" w:rsidRDefault="0089364E" w:rsidP="00AD4E24">
      <w:pPr>
        <w:pStyle w:val="listing"/>
        <w:framePr w:wrap="around"/>
        <w:rPr>
          <w:lang w:val="en-US"/>
        </w:rPr>
      </w:pPr>
      <w:r w:rsidRPr="00AD4E24">
        <w:rPr>
          <w:lang w:val="en-US"/>
        </w:rPr>
        <w:t>union id</w:t>
      </w:r>
    </w:p>
    <w:p w14:paraId="10DDE0B1" w14:textId="77777777" w:rsidR="0089364E" w:rsidRPr="00AD4E24" w:rsidRDefault="0089364E" w:rsidP="00AD4E24">
      <w:pPr>
        <w:pStyle w:val="listing"/>
        <w:framePr w:wrap="around"/>
      </w:pPr>
      <w:r w:rsidRPr="00AD4E24">
        <w:rPr>
          <w:lang w:val="en-US"/>
        </w:rPr>
        <w:t xml:space="preserve">        </w:t>
      </w:r>
      <w:r w:rsidRPr="00AD4E24">
        <w:t>{</w:t>
      </w:r>
    </w:p>
    <w:p w14:paraId="2B01B0B5" w14:textId="77777777" w:rsidR="0089364E" w:rsidRPr="00AD4E24" w:rsidRDefault="0089364E" w:rsidP="00AD4E24">
      <w:pPr>
        <w:pStyle w:val="listing"/>
        <w:framePr w:wrap="around"/>
      </w:pPr>
      <w:r w:rsidRPr="00AD4E24">
        <w:tab/>
        <w:t xml:space="preserve">        </w:t>
      </w:r>
      <w:proofErr w:type="spellStart"/>
      <w:r w:rsidRPr="00AD4E24">
        <w:t>long</w:t>
      </w:r>
      <w:proofErr w:type="spellEnd"/>
      <w:r w:rsidRPr="00AD4E24">
        <w:t xml:space="preserve"> </w:t>
      </w:r>
      <w:proofErr w:type="spellStart"/>
      <w:r w:rsidRPr="00AD4E24">
        <w:t>id_liczbowy</w:t>
      </w:r>
      <w:proofErr w:type="spellEnd"/>
      <w:r w:rsidRPr="00AD4E24">
        <w:t>;</w:t>
      </w:r>
    </w:p>
    <w:p w14:paraId="7AE4D163" w14:textId="77777777" w:rsidR="0089364E" w:rsidRPr="00AD4E24" w:rsidRDefault="0089364E" w:rsidP="00AD4E24">
      <w:pPr>
        <w:pStyle w:val="listing"/>
        <w:framePr w:wrap="around"/>
      </w:pPr>
      <w:r w:rsidRPr="00AD4E24">
        <w:tab/>
        <w:t xml:space="preserve">        char </w:t>
      </w:r>
      <w:proofErr w:type="spellStart"/>
      <w:r w:rsidRPr="00AD4E24">
        <w:t>id_lancuchowy</w:t>
      </w:r>
      <w:proofErr w:type="spellEnd"/>
      <w:r w:rsidRPr="00AD4E24">
        <w:t>[20];</w:t>
      </w:r>
    </w:p>
    <w:p w14:paraId="3741C7AA" w14:textId="77777777" w:rsidR="0089364E" w:rsidRPr="00AD4E24" w:rsidRDefault="0089364E" w:rsidP="00AD4E24">
      <w:pPr>
        <w:pStyle w:val="listing"/>
        <w:framePr w:wrap="around"/>
      </w:pPr>
      <w:r w:rsidRPr="00AD4E24">
        <w:t xml:space="preserve">        };</w:t>
      </w:r>
    </w:p>
    <w:p w14:paraId="7195929B" w14:textId="77777777" w:rsidR="0089364E" w:rsidRPr="00AD4E24" w:rsidRDefault="00943A29" w:rsidP="00AD4E24">
      <w:pPr>
        <w:pStyle w:val="listing"/>
        <w:framePr w:wrap="around"/>
      </w:pPr>
      <w:r>
        <w:t xml:space="preserve">  </w:t>
      </w:r>
      <w:proofErr w:type="spellStart"/>
      <w:r w:rsidR="0089364E" w:rsidRPr="00AD4E24">
        <w:t>int</w:t>
      </w:r>
      <w:proofErr w:type="spellEnd"/>
      <w:r w:rsidR="0089364E" w:rsidRPr="00AD4E24">
        <w:t xml:space="preserve"> </w:t>
      </w:r>
      <w:proofErr w:type="spellStart"/>
      <w:r w:rsidR="0089364E" w:rsidRPr="00AD4E24">
        <w:t>main</w:t>
      </w:r>
      <w:proofErr w:type="spellEnd"/>
      <w:r w:rsidR="0089364E" w:rsidRPr="00AD4E24">
        <w:t>()</w:t>
      </w:r>
    </w:p>
    <w:p w14:paraId="122639F3" w14:textId="77777777" w:rsidR="0089364E" w:rsidRPr="00AD4E24" w:rsidRDefault="0089364E" w:rsidP="00AD4E24">
      <w:pPr>
        <w:pStyle w:val="listing"/>
        <w:framePr w:wrap="around"/>
      </w:pPr>
      <w:r w:rsidRPr="00AD4E24">
        <w:t>{</w:t>
      </w:r>
    </w:p>
    <w:p w14:paraId="5F89D9A5" w14:textId="77777777" w:rsidR="0089364E" w:rsidRPr="00AD4E24" w:rsidRDefault="0089364E" w:rsidP="00AD4E24">
      <w:pPr>
        <w:pStyle w:val="listing"/>
        <w:framePr w:wrap="around"/>
      </w:pPr>
      <w:r w:rsidRPr="00AD4E24">
        <w:t xml:space="preserve">        id przedmiot;</w:t>
      </w:r>
    </w:p>
    <w:p w14:paraId="466F7BE3" w14:textId="77777777" w:rsidR="0089364E" w:rsidRPr="00AD4E24" w:rsidRDefault="0089364E" w:rsidP="00AD4E24">
      <w:pPr>
        <w:pStyle w:val="listing"/>
        <w:framePr w:wrap="around"/>
      </w:pPr>
      <w:r w:rsidRPr="00AD4E24">
        <w:t xml:space="preserve">        </w:t>
      </w:r>
      <w:proofErr w:type="spellStart"/>
      <w:r w:rsidRPr="00AD4E24">
        <w:t>cout</w:t>
      </w:r>
      <w:proofErr w:type="spellEnd"/>
      <w:r w:rsidRPr="00AD4E24">
        <w:t xml:space="preserve"> &lt;&lt; "Podaj Identyfikator liczbowy: \n" ;</w:t>
      </w:r>
    </w:p>
    <w:p w14:paraId="3DF0915A" w14:textId="77777777" w:rsidR="0089364E" w:rsidRPr="00AD4E24" w:rsidRDefault="000A69DB" w:rsidP="00AD4E24">
      <w:pPr>
        <w:pStyle w:val="listing"/>
        <w:framePr w:wrap="around"/>
      </w:pPr>
      <w:r w:rsidRPr="00AD4E24">
        <w:tab/>
        <w:t xml:space="preserve">   </w:t>
      </w:r>
      <w:proofErr w:type="spellStart"/>
      <w:r w:rsidR="0089364E" w:rsidRPr="00AD4E24">
        <w:t>cin</w:t>
      </w:r>
      <w:proofErr w:type="spellEnd"/>
      <w:r w:rsidR="0089364E" w:rsidRPr="00AD4E24">
        <w:t xml:space="preserve">&gt;&gt; </w:t>
      </w:r>
      <w:proofErr w:type="spellStart"/>
      <w:r w:rsidR="0089364E" w:rsidRPr="00AD4E24">
        <w:t>przedmiot.id_liczbowy</w:t>
      </w:r>
      <w:proofErr w:type="spellEnd"/>
      <w:r w:rsidR="0089364E" w:rsidRPr="00AD4E24">
        <w:t xml:space="preserve">;       </w:t>
      </w:r>
    </w:p>
    <w:p w14:paraId="5104F406" w14:textId="77777777" w:rsidR="0089364E" w:rsidRPr="00AD4E24" w:rsidRDefault="0089364E" w:rsidP="00AD4E24">
      <w:pPr>
        <w:pStyle w:val="listing"/>
        <w:framePr w:wrap="around"/>
      </w:pPr>
      <w:r w:rsidRPr="00AD4E24">
        <w:t xml:space="preserve">        </w:t>
      </w:r>
      <w:proofErr w:type="spellStart"/>
      <w:r w:rsidRPr="00AD4E24">
        <w:t>cout</w:t>
      </w:r>
      <w:proofErr w:type="spellEnd"/>
      <w:r w:rsidRPr="00AD4E24">
        <w:t>&lt;&lt;"</w:t>
      </w:r>
      <w:proofErr w:type="spellStart"/>
      <w:r w:rsidRPr="00AD4E24">
        <w:t>Podales</w:t>
      </w:r>
      <w:proofErr w:type="spellEnd"/>
      <w:r w:rsidRPr="00AD4E24">
        <w:t xml:space="preserve"> Identyfikator liczbowy: "&lt;&lt;</w:t>
      </w:r>
      <w:proofErr w:type="spellStart"/>
      <w:r w:rsidRPr="00AD4E24">
        <w:t>przedmiot.id_liczbowy</w:t>
      </w:r>
      <w:proofErr w:type="spellEnd"/>
      <w:r w:rsidRPr="00AD4E24">
        <w:t>&lt;&lt;</w:t>
      </w:r>
      <w:proofErr w:type="spellStart"/>
      <w:r w:rsidRPr="00AD4E24">
        <w:t>endl</w:t>
      </w:r>
      <w:proofErr w:type="spellEnd"/>
      <w:r w:rsidRPr="00AD4E24">
        <w:t>;</w:t>
      </w:r>
    </w:p>
    <w:p w14:paraId="46126B36" w14:textId="77777777" w:rsidR="0089364E" w:rsidRPr="00AD4E24" w:rsidRDefault="0089364E" w:rsidP="00AD4E24">
      <w:pPr>
        <w:pStyle w:val="listing"/>
        <w:framePr w:wrap="around"/>
      </w:pPr>
      <w:r w:rsidRPr="00AD4E24">
        <w:t xml:space="preserve">       </w:t>
      </w:r>
    </w:p>
    <w:p w14:paraId="4BA7D913" w14:textId="77777777" w:rsidR="0089364E" w:rsidRPr="00AD4E24" w:rsidRDefault="0089364E" w:rsidP="00AD4E24">
      <w:pPr>
        <w:pStyle w:val="listing"/>
        <w:framePr w:wrap="around"/>
      </w:pPr>
      <w:r w:rsidRPr="00AD4E24">
        <w:t xml:space="preserve">        </w:t>
      </w:r>
      <w:proofErr w:type="spellStart"/>
      <w:r w:rsidRPr="00AD4E24">
        <w:t>cout</w:t>
      </w:r>
      <w:proofErr w:type="spellEnd"/>
      <w:r w:rsidRPr="00AD4E24">
        <w:t xml:space="preserve"> &lt;&lt; "Podaj Identyfikator znakowy: \n" ;</w:t>
      </w:r>
    </w:p>
    <w:p w14:paraId="013F7B4F" w14:textId="77777777" w:rsidR="0089364E" w:rsidRPr="00AD4E24" w:rsidRDefault="000A69DB" w:rsidP="00AD4E24">
      <w:pPr>
        <w:pStyle w:val="listing"/>
        <w:framePr w:wrap="around"/>
      </w:pPr>
      <w:r w:rsidRPr="00AD4E24">
        <w:tab/>
        <w:t xml:space="preserve">   </w:t>
      </w:r>
      <w:proofErr w:type="spellStart"/>
      <w:r w:rsidR="0089364E" w:rsidRPr="00AD4E24">
        <w:t>cin</w:t>
      </w:r>
      <w:proofErr w:type="spellEnd"/>
      <w:r w:rsidR="0089364E" w:rsidRPr="00AD4E24">
        <w:t xml:space="preserve">&gt;&gt; </w:t>
      </w:r>
      <w:proofErr w:type="spellStart"/>
      <w:r w:rsidR="0089364E" w:rsidRPr="00AD4E24">
        <w:t>przedmiot.id_lancuchowy</w:t>
      </w:r>
      <w:proofErr w:type="spellEnd"/>
      <w:r w:rsidR="0089364E" w:rsidRPr="00AD4E24">
        <w:t>;</w:t>
      </w:r>
      <w:r w:rsidR="0089364E" w:rsidRPr="00AD4E24">
        <w:tab/>
      </w:r>
      <w:r w:rsidR="0089364E" w:rsidRPr="00AD4E24">
        <w:tab/>
      </w:r>
    </w:p>
    <w:p w14:paraId="7B6A2B29" w14:textId="77777777" w:rsidR="0089364E" w:rsidRPr="00AD4E24" w:rsidRDefault="000A69DB" w:rsidP="00AD4E24">
      <w:pPr>
        <w:pStyle w:val="listing"/>
        <w:framePr w:wrap="around"/>
      </w:pPr>
      <w:r w:rsidRPr="00AD4E24">
        <w:tab/>
        <w:t xml:space="preserve">   </w:t>
      </w:r>
      <w:proofErr w:type="spellStart"/>
      <w:r w:rsidR="0089364E" w:rsidRPr="00AD4E24">
        <w:t>cout</w:t>
      </w:r>
      <w:proofErr w:type="spellEnd"/>
      <w:r w:rsidR="0089364E" w:rsidRPr="00AD4E24">
        <w:t>&lt;&lt;"</w:t>
      </w:r>
      <w:proofErr w:type="spellStart"/>
      <w:r w:rsidR="0089364E" w:rsidRPr="00AD4E24">
        <w:t>Podałes</w:t>
      </w:r>
      <w:proofErr w:type="spellEnd"/>
      <w:r w:rsidR="0089364E" w:rsidRPr="00AD4E24">
        <w:t xml:space="preserve"> Identyfikator znakowy:</w:t>
      </w:r>
      <w:r w:rsidRPr="00AD4E24">
        <w:t xml:space="preserve"> </w:t>
      </w:r>
      <w:r w:rsidR="0089364E" w:rsidRPr="00AD4E24">
        <w:t>"</w:t>
      </w:r>
      <w:r w:rsidRPr="00AD4E24">
        <w:br/>
        <w:t xml:space="preserve">                         </w:t>
      </w:r>
      <w:r w:rsidR="0089364E" w:rsidRPr="00AD4E24">
        <w:t>&lt;&lt;</w:t>
      </w:r>
      <w:proofErr w:type="spellStart"/>
      <w:r w:rsidR="0089364E" w:rsidRPr="00AD4E24">
        <w:t>przedmiot.id_lancuchowy</w:t>
      </w:r>
      <w:proofErr w:type="spellEnd"/>
      <w:r w:rsidR="0089364E" w:rsidRPr="00AD4E24">
        <w:t>&lt;&lt;</w:t>
      </w:r>
      <w:proofErr w:type="spellStart"/>
      <w:r w:rsidR="0089364E" w:rsidRPr="00AD4E24">
        <w:t>endl</w:t>
      </w:r>
      <w:proofErr w:type="spellEnd"/>
      <w:r w:rsidR="0089364E" w:rsidRPr="00AD4E24">
        <w:t>&lt;&lt;</w:t>
      </w:r>
      <w:proofErr w:type="spellStart"/>
      <w:r w:rsidR="0089364E" w:rsidRPr="00AD4E24">
        <w:t>endl</w:t>
      </w:r>
      <w:proofErr w:type="spellEnd"/>
      <w:r w:rsidR="0089364E" w:rsidRPr="00AD4E24">
        <w:t>;</w:t>
      </w:r>
    </w:p>
    <w:p w14:paraId="3306BD35" w14:textId="77777777" w:rsidR="0089364E" w:rsidRPr="00AD4E24" w:rsidRDefault="000A69DB" w:rsidP="00AD4E24">
      <w:pPr>
        <w:pStyle w:val="listing"/>
        <w:framePr w:wrap="around"/>
      </w:pPr>
      <w:r w:rsidRPr="00AD4E24">
        <w:tab/>
        <w:t xml:space="preserve">   </w:t>
      </w:r>
      <w:proofErr w:type="spellStart"/>
      <w:r w:rsidR="0089364E" w:rsidRPr="00AD4E24">
        <w:t>cout</w:t>
      </w:r>
      <w:proofErr w:type="spellEnd"/>
      <w:r w:rsidR="0089364E" w:rsidRPr="00AD4E24">
        <w:t>&lt;&lt;"</w:t>
      </w:r>
      <w:proofErr w:type="spellStart"/>
      <w:r w:rsidR="0089364E" w:rsidRPr="00AD4E24">
        <w:t>Podales</w:t>
      </w:r>
      <w:proofErr w:type="spellEnd"/>
      <w:r w:rsidR="0089364E" w:rsidRPr="00AD4E24">
        <w:t xml:space="preserve"> poprzednio Identyfikator liczbowy: "</w:t>
      </w:r>
      <w:r w:rsidRPr="00AD4E24">
        <w:br/>
        <w:t xml:space="preserve">                          </w:t>
      </w:r>
      <w:r w:rsidR="0089364E" w:rsidRPr="00AD4E24">
        <w:t>&lt;&lt;</w:t>
      </w:r>
      <w:proofErr w:type="spellStart"/>
      <w:r w:rsidR="0089364E" w:rsidRPr="00AD4E24">
        <w:t>przedmiot.id_liczbowy</w:t>
      </w:r>
      <w:proofErr w:type="spellEnd"/>
      <w:r w:rsidR="0089364E" w:rsidRPr="00AD4E24">
        <w:t>&lt;&lt;</w:t>
      </w:r>
      <w:proofErr w:type="spellStart"/>
      <w:r w:rsidR="0089364E" w:rsidRPr="00AD4E24">
        <w:t>endl</w:t>
      </w:r>
      <w:proofErr w:type="spellEnd"/>
      <w:r w:rsidR="0089364E" w:rsidRPr="00AD4E24">
        <w:t>;</w:t>
      </w:r>
    </w:p>
    <w:p w14:paraId="24955C45" w14:textId="77777777" w:rsidR="0089364E" w:rsidRPr="00AD4E24" w:rsidRDefault="0089364E" w:rsidP="00AD4E24">
      <w:pPr>
        <w:pStyle w:val="listing"/>
        <w:framePr w:wrap="around"/>
      </w:pPr>
      <w:r w:rsidRPr="00AD4E24">
        <w:tab/>
      </w:r>
      <w:r w:rsidR="000A77A3">
        <w:t xml:space="preserve">   </w:t>
      </w:r>
      <w:r w:rsidRPr="00AD4E24">
        <w:t>system ("</w:t>
      </w:r>
      <w:proofErr w:type="spellStart"/>
      <w:r w:rsidRPr="00AD4E24">
        <w:t>pause</w:t>
      </w:r>
      <w:proofErr w:type="spellEnd"/>
      <w:r w:rsidRPr="00AD4E24">
        <w:t>");</w:t>
      </w:r>
    </w:p>
    <w:p w14:paraId="11017785" w14:textId="77777777" w:rsidR="0089364E" w:rsidRPr="00AD4E24" w:rsidRDefault="0089364E" w:rsidP="00AD4E24">
      <w:pPr>
        <w:pStyle w:val="listing"/>
        <w:framePr w:wrap="around"/>
      </w:pPr>
      <w:r w:rsidRPr="00AD4E24">
        <w:t xml:space="preserve"> }</w:t>
      </w:r>
    </w:p>
    <w:p w14:paraId="0052E27E" w14:textId="77777777" w:rsidR="00D57BBD" w:rsidRDefault="00D57BBD" w:rsidP="00D57BB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A69D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Listing 7.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4</w:t>
      </w:r>
      <w:r w:rsidRPr="000A69D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Przykładowy program wykorzystujący unię.</w:t>
      </w:r>
    </w:p>
    <w:p w14:paraId="06C79F98" w14:textId="77777777" w:rsidR="00D57BBD" w:rsidRDefault="00D57BBD"/>
    <w:p w14:paraId="334236F4" w14:textId="77777777" w:rsidR="000A77A3" w:rsidRPr="00F62326" w:rsidRDefault="00943A29" w:rsidP="00E41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326">
        <w:rPr>
          <w:rFonts w:ascii="Times New Roman" w:hAnsi="Times New Roman" w:cs="Times New Roman"/>
          <w:sz w:val="24"/>
          <w:szCs w:val="24"/>
        </w:rPr>
        <w:t>Zauważmy, że w linii 13 wczytujemy najpierw  do unii zmienną typu liczbowego, nastę</w:t>
      </w:r>
      <w:r w:rsidR="000A77A3" w:rsidRPr="00F62326">
        <w:rPr>
          <w:rFonts w:ascii="Times New Roman" w:hAnsi="Times New Roman" w:cs="Times New Roman"/>
          <w:sz w:val="24"/>
          <w:szCs w:val="24"/>
        </w:rPr>
        <w:t xml:space="preserve">pnie w linii 16 zmienną typu znakowego.  Co zobaczymy na ekranie po wydaniu polecenia </w:t>
      </w:r>
      <w:r w:rsidR="009626F4" w:rsidRPr="00F62326">
        <w:rPr>
          <w:rFonts w:ascii="Times New Roman" w:hAnsi="Times New Roman" w:cs="Times New Roman"/>
          <w:sz w:val="24"/>
          <w:szCs w:val="24"/>
        </w:rPr>
        <w:t xml:space="preserve">z linii 19 </w:t>
      </w:r>
      <w:r w:rsidR="000A77A3" w:rsidRPr="00F62326">
        <w:rPr>
          <w:rFonts w:ascii="Times New Roman" w:hAnsi="Times New Roman" w:cs="Times New Roman"/>
          <w:sz w:val="24"/>
          <w:szCs w:val="24"/>
        </w:rPr>
        <w:t>ponownego wypisania wartości liczbowej?</w:t>
      </w:r>
      <w:r w:rsidR="009626F4" w:rsidRPr="00F62326">
        <w:rPr>
          <w:rFonts w:ascii="Times New Roman" w:hAnsi="Times New Roman" w:cs="Times New Roman"/>
          <w:sz w:val="24"/>
          <w:szCs w:val="24"/>
        </w:rPr>
        <w:t xml:space="preserve"> Dlaczego? </w:t>
      </w:r>
    </w:p>
    <w:p w14:paraId="0E43015B" w14:textId="77777777" w:rsidR="00CF77D7" w:rsidRPr="00F62326" w:rsidRDefault="000A77A3" w:rsidP="00E41B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2326">
        <w:rPr>
          <w:rFonts w:ascii="Times New Roman" w:hAnsi="Times New Roman" w:cs="Times New Roman"/>
          <w:sz w:val="24"/>
          <w:szCs w:val="24"/>
        </w:rPr>
        <w:t xml:space="preserve">Skoro w </w:t>
      </w:r>
      <w:proofErr w:type="spellStart"/>
      <w:r w:rsidRPr="00F62326">
        <w:rPr>
          <w:rFonts w:ascii="Times New Roman" w:hAnsi="Times New Roman" w:cs="Times New Roman"/>
          <w:sz w:val="24"/>
          <w:szCs w:val="24"/>
        </w:rPr>
        <w:t>uni</w:t>
      </w:r>
      <w:proofErr w:type="spellEnd"/>
      <w:r w:rsidRPr="00F62326">
        <w:rPr>
          <w:rFonts w:ascii="Times New Roman" w:hAnsi="Times New Roman" w:cs="Times New Roman"/>
          <w:sz w:val="24"/>
          <w:szCs w:val="24"/>
        </w:rPr>
        <w:t xml:space="preserve"> można przechowywać tylko jedn</w:t>
      </w:r>
      <w:r w:rsidR="00E43E2E" w:rsidRPr="00F62326">
        <w:rPr>
          <w:rFonts w:ascii="Times New Roman" w:hAnsi="Times New Roman" w:cs="Times New Roman"/>
          <w:sz w:val="24"/>
          <w:szCs w:val="24"/>
        </w:rPr>
        <w:t xml:space="preserve">ą zmienna </w:t>
      </w:r>
      <w:r w:rsidR="00F62326" w:rsidRPr="00F62326">
        <w:rPr>
          <w:rFonts w:ascii="Times New Roman" w:hAnsi="Times New Roman" w:cs="Times New Roman"/>
          <w:sz w:val="24"/>
          <w:szCs w:val="24"/>
        </w:rPr>
        <w:t>wartość</w:t>
      </w:r>
      <w:r w:rsidR="00E43E2E" w:rsidRPr="00F62326">
        <w:rPr>
          <w:rFonts w:ascii="Times New Roman" w:hAnsi="Times New Roman" w:cs="Times New Roman"/>
          <w:sz w:val="24"/>
          <w:szCs w:val="24"/>
        </w:rPr>
        <w:t xml:space="preserve"> liczbow</w:t>
      </w:r>
      <w:r w:rsidR="00F62326">
        <w:rPr>
          <w:rFonts w:ascii="Times New Roman" w:hAnsi="Times New Roman" w:cs="Times New Roman"/>
          <w:sz w:val="24"/>
          <w:szCs w:val="24"/>
        </w:rPr>
        <w:t>ą</w:t>
      </w:r>
      <w:r w:rsidR="00E43E2E" w:rsidRPr="00F62326">
        <w:rPr>
          <w:rFonts w:ascii="Times New Roman" w:hAnsi="Times New Roman" w:cs="Times New Roman"/>
          <w:sz w:val="24"/>
          <w:szCs w:val="24"/>
        </w:rPr>
        <w:t xml:space="preserve"> po wykonani kodu z linii 17 wartość liczbowa zostanie zamazana i nie będzie już do niej dostępu.</w:t>
      </w:r>
      <w:r w:rsidRPr="00F62326">
        <w:rPr>
          <w:rFonts w:ascii="Times New Roman" w:hAnsi="Times New Roman" w:cs="Times New Roman"/>
          <w:sz w:val="24"/>
          <w:szCs w:val="24"/>
        </w:rPr>
        <w:t xml:space="preserve"> </w:t>
      </w:r>
      <w:r w:rsidR="00CF77D7" w:rsidRPr="00F62326">
        <w:rPr>
          <w:rFonts w:ascii="Times New Roman" w:hAnsi="Times New Roman" w:cs="Times New Roman"/>
          <w:sz w:val="24"/>
          <w:szCs w:val="24"/>
        </w:rPr>
        <w:t xml:space="preserve"> Odpowiedź na pytanie co zostało wypisane zamiast pozostawiamy Studentom. Przykładowe uruchomienie programu przedstawia Rysunek 7.1.</w:t>
      </w:r>
    </w:p>
    <w:p w14:paraId="3B97B8AB" w14:textId="77777777" w:rsidR="00CF77D7" w:rsidRDefault="00CF77D7" w:rsidP="00E41BCC">
      <w:pPr>
        <w:spacing w:after="0"/>
      </w:pPr>
    </w:p>
    <w:p w14:paraId="46944795" w14:textId="77777777" w:rsidR="00F62326" w:rsidRDefault="00CF77D7" w:rsidP="00E41BCC">
      <w:pPr>
        <w:spacing w:after="0"/>
      </w:pPr>
      <w:r>
        <w:rPr>
          <w:noProof/>
          <w:lang w:eastAsia="pl-PL"/>
        </w:rPr>
        <w:drawing>
          <wp:inline distT="0" distB="0" distL="0" distR="0" wp14:anchorId="0E3A3916" wp14:editId="6AACC7F2">
            <wp:extent cx="6448425" cy="16573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FDFD" w14:textId="77777777" w:rsidR="00F62326" w:rsidRPr="00F62326" w:rsidRDefault="00F62326" w:rsidP="00F623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2326">
        <w:rPr>
          <w:rFonts w:ascii="Times New Roman" w:hAnsi="Times New Roman" w:cs="Times New Roman"/>
          <w:b/>
          <w:sz w:val="24"/>
          <w:szCs w:val="24"/>
        </w:rPr>
        <w:t>Rysunek 7.1.</w:t>
      </w:r>
      <w:r w:rsidRPr="00F62326">
        <w:rPr>
          <w:rFonts w:ascii="Times New Roman" w:hAnsi="Times New Roman" w:cs="Times New Roman"/>
          <w:sz w:val="24"/>
          <w:szCs w:val="24"/>
        </w:rPr>
        <w:t xml:space="preserve"> Przykładowy wynik uruchomienia programu z Listingu 7.7</w:t>
      </w:r>
    </w:p>
    <w:p w14:paraId="0C3EAB1B" w14:textId="77777777" w:rsidR="00CB2239" w:rsidRDefault="00CB2239" w:rsidP="00E41BCC">
      <w:pPr>
        <w:spacing w:after="0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14:paraId="5B36D644" w14:textId="77777777" w:rsidR="00153625" w:rsidRDefault="00316E2D" w:rsidP="00153625">
      <w:pPr>
        <w:pStyle w:val="Podrozdzia"/>
      </w:pPr>
      <w:r>
        <w:lastRenderedPageBreak/>
        <w:t>7.</w:t>
      </w:r>
      <w:r w:rsidR="007270A8">
        <w:t>5</w:t>
      </w:r>
      <w:r>
        <w:t xml:space="preserve"> </w:t>
      </w:r>
      <w:r w:rsidR="00153625" w:rsidRPr="00311A35">
        <w:t>Zadania</w:t>
      </w:r>
    </w:p>
    <w:p w14:paraId="61C6D607" w14:textId="77777777" w:rsidR="000F2BA3" w:rsidRPr="00AE6F67" w:rsidRDefault="000F2BA3" w:rsidP="00A34ED0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Napisz program przechowujący bazę zawierającą dane Studentów zawierająca: Nazwisko, kierunek, listę przedmiotów i oceny z nich. Napisz program, który będzie: </w:t>
      </w:r>
    </w:p>
    <w:p w14:paraId="240DB6E4" w14:textId="77777777" w:rsidR="000F2BA3" w:rsidRPr="00AE6F67" w:rsidRDefault="000F2BA3" w:rsidP="00A34ED0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Dodawał studenta do listy; </w:t>
      </w:r>
    </w:p>
    <w:p w14:paraId="3D2E1555" w14:textId="7164FF51" w:rsidR="00B64EEF" w:rsidRDefault="000F2BA3" w:rsidP="00A34ED0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Wyszukiwał studentów średniej z semestru większej od zadanej jako parametr, i wypisywał ich nazwiska </w:t>
      </w:r>
    </w:p>
    <w:p w14:paraId="6E037529" w14:textId="423BA326" w:rsidR="002E1CEB" w:rsidRPr="002E1CEB" w:rsidRDefault="002E1CEB" w:rsidP="002E1CEB">
      <w:pPr>
        <w:autoSpaceDE w:val="0"/>
        <w:autoSpaceDN w:val="0"/>
        <w:adjustRightInd w:val="0"/>
        <w:spacing w:before="240" w:after="240"/>
        <w:ind w:left="360"/>
        <w:rPr>
          <w:rFonts w:ascii="Times New Roman" w:hAnsi="Times New Roman" w:cs="Times New Roman"/>
          <w:sz w:val="24"/>
          <w:szCs w:val="24"/>
        </w:rPr>
      </w:pPr>
      <w:r w:rsidRPr="002E1C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E0F064" wp14:editId="3BB84935">
            <wp:extent cx="5760000" cy="4621395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62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C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B6F646" wp14:editId="367F06FB">
            <wp:extent cx="5760000" cy="155005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55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22D1" w14:textId="77777777" w:rsidR="00A64137" w:rsidRPr="00AE6F67" w:rsidRDefault="00A64137" w:rsidP="00A34ED0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Napisz program definiujący </w:t>
      </w:r>
      <w:r w:rsidR="00CF75B9" w:rsidRPr="00AE6F67">
        <w:rPr>
          <w:rFonts w:ascii="Times New Roman" w:hAnsi="Times New Roman" w:cs="Times New Roman"/>
          <w:sz w:val="24"/>
          <w:szCs w:val="24"/>
        </w:rPr>
        <w:t>typ strukturalny</w:t>
      </w:r>
      <w:r w:rsidRPr="00AE6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F67">
        <w:rPr>
          <w:rFonts w:ascii="Times New Roman" w:hAnsi="Times New Roman" w:cs="Times New Roman"/>
          <w:sz w:val="24"/>
          <w:szCs w:val="24"/>
        </w:rPr>
        <w:t>TSamochod</w:t>
      </w:r>
      <w:proofErr w:type="spellEnd"/>
      <w:r w:rsidRPr="00AE6F67">
        <w:rPr>
          <w:rFonts w:ascii="Times New Roman" w:hAnsi="Times New Roman" w:cs="Times New Roman"/>
          <w:sz w:val="24"/>
          <w:szCs w:val="24"/>
        </w:rPr>
        <w:t xml:space="preserve"> (marka, silnik, rocznik, numer nadwozia) oraz </w:t>
      </w:r>
      <w:r w:rsidR="005C01ED" w:rsidRPr="00AE6F67">
        <w:rPr>
          <w:rFonts w:ascii="Times New Roman" w:hAnsi="Times New Roman" w:cs="Times New Roman"/>
          <w:sz w:val="24"/>
          <w:szCs w:val="24"/>
        </w:rPr>
        <w:t>bazę</w:t>
      </w:r>
      <w:r w:rsidRPr="00AE6F67">
        <w:rPr>
          <w:rFonts w:ascii="Times New Roman" w:hAnsi="Times New Roman" w:cs="Times New Roman"/>
          <w:sz w:val="24"/>
          <w:szCs w:val="24"/>
        </w:rPr>
        <w:t xml:space="preserve"> danych </w:t>
      </w:r>
      <w:r w:rsidR="002447BF" w:rsidRPr="00AE6F67">
        <w:rPr>
          <w:rFonts w:ascii="Times New Roman" w:hAnsi="Times New Roman" w:cs="Times New Roman"/>
          <w:sz w:val="24"/>
          <w:szCs w:val="24"/>
        </w:rPr>
        <w:t>przechowującą zmienne</w:t>
      </w:r>
      <w:r w:rsidRPr="00AE6F67">
        <w:rPr>
          <w:rFonts w:ascii="Times New Roman" w:hAnsi="Times New Roman" w:cs="Times New Roman"/>
          <w:sz w:val="24"/>
          <w:szCs w:val="24"/>
        </w:rPr>
        <w:t xml:space="preserve"> typu </w:t>
      </w:r>
      <w:proofErr w:type="spellStart"/>
      <w:r w:rsidRPr="00AE6F67">
        <w:rPr>
          <w:rFonts w:ascii="Times New Roman" w:hAnsi="Times New Roman" w:cs="Times New Roman"/>
          <w:sz w:val="24"/>
          <w:szCs w:val="24"/>
        </w:rPr>
        <w:t>TSamochod</w:t>
      </w:r>
      <w:proofErr w:type="spellEnd"/>
      <w:r w:rsidRPr="00AE6F67">
        <w:rPr>
          <w:rFonts w:ascii="Times New Roman" w:hAnsi="Times New Roman" w:cs="Times New Roman"/>
          <w:sz w:val="24"/>
          <w:szCs w:val="24"/>
        </w:rPr>
        <w:t xml:space="preserve">. </w:t>
      </w:r>
      <w:r w:rsidR="005C01ED" w:rsidRPr="00AE6F67">
        <w:rPr>
          <w:rFonts w:ascii="Times New Roman" w:hAnsi="Times New Roman" w:cs="Times New Roman"/>
          <w:sz w:val="24"/>
          <w:szCs w:val="24"/>
        </w:rPr>
        <w:t>Napisz program, który będzie</w:t>
      </w:r>
      <w:r w:rsidR="0032487E" w:rsidRPr="00AE6F67">
        <w:rPr>
          <w:rFonts w:ascii="Times New Roman" w:hAnsi="Times New Roman" w:cs="Times New Roman"/>
          <w:sz w:val="24"/>
          <w:szCs w:val="24"/>
        </w:rPr>
        <w:t xml:space="preserve"> dodawał samochody do bazy, a następnie w zależności od wyboru użytkownika: </w:t>
      </w:r>
      <w:r w:rsidR="005C01ED" w:rsidRPr="00AE6F67">
        <w:rPr>
          <w:rFonts w:ascii="Times New Roman" w:hAnsi="Times New Roman" w:cs="Times New Roman"/>
          <w:sz w:val="24"/>
          <w:szCs w:val="24"/>
        </w:rPr>
        <w:t>:</w:t>
      </w:r>
    </w:p>
    <w:p w14:paraId="4D5C50C9" w14:textId="5FDAEE5B" w:rsidR="002E1CEB" w:rsidRPr="002E1CEB" w:rsidRDefault="002447BF" w:rsidP="002E1CE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lastRenderedPageBreak/>
        <w:t>Wypisywał z bazy samochody danej marki</w:t>
      </w:r>
      <w:r w:rsidR="008E51EB" w:rsidRPr="00AE6F67">
        <w:rPr>
          <w:rFonts w:ascii="Times New Roman" w:hAnsi="Times New Roman" w:cs="Times New Roman"/>
          <w:sz w:val="24"/>
          <w:szCs w:val="24"/>
        </w:rPr>
        <w:t>.</w:t>
      </w:r>
      <w:r w:rsidR="002E1CEB">
        <w:rPr>
          <w:rFonts w:ascii="Times New Roman" w:hAnsi="Times New Roman" w:cs="Times New Roman"/>
          <w:sz w:val="24"/>
          <w:szCs w:val="24"/>
        </w:rPr>
        <w:br/>
      </w:r>
      <w:r w:rsidR="002E1CEB" w:rsidRPr="002E1C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F7028E" wp14:editId="11A60458">
            <wp:extent cx="5760000" cy="61200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BCD9" w14:textId="20CE2C41" w:rsidR="002447BF" w:rsidRPr="00AE6F67" w:rsidRDefault="002447BF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lastRenderedPageBreak/>
        <w:t>Wypisywał z bazy samochody z danego rocznika</w:t>
      </w:r>
      <w:r w:rsidR="008E51EB" w:rsidRPr="00AE6F67">
        <w:rPr>
          <w:rFonts w:ascii="Times New Roman" w:hAnsi="Times New Roman" w:cs="Times New Roman"/>
          <w:sz w:val="24"/>
          <w:szCs w:val="24"/>
        </w:rPr>
        <w:t>.</w:t>
      </w:r>
      <w:r w:rsidR="002E1CEB">
        <w:rPr>
          <w:rFonts w:ascii="Times New Roman" w:hAnsi="Times New Roman" w:cs="Times New Roman"/>
          <w:sz w:val="24"/>
          <w:szCs w:val="24"/>
        </w:rPr>
        <w:br/>
      </w:r>
      <w:r w:rsidR="002E1CEB" w:rsidRPr="002E1C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8480B9" wp14:editId="4C0C6A2C">
            <wp:extent cx="5760000" cy="61200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A9C6" w14:textId="42A10CE0" w:rsidR="002447BF" w:rsidRPr="00AE6F67" w:rsidRDefault="002447BF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lastRenderedPageBreak/>
        <w:t>Wyszukiwał</w:t>
      </w:r>
      <w:r w:rsidR="00266141" w:rsidRPr="00AE6F67">
        <w:rPr>
          <w:rFonts w:ascii="Times New Roman" w:hAnsi="Times New Roman" w:cs="Times New Roman"/>
          <w:sz w:val="24"/>
          <w:szCs w:val="24"/>
        </w:rPr>
        <w:t>,</w:t>
      </w:r>
      <w:r w:rsidRPr="00AE6F67">
        <w:rPr>
          <w:rFonts w:ascii="Times New Roman" w:hAnsi="Times New Roman" w:cs="Times New Roman"/>
          <w:sz w:val="24"/>
          <w:szCs w:val="24"/>
        </w:rPr>
        <w:t xml:space="preserve"> czy w bazie jest samochód o danym numerze nadwozia</w:t>
      </w:r>
      <w:r w:rsidR="00266141" w:rsidRPr="00AE6F67">
        <w:rPr>
          <w:rFonts w:ascii="Times New Roman" w:hAnsi="Times New Roman" w:cs="Times New Roman"/>
          <w:sz w:val="24"/>
          <w:szCs w:val="24"/>
        </w:rPr>
        <w:t xml:space="preserve"> a </w:t>
      </w:r>
      <w:r w:rsidR="007526F8" w:rsidRPr="00AE6F67">
        <w:rPr>
          <w:rFonts w:ascii="Times New Roman" w:hAnsi="Times New Roman" w:cs="Times New Roman"/>
          <w:sz w:val="24"/>
          <w:szCs w:val="24"/>
        </w:rPr>
        <w:t>następnie</w:t>
      </w:r>
      <w:r w:rsidR="00266141" w:rsidRPr="00AE6F67">
        <w:rPr>
          <w:rFonts w:ascii="Times New Roman" w:hAnsi="Times New Roman" w:cs="Times New Roman"/>
          <w:sz w:val="24"/>
          <w:szCs w:val="24"/>
        </w:rPr>
        <w:t xml:space="preserve"> wypisywał jego dane na ekran</w:t>
      </w:r>
      <w:r w:rsidR="008E51EB" w:rsidRPr="00AE6F67">
        <w:rPr>
          <w:rFonts w:ascii="Times New Roman" w:hAnsi="Times New Roman" w:cs="Times New Roman"/>
          <w:sz w:val="24"/>
          <w:szCs w:val="24"/>
        </w:rPr>
        <w:t>.</w:t>
      </w:r>
      <w:r w:rsidR="008D7CDA">
        <w:rPr>
          <w:rFonts w:ascii="Times New Roman" w:hAnsi="Times New Roman" w:cs="Times New Roman"/>
          <w:sz w:val="24"/>
          <w:szCs w:val="24"/>
        </w:rPr>
        <w:br/>
      </w:r>
      <w:r w:rsidR="008D7CDA" w:rsidRPr="008D7C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77B648" wp14:editId="5C1D49D9">
            <wp:extent cx="5760000" cy="61200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DBB6" w14:textId="77777777" w:rsidR="00CF75B9" w:rsidRPr="00AE6F67" w:rsidRDefault="00CF75B9" w:rsidP="00A34ED0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Napisz program definiujący typ strukturalny oraz 100-elementową tablicę pozwalającą przechowywać informacje o książkach znajdujących się w bibliotece (tytuł, autor, indeks, </w:t>
      </w:r>
      <w:r w:rsidR="003917AF">
        <w:rPr>
          <w:rFonts w:ascii="Times New Roman" w:hAnsi="Times New Roman" w:cs="Times New Roman"/>
          <w:sz w:val="24"/>
          <w:szCs w:val="24"/>
        </w:rPr>
        <w:t xml:space="preserve">rok wydania, </w:t>
      </w:r>
      <w:r w:rsidRPr="00AE6F67">
        <w:rPr>
          <w:rFonts w:ascii="Times New Roman" w:hAnsi="Times New Roman" w:cs="Times New Roman"/>
          <w:sz w:val="24"/>
          <w:szCs w:val="24"/>
        </w:rPr>
        <w:t>cena) . Napisz program, który będzie dodawał książki do bazy a następnie:</w:t>
      </w:r>
    </w:p>
    <w:p w14:paraId="3075933C" w14:textId="77777777" w:rsidR="005F0E35" w:rsidRPr="00AE6F67" w:rsidRDefault="005F0E35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książki wydane w roku zadanym jako parametr</w:t>
      </w:r>
    </w:p>
    <w:p w14:paraId="299E2E87" w14:textId="77777777" w:rsidR="00316B00" w:rsidRPr="00AE6F67" w:rsidRDefault="005F0E35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Wypisywał książki , których cena jest większa od zadanej jako </w:t>
      </w:r>
      <w:r w:rsidR="00316B00" w:rsidRPr="00AE6F67">
        <w:rPr>
          <w:rFonts w:ascii="Times New Roman" w:hAnsi="Times New Roman" w:cs="Times New Roman"/>
          <w:sz w:val="24"/>
          <w:szCs w:val="24"/>
        </w:rPr>
        <w:t>parametr</w:t>
      </w:r>
    </w:p>
    <w:p w14:paraId="346BC0B1" w14:textId="77777777" w:rsidR="002447BF" w:rsidRPr="00AE6F67" w:rsidRDefault="00316B00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Wypisywał </w:t>
      </w:r>
      <w:r w:rsidR="001308A1" w:rsidRPr="00AE6F67">
        <w:rPr>
          <w:rFonts w:ascii="Times New Roman" w:hAnsi="Times New Roman" w:cs="Times New Roman"/>
          <w:sz w:val="24"/>
          <w:szCs w:val="24"/>
        </w:rPr>
        <w:t xml:space="preserve">dane </w:t>
      </w:r>
      <w:r w:rsidRPr="00AE6F67">
        <w:rPr>
          <w:rFonts w:ascii="Times New Roman" w:hAnsi="Times New Roman" w:cs="Times New Roman"/>
          <w:sz w:val="24"/>
          <w:szCs w:val="24"/>
        </w:rPr>
        <w:t>książki</w:t>
      </w:r>
      <w:r w:rsidR="003917AF">
        <w:rPr>
          <w:rFonts w:ascii="Times New Roman" w:hAnsi="Times New Roman" w:cs="Times New Roman"/>
          <w:sz w:val="24"/>
          <w:szCs w:val="24"/>
        </w:rPr>
        <w:t xml:space="preserve"> danego autora</w:t>
      </w:r>
    </w:p>
    <w:p w14:paraId="24CC235D" w14:textId="77777777" w:rsidR="00560354" w:rsidRPr="00AE6F67" w:rsidRDefault="00560354" w:rsidP="00A34ED0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Zdefiniuj strukturę przechowującą dane katalogowe </w:t>
      </w:r>
      <w:r w:rsidR="00283916" w:rsidRPr="00AE6F67">
        <w:rPr>
          <w:rFonts w:ascii="Times New Roman" w:hAnsi="Times New Roman" w:cs="Times New Roman"/>
          <w:sz w:val="24"/>
          <w:szCs w:val="24"/>
        </w:rPr>
        <w:t>książki</w:t>
      </w:r>
      <w:r w:rsidRPr="00AE6F67">
        <w:rPr>
          <w:rFonts w:ascii="Times New Roman" w:hAnsi="Times New Roman" w:cs="Times New Roman"/>
          <w:sz w:val="24"/>
          <w:szCs w:val="24"/>
        </w:rPr>
        <w:t xml:space="preserve"> w bibliotece (tytuł = 50 znaków; </w:t>
      </w:r>
      <w:r w:rsidR="007526F8" w:rsidRPr="00AE6F67">
        <w:rPr>
          <w:rFonts w:ascii="Times New Roman" w:hAnsi="Times New Roman" w:cs="Times New Roman"/>
          <w:sz w:val="24"/>
          <w:szCs w:val="24"/>
        </w:rPr>
        <w:br/>
      </w:r>
      <w:r w:rsidRPr="00AE6F67">
        <w:rPr>
          <w:rFonts w:ascii="Times New Roman" w:hAnsi="Times New Roman" w:cs="Times New Roman"/>
          <w:sz w:val="24"/>
          <w:szCs w:val="24"/>
        </w:rPr>
        <w:t xml:space="preserve">autor = 30 znaków;  liczba stron = liczba całkowita dodatnia; wypożyczona = zmienna logiczna) oraz </w:t>
      </w:r>
      <w:r w:rsidR="00283916" w:rsidRPr="00AE6F67">
        <w:rPr>
          <w:rFonts w:ascii="Times New Roman" w:hAnsi="Times New Roman" w:cs="Times New Roman"/>
          <w:sz w:val="24"/>
          <w:szCs w:val="24"/>
        </w:rPr>
        <w:lastRenderedPageBreak/>
        <w:t>1</w:t>
      </w:r>
      <w:r w:rsidRPr="00AE6F67">
        <w:rPr>
          <w:rFonts w:ascii="Times New Roman" w:hAnsi="Times New Roman" w:cs="Times New Roman"/>
          <w:sz w:val="24"/>
          <w:szCs w:val="24"/>
        </w:rPr>
        <w:t>00-elementową tablicę takich struktur. Napisz program, który będzie dodawał książki do bazy</w:t>
      </w:r>
      <w:r w:rsidR="001E602A" w:rsidRPr="00AE6F67">
        <w:rPr>
          <w:rFonts w:ascii="Times New Roman" w:hAnsi="Times New Roman" w:cs="Times New Roman"/>
          <w:sz w:val="24"/>
          <w:szCs w:val="24"/>
        </w:rPr>
        <w:t>,</w:t>
      </w:r>
      <w:r w:rsidR="007526F8" w:rsidRPr="00AE6F67">
        <w:rPr>
          <w:rFonts w:ascii="Times New Roman" w:hAnsi="Times New Roman" w:cs="Times New Roman"/>
          <w:sz w:val="24"/>
          <w:szCs w:val="24"/>
        </w:rPr>
        <w:br/>
      </w:r>
      <w:r w:rsidRPr="00AE6F67">
        <w:rPr>
          <w:rFonts w:ascii="Times New Roman" w:hAnsi="Times New Roman" w:cs="Times New Roman"/>
          <w:sz w:val="24"/>
          <w:szCs w:val="24"/>
        </w:rPr>
        <w:t>a następnie:</w:t>
      </w:r>
    </w:p>
    <w:p w14:paraId="46757130" w14:textId="77777777" w:rsidR="00560354" w:rsidRPr="00AE6F67" w:rsidRDefault="00560354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książki o ilości stron większej niż zadana jako parametr</w:t>
      </w:r>
      <w:r w:rsidR="00283916" w:rsidRPr="00AE6F67">
        <w:rPr>
          <w:rFonts w:ascii="Times New Roman" w:hAnsi="Times New Roman" w:cs="Times New Roman"/>
          <w:sz w:val="24"/>
          <w:szCs w:val="24"/>
        </w:rPr>
        <w:t>,</w:t>
      </w:r>
    </w:p>
    <w:p w14:paraId="22842671" w14:textId="77777777" w:rsidR="00283916" w:rsidRPr="00AE6F67" w:rsidRDefault="00283916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książki danego autora</w:t>
      </w:r>
    </w:p>
    <w:p w14:paraId="42C37506" w14:textId="77777777" w:rsidR="00560354" w:rsidRPr="00AE6F67" w:rsidRDefault="00560354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Wypisywał listę </w:t>
      </w:r>
      <w:r w:rsidR="00283916" w:rsidRPr="00AE6F67">
        <w:rPr>
          <w:rFonts w:ascii="Times New Roman" w:hAnsi="Times New Roman" w:cs="Times New Roman"/>
          <w:sz w:val="24"/>
          <w:szCs w:val="24"/>
        </w:rPr>
        <w:t>książek</w:t>
      </w:r>
      <w:r w:rsidRPr="00AE6F67">
        <w:rPr>
          <w:rFonts w:ascii="Times New Roman" w:hAnsi="Times New Roman" w:cs="Times New Roman"/>
          <w:sz w:val="24"/>
          <w:szCs w:val="24"/>
        </w:rPr>
        <w:t xml:space="preserve"> niewypożyczonych.</w:t>
      </w:r>
    </w:p>
    <w:p w14:paraId="5F6D34F4" w14:textId="77777777" w:rsidR="001E602A" w:rsidRPr="00AE6F67" w:rsidRDefault="001E602A" w:rsidP="00A34ED0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Zdefiniuj typ strukturalny oraz 50-cio elementową tablicę struktur pozwalającą przechowywać informacje o towarach w sklepie RTV (</w:t>
      </w:r>
      <w:proofErr w:type="spellStart"/>
      <w:r w:rsidRPr="00AE6F67">
        <w:rPr>
          <w:rFonts w:ascii="Times New Roman" w:hAnsi="Times New Roman" w:cs="Times New Roman"/>
          <w:sz w:val="24"/>
          <w:szCs w:val="24"/>
        </w:rPr>
        <w:t>nazwa_towaru</w:t>
      </w:r>
      <w:proofErr w:type="spellEnd"/>
      <w:r w:rsidRPr="00AE6F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F67">
        <w:rPr>
          <w:rFonts w:ascii="Times New Roman" w:hAnsi="Times New Roman" w:cs="Times New Roman"/>
          <w:sz w:val="24"/>
          <w:szCs w:val="24"/>
        </w:rPr>
        <w:t>ilosc_sztuk</w:t>
      </w:r>
      <w:proofErr w:type="spellEnd"/>
      <w:r w:rsidRPr="00AE6F67">
        <w:rPr>
          <w:rFonts w:ascii="Times New Roman" w:hAnsi="Times New Roman" w:cs="Times New Roman"/>
          <w:sz w:val="24"/>
          <w:szCs w:val="24"/>
        </w:rPr>
        <w:t xml:space="preserve">, cena, waga). Napisz program, który będzie dodawał </w:t>
      </w:r>
      <w:r w:rsidR="00A863B5" w:rsidRPr="00AE6F67">
        <w:rPr>
          <w:rFonts w:ascii="Times New Roman" w:hAnsi="Times New Roman" w:cs="Times New Roman"/>
          <w:sz w:val="24"/>
          <w:szCs w:val="24"/>
        </w:rPr>
        <w:t>towary</w:t>
      </w:r>
      <w:r w:rsidRPr="00AE6F67">
        <w:rPr>
          <w:rFonts w:ascii="Times New Roman" w:hAnsi="Times New Roman" w:cs="Times New Roman"/>
          <w:sz w:val="24"/>
          <w:szCs w:val="24"/>
        </w:rPr>
        <w:t xml:space="preserve"> do bazy, a następnie:</w:t>
      </w:r>
    </w:p>
    <w:p w14:paraId="7B95634E" w14:textId="77777777" w:rsidR="008B47FE" w:rsidRPr="00AE6F67" w:rsidRDefault="008B47FE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listę towarów, których jest w sklepie mniej niż liczba zadana jako parametr</w:t>
      </w:r>
    </w:p>
    <w:p w14:paraId="2D0FB268" w14:textId="77777777" w:rsidR="00E40290" w:rsidRPr="00AE6F67" w:rsidRDefault="00E40290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ilość sztuk towaru o nazwie zadanej jako parametr</w:t>
      </w:r>
    </w:p>
    <w:p w14:paraId="4E3BF80D" w14:textId="77777777" w:rsidR="00E40290" w:rsidRPr="00AE6F67" w:rsidRDefault="00E40290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Wypisze dane najtańszego towaru w sklepie. </w:t>
      </w:r>
    </w:p>
    <w:p w14:paraId="6DA7F45E" w14:textId="77777777" w:rsidR="00265DDB" w:rsidRPr="00AE6F67" w:rsidRDefault="00265DDB" w:rsidP="00A34ED0">
      <w:pPr>
        <w:pStyle w:val="Akapitzlist"/>
        <w:numPr>
          <w:ilvl w:val="0"/>
          <w:numId w:val="10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Dane są dwie zmienne rekordowe o strukturze: nazwa, adres, </w:t>
      </w:r>
      <w:proofErr w:type="spellStart"/>
      <w:r w:rsidRPr="00AE6F67">
        <w:rPr>
          <w:rFonts w:ascii="Times New Roman" w:hAnsi="Times New Roman" w:cs="Times New Roman"/>
          <w:sz w:val="24"/>
          <w:szCs w:val="24"/>
        </w:rPr>
        <w:t>kwartal</w:t>
      </w:r>
      <w:proofErr w:type="spellEnd"/>
      <w:r w:rsidRPr="00AE6F67">
        <w:rPr>
          <w:rFonts w:ascii="Times New Roman" w:hAnsi="Times New Roman" w:cs="Times New Roman"/>
          <w:sz w:val="24"/>
          <w:szCs w:val="24"/>
        </w:rPr>
        <w:t xml:space="preserve">[4]. Napisz program, który wczyta dane do obydwu zmiennych i wypisze 1, gdy rekordy mają takie same dane i 0 w przeciwnym razie. </w:t>
      </w:r>
    </w:p>
    <w:p w14:paraId="5F56BEB2" w14:textId="77777777" w:rsidR="0077588D" w:rsidRPr="00AE6F67" w:rsidRDefault="0081738F" w:rsidP="005E41F5">
      <w:pPr>
        <w:pStyle w:val="Akapitzlist"/>
        <w:numPr>
          <w:ilvl w:val="0"/>
          <w:numId w:val="10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Dana jest n-elementowa tablica ze strukturami opisującymi współrzędne punktów na płaszczyźnie PUNKT( </w:t>
      </w:r>
      <w:proofErr w:type="spellStart"/>
      <w:r w:rsidRPr="00AE6F6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AE6F67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AE6F6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AE6F67">
        <w:rPr>
          <w:rFonts w:ascii="Times New Roman" w:hAnsi="Times New Roman" w:cs="Times New Roman"/>
          <w:sz w:val="24"/>
          <w:szCs w:val="24"/>
        </w:rPr>
        <w:t xml:space="preserve"> y, char </w:t>
      </w:r>
      <w:proofErr w:type="spellStart"/>
      <w:r w:rsidRPr="00AE6F67">
        <w:rPr>
          <w:rFonts w:ascii="Times New Roman" w:hAnsi="Times New Roman" w:cs="Times New Roman"/>
          <w:sz w:val="24"/>
          <w:szCs w:val="24"/>
        </w:rPr>
        <w:t>cwiartka</w:t>
      </w:r>
      <w:proofErr w:type="spellEnd"/>
      <w:r w:rsidRPr="00AE6F67">
        <w:rPr>
          <w:rFonts w:ascii="Times New Roman" w:hAnsi="Times New Roman" w:cs="Times New Roman"/>
          <w:sz w:val="24"/>
          <w:szCs w:val="24"/>
        </w:rPr>
        <w:t xml:space="preserve">[5] ). Napisz program, który sprawdzi w której ćwiartce układu współrzędnych znajduje się dany punkt, i tę informację zapisze do tablicy w pole </w:t>
      </w:r>
      <w:r w:rsidR="00F213A5" w:rsidRPr="00AE6F67">
        <w:rPr>
          <w:rFonts w:ascii="Times New Roman" w:hAnsi="Times New Roman" w:cs="Times New Roman"/>
          <w:sz w:val="24"/>
          <w:szCs w:val="24"/>
        </w:rPr>
        <w:t xml:space="preserve">ćwiartka </w:t>
      </w:r>
      <w:r w:rsidRPr="00AE6F67">
        <w:rPr>
          <w:rFonts w:ascii="Times New Roman" w:hAnsi="Times New Roman" w:cs="Times New Roman"/>
          <w:sz w:val="24"/>
          <w:szCs w:val="24"/>
        </w:rPr>
        <w:t>(I,II,III,IV)(</w:t>
      </w:r>
      <w:proofErr w:type="spellStart"/>
      <w:r w:rsidRPr="00AE6F67">
        <w:rPr>
          <w:rFonts w:ascii="Times New Roman" w:hAnsi="Times New Roman" w:cs="Times New Roman"/>
          <w:sz w:val="24"/>
          <w:szCs w:val="24"/>
        </w:rPr>
        <w:t>ESz</w:t>
      </w:r>
      <w:proofErr w:type="spellEnd"/>
      <w:r w:rsidRPr="00AE6F67">
        <w:rPr>
          <w:rFonts w:ascii="Times New Roman" w:hAnsi="Times New Roman" w:cs="Times New Roman"/>
          <w:sz w:val="24"/>
          <w:szCs w:val="24"/>
        </w:rPr>
        <w:t>)</w:t>
      </w:r>
      <w:r w:rsidR="0077588D" w:rsidRPr="00AE6F67">
        <w:rPr>
          <w:rFonts w:ascii="Times New Roman" w:hAnsi="Times New Roman" w:cs="Times New Roman"/>
          <w:sz w:val="24"/>
          <w:szCs w:val="24"/>
        </w:rPr>
        <w:t xml:space="preserve"> Napisz program umożliwiający przechowywanie danych o strukturze: </w:t>
      </w:r>
      <w:r w:rsidR="0077588D" w:rsidRPr="00AE6F67">
        <w:rPr>
          <w:rFonts w:ascii="Courier New" w:hAnsi="Courier New" w:cs="Courier New"/>
          <w:sz w:val="24"/>
          <w:szCs w:val="24"/>
        </w:rPr>
        <w:t xml:space="preserve">nazwisko, adres, </w:t>
      </w:r>
      <w:proofErr w:type="spellStart"/>
      <w:r w:rsidR="0077588D" w:rsidRPr="00AE6F67">
        <w:rPr>
          <w:rFonts w:ascii="Courier New" w:hAnsi="Courier New" w:cs="Courier New"/>
          <w:sz w:val="24"/>
          <w:szCs w:val="24"/>
        </w:rPr>
        <w:t>pensja_brutto</w:t>
      </w:r>
      <w:proofErr w:type="spellEnd"/>
      <w:r w:rsidR="0077588D" w:rsidRPr="00AE6F6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77588D" w:rsidRPr="00AE6F67">
        <w:rPr>
          <w:rFonts w:ascii="Courier New" w:hAnsi="Courier New" w:cs="Courier New"/>
          <w:sz w:val="24"/>
          <w:szCs w:val="24"/>
        </w:rPr>
        <w:t>czy_pali</w:t>
      </w:r>
      <w:proofErr w:type="spellEnd"/>
      <w:r w:rsidR="0077588D" w:rsidRPr="00AE6F67">
        <w:rPr>
          <w:rFonts w:ascii="Courier New" w:hAnsi="Courier New" w:cs="Courier New"/>
          <w:sz w:val="24"/>
          <w:szCs w:val="24"/>
        </w:rPr>
        <w:t>.</w:t>
      </w:r>
      <w:r w:rsidR="0077588D" w:rsidRPr="00AE6F67">
        <w:rPr>
          <w:rFonts w:ascii="Times New Roman" w:hAnsi="Times New Roman" w:cs="Times New Roman"/>
          <w:sz w:val="24"/>
          <w:szCs w:val="24"/>
        </w:rPr>
        <w:t xml:space="preserve"> Strukturę nazwij </w:t>
      </w:r>
      <w:r w:rsidR="0077588D" w:rsidRPr="00AE6F67">
        <w:rPr>
          <w:rFonts w:ascii="Courier New" w:hAnsi="Courier New" w:cs="Courier New"/>
          <w:sz w:val="24"/>
          <w:szCs w:val="24"/>
        </w:rPr>
        <w:t>Pracownik</w:t>
      </w:r>
      <w:r w:rsidR="0077588D" w:rsidRPr="00AE6F67">
        <w:rPr>
          <w:rFonts w:ascii="Times New Roman" w:hAnsi="Times New Roman" w:cs="Times New Roman"/>
          <w:sz w:val="24"/>
          <w:szCs w:val="24"/>
        </w:rPr>
        <w:t xml:space="preserve">. </w:t>
      </w:r>
      <w:r w:rsidR="0077588D" w:rsidRPr="00AE6F67">
        <w:rPr>
          <w:rFonts w:ascii="Times New Roman" w:hAnsi="Times New Roman" w:cs="Times New Roman"/>
          <w:sz w:val="24"/>
          <w:szCs w:val="24"/>
        </w:rPr>
        <w:br/>
        <w:t xml:space="preserve">Wprowadź dane i wypisz je na ekran. </w:t>
      </w:r>
      <w:r w:rsidR="0077588D" w:rsidRPr="00AE6F67">
        <w:rPr>
          <w:rFonts w:ascii="Times New Roman" w:hAnsi="Times New Roman" w:cs="Times New Roman"/>
          <w:sz w:val="24"/>
          <w:szCs w:val="24"/>
        </w:rPr>
        <w:br/>
        <w:t>Pomoc: część rozwiązania:</w:t>
      </w:r>
    </w:p>
    <w:p w14:paraId="1DDE98F2" w14:textId="77777777"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AE6F67">
        <w:rPr>
          <w:rFonts w:ascii="Courier New" w:hAnsi="Courier New" w:cs="Courier New"/>
          <w:sz w:val="20"/>
          <w:szCs w:val="20"/>
        </w:rPr>
        <w:t>{</w:t>
      </w:r>
    </w:p>
    <w:p w14:paraId="7F9E2D10" w14:textId="77777777"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AE6F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E6F67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AE6F67">
        <w:rPr>
          <w:rFonts w:ascii="Courier New" w:hAnsi="Courier New" w:cs="Courier New"/>
          <w:sz w:val="20"/>
          <w:szCs w:val="20"/>
        </w:rPr>
        <w:t xml:space="preserve"> Pracownik</w:t>
      </w:r>
    </w:p>
    <w:p w14:paraId="7233C502" w14:textId="77777777"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AE6F67">
        <w:rPr>
          <w:rFonts w:ascii="Courier New" w:hAnsi="Courier New" w:cs="Courier New"/>
          <w:sz w:val="20"/>
          <w:szCs w:val="20"/>
        </w:rPr>
        <w:t xml:space="preserve">        {</w:t>
      </w:r>
    </w:p>
    <w:p w14:paraId="4719C3DB" w14:textId="77777777"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AE6F67">
        <w:rPr>
          <w:rFonts w:ascii="Courier New" w:hAnsi="Courier New" w:cs="Courier New"/>
          <w:sz w:val="20"/>
          <w:szCs w:val="20"/>
        </w:rPr>
        <w:t xml:space="preserve">                char nazwisko[20];</w:t>
      </w:r>
    </w:p>
    <w:p w14:paraId="427B7237" w14:textId="77777777"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AE6F67">
        <w:rPr>
          <w:rFonts w:ascii="Courier New" w:hAnsi="Courier New" w:cs="Courier New"/>
          <w:sz w:val="20"/>
          <w:szCs w:val="20"/>
        </w:rPr>
        <w:t xml:space="preserve">                char adres[20];</w:t>
      </w:r>
    </w:p>
    <w:p w14:paraId="14D970AA" w14:textId="77777777"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AE6F67">
        <w:rPr>
          <w:rFonts w:ascii="Courier New" w:hAnsi="Courier New" w:cs="Courier New"/>
          <w:sz w:val="20"/>
          <w:szCs w:val="20"/>
        </w:rPr>
        <w:t xml:space="preserve">                </w:t>
      </w:r>
      <w:r w:rsidRPr="00AE6F67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spellStart"/>
      <w:r w:rsidRPr="00AE6F67">
        <w:rPr>
          <w:rFonts w:ascii="Courier New" w:hAnsi="Courier New" w:cs="Courier New"/>
          <w:sz w:val="20"/>
          <w:szCs w:val="20"/>
          <w:lang w:val="en-US"/>
        </w:rPr>
        <w:t>brutto</w:t>
      </w:r>
      <w:proofErr w:type="spellEnd"/>
      <w:r w:rsidRPr="00AE6F6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C3E493" w14:textId="77777777"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AE6F67">
        <w:rPr>
          <w:rFonts w:ascii="Courier New" w:hAnsi="Courier New" w:cs="Courier New"/>
          <w:sz w:val="20"/>
          <w:szCs w:val="20"/>
          <w:lang w:val="en-US"/>
        </w:rPr>
        <w:t xml:space="preserve">                bool </w:t>
      </w:r>
      <w:proofErr w:type="spellStart"/>
      <w:r w:rsidRPr="00AE6F67">
        <w:rPr>
          <w:rFonts w:ascii="Courier New" w:hAnsi="Courier New" w:cs="Courier New"/>
          <w:sz w:val="20"/>
          <w:szCs w:val="20"/>
          <w:lang w:val="en-US"/>
        </w:rPr>
        <w:t>pali</w:t>
      </w:r>
      <w:proofErr w:type="spellEnd"/>
      <w:r w:rsidRPr="00AE6F6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24CBCC" w14:textId="77777777"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AE6F67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10AB1645" w14:textId="77777777"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AE6F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E6F67">
        <w:rPr>
          <w:rFonts w:ascii="Courier New" w:hAnsi="Courier New" w:cs="Courier New"/>
          <w:sz w:val="20"/>
          <w:szCs w:val="20"/>
          <w:lang w:val="en-US"/>
        </w:rPr>
        <w:t>Pracownik</w:t>
      </w:r>
      <w:proofErr w:type="spellEnd"/>
      <w:r w:rsidRPr="00AE6F67">
        <w:rPr>
          <w:rFonts w:ascii="Courier New" w:hAnsi="Courier New" w:cs="Courier New"/>
          <w:sz w:val="20"/>
          <w:szCs w:val="20"/>
          <w:lang w:val="en-US"/>
        </w:rPr>
        <w:t xml:space="preserve"> a;</w:t>
      </w:r>
    </w:p>
    <w:p w14:paraId="0E8221A5" w14:textId="77777777"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AE6F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E6F6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E6F67">
        <w:rPr>
          <w:rFonts w:ascii="Courier New" w:hAnsi="Courier New" w:cs="Courier New"/>
          <w:sz w:val="20"/>
          <w:szCs w:val="20"/>
        </w:rPr>
        <w:t>&lt;&lt;"nazwisko=";</w:t>
      </w:r>
      <w:proofErr w:type="spellStart"/>
      <w:r w:rsidRPr="00AE6F67">
        <w:rPr>
          <w:rFonts w:ascii="Courier New" w:hAnsi="Courier New" w:cs="Courier New"/>
          <w:sz w:val="20"/>
          <w:szCs w:val="20"/>
        </w:rPr>
        <w:t>cin</w:t>
      </w:r>
      <w:proofErr w:type="spellEnd"/>
      <w:r w:rsidRPr="00AE6F67">
        <w:rPr>
          <w:rFonts w:ascii="Courier New" w:hAnsi="Courier New" w:cs="Courier New"/>
          <w:sz w:val="20"/>
          <w:szCs w:val="20"/>
        </w:rPr>
        <w:t>&gt;&gt;</w:t>
      </w:r>
      <w:proofErr w:type="spellStart"/>
      <w:r w:rsidRPr="00AE6F67">
        <w:rPr>
          <w:rFonts w:ascii="Courier New" w:hAnsi="Courier New" w:cs="Courier New"/>
          <w:sz w:val="20"/>
          <w:szCs w:val="20"/>
        </w:rPr>
        <w:t>a.nazwisko</w:t>
      </w:r>
      <w:proofErr w:type="spellEnd"/>
      <w:r w:rsidRPr="00AE6F67">
        <w:rPr>
          <w:rFonts w:ascii="Courier New" w:hAnsi="Courier New" w:cs="Courier New"/>
          <w:sz w:val="20"/>
          <w:szCs w:val="20"/>
        </w:rPr>
        <w:t>;</w:t>
      </w:r>
    </w:p>
    <w:p w14:paraId="315182D8" w14:textId="77777777"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fr-FR"/>
        </w:rPr>
      </w:pPr>
      <w:r w:rsidRPr="00AE6F67">
        <w:rPr>
          <w:rFonts w:ascii="Courier New" w:hAnsi="Courier New" w:cs="Courier New"/>
          <w:sz w:val="20"/>
          <w:szCs w:val="20"/>
        </w:rPr>
        <w:t xml:space="preserve">        </w:t>
      </w:r>
      <w:r w:rsidRPr="00AE6F67">
        <w:rPr>
          <w:rFonts w:ascii="Courier New" w:hAnsi="Courier New" w:cs="Courier New"/>
          <w:sz w:val="20"/>
          <w:szCs w:val="20"/>
          <w:lang w:val="fr-FR"/>
        </w:rPr>
        <w:t>cout&lt;&lt;"adres=";cin&gt;&gt;a.adres;</w:t>
      </w:r>
    </w:p>
    <w:p w14:paraId="1F157263" w14:textId="77777777"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AE6F67">
        <w:rPr>
          <w:rFonts w:ascii="Courier New" w:hAnsi="Courier New" w:cs="Courier New"/>
          <w:sz w:val="20"/>
          <w:szCs w:val="20"/>
          <w:lang w:val="fr-FR"/>
        </w:rPr>
        <w:t xml:space="preserve">        </w:t>
      </w:r>
      <w:proofErr w:type="spellStart"/>
      <w:r w:rsidRPr="00AE6F6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E6F67">
        <w:rPr>
          <w:rFonts w:ascii="Courier New" w:hAnsi="Courier New" w:cs="Courier New"/>
          <w:sz w:val="20"/>
          <w:szCs w:val="20"/>
          <w:lang w:val="en-US"/>
        </w:rPr>
        <w:t>&lt;&lt;"</w:t>
      </w:r>
      <w:proofErr w:type="spellStart"/>
      <w:r w:rsidRPr="00AE6F67">
        <w:rPr>
          <w:rFonts w:ascii="Courier New" w:hAnsi="Courier New" w:cs="Courier New"/>
          <w:sz w:val="20"/>
          <w:szCs w:val="20"/>
          <w:lang w:val="en-US"/>
        </w:rPr>
        <w:t>brutto</w:t>
      </w:r>
      <w:proofErr w:type="spellEnd"/>
      <w:r w:rsidRPr="00AE6F67">
        <w:rPr>
          <w:rFonts w:ascii="Courier New" w:hAnsi="Courier New" w:cs="Courier New"/>
          <w:sz w:val="20"/>
          <w:szCs w:val="20"/>
          <w:lang w:val="en-US"/>
        </w:rPr>
        <w:t>=";</w:t>
      </w:r>
      <w:proofErr w:type="spellStart"/>
      <w:r w:rsidRPr="00AE6F67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AE6F67">
        <w:rPr>
          <w:rFonts w:ascii="Courier New" w:hAnsi="Courier New" w:cs="Courier New"/>
          <w:sz w:val="20"/>
          <w:szCs w:val="20"/>
          <w:lang w:val="en-US"/>
        </w:rPr>
        <w:t>&gt;&gt;</w:t>
      </w:r>
      <w:proofErr w:type="spellStart"/>
      <w:r w:rsidRPr="00AE6F67">
        <w:rPr>
          <w:rFonts w:ascii="Courier New" w:hAnsi="Courier New" w:cs="Courier New"/>
          <w:sz w:val="20"/>
          <w:szCs w:val="20"/>
          <w:lang w:val="en-US"/>
        </w:rPr>
        <w:t>a.brutto</w:t>
      </w:r>
      <w:proofErr w:type="spellEnd"/>
      <w:r w:rsidRPr="00AE6F6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D1F23F" w14:textId="77777777"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fr-FR"/>
        </w:rPr>
      </w:pPr>
      <w:r w:rsidRPr="00AE6F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E6F67">
        <w:rPr>
          <w:rFonts w:ascii="Courier New" w:hAnsi="Courier New" w:cs="Courier New"/>
          <w:sz w:val="20"/>
          <w:szCs w:val="20"/>
          <w:lang w:val="fr-FR"/>
        </w:rPr>
        <w:t>cout&lt;&lt;"czy_pali(0/1)";</w:t>
      </w:r>
    </w:p>
    <w:p w14:paraId="554709CA" w14:textId="77777777"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fr-FR"/>
        </w:rPr>
      </w:pPr>
      <w:r w:rsidRPr="00AE6F67">
        <w:rPr>
          <w:rFonts w:ascii="Courier New" w:hAnsi="Courier New" w:cs="Courier New"/>
          <w:sz w:val="20"/>
          <w:szCs w:val="20"/>
          <w:lang w:val="fr-FR"/>
        </w:rPr>
        <w:t xml:space="preserve">        cin&gt;&gt;a.pali;</w:t>
      </w:r>
    </w:p>
    <w:p w14:paraId="214F7F59" w14:textId="77777777"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AE6F67">
        <w:rPr>
          <w:rFonts w:ascii="Courier New" w:hAnsi="Courier New" w:cs="Courier New"/>
          <w:sz w:val="20"/>
          <w:szCs w:val="20"/>
        </w:rPr>
        <w:t>}</w:t>
      </w:r>
    </w:p>
    <w:p w14:paraId="01D54191" w14:textId="77777777" w:rsidR="0077588D" w:rsidRPr="00AE6F67" w:rsidRDefault="0077588D" w:rsidP="00A34ED0">
      <w:pPr>
        <w:spacing w:before="240" w:after="240" w:line="240" w:lineRule="auto"/>
        <w:ind w:left="357"/>
        <w:rPr>
          <w:rFonts w:ascii="Courier New" w:hAnsi="Courier New" w:cs="Courier New"/>
          <w:sz w:val="20"/>
          <w:szCs w:val="20"/>
        </w:rPr>
      </w:pPr>
    </w:p>
    <w:p w14:paraId="6D410F0C" w14:textId="77777777" w:rsidR="0077588D" w:rsidRPr="00AE6F67" w:rsidRDefault="0077588D" w:rsidP="005E41F5">
      <w:pPr>
        <w:pStyle w:val="Akapitzlist"/>
        <w:numPr>
          <w:ilvl w:val="0"/>
          <w:numId w:val="10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Dana jest lista osób o strukturze z poprzedniego zadania zapisana w tablicy. Wprowadź dane n osób do tablicy a następnie napisz program który:</w:t>
      </w:r>
    </w:p>
    <w:p w14:paraId="73EB221D" w14:textId="77777777" w:rsidR="0077588D" w:rsidRPr="00AE6F67" w:rsidRDefault="0077588D" w:rsidP="00A34ED0">
      <w:pPr>
        <w:numPr>
          <w:ilvl w:val="0"/>
          <w:numId w:val="1"/>
        </w:numPr>
        <w:spacing w:before="240" w:after="240" w:line="24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policzy sumę pensji brutto wszystkich pracowników,</w:t>
      </w:r>
    </w:p>
    <w:p w14:paraId="1E88B2E4" w14:textId="77777777" w:rsidR="0077588D" w:rsidRPr="00AE6F67" w:rsidRDefault="0077588D" w:rsidP="00A34ED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lastRenderedPageBreak/>
        <w:t xml:space="preserve">Wypisze wartość  maksymalnej pensji brutto, </w:t>
      </w:r>
    </w:p>
    <w:p w14:paraId="7D438E25" w14:textId="77777777" w:rsidR="0077588D" w:rsidRPr="00AE6F67" w:rsidRDefault="0077588D" w:rsidP="00A34ED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Wypisze wartość  minimalnej pensji brutto, </w:t>
      </w:r>
    </w:p>
    <w:p w14:paraId="23B11FEC" w14:textId="4F4141D0" w:rsidR="0077588D" w:rsidRDefault="0077588D" w:rsidP="00A34ED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Wypisze nazwiska i imiona osób palących. </w:t>
      </w:r>
    </w:p>
    <w:p w14:paraId="1586BB35" w14:textId="7FA9EE48" w:rsidR="00E445EE" w:rsidRPr="00AE6F67" w:rsidRDefault="00E445EE" w:rsidP="00E445EE">
      <w:pPr>
        <w:spacing w:before="240" w:after="24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E445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272A55" wp14:editId="041901B8">
            <wp:extent cx="5760000" cy="3977358"/>
            <wp:effectExtent l="0" t="0" r="0" b="444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9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6B96" w14:textId="77777777" w:rsidR="0077588D" w:rsidRPr="00AE6F67" w:rsidRDefault="0077588D" w:rsidP="005E41F5">
      <w:pPr>
        <w:pStyle w:val="Akapitzlist"/>
        <w:numPr>
          <w:ilvl w:val="0"/>
          <w:numId w:val="10"/>
        </w:numPr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Dana jest lista osób o strukturze z zadania 1 zapisana w tablicy. Napisz program, który przepisze wszystkie osoby mające wyższe brutto niż średnia z brutto do nowej tablicy. Wypisz na ekran dane z tablicy początkowej i wynikowej. </w:t>
      </w:r>
    </w:p>
    <w:p w14:paraId="0C8644F1" w14:textId="77777777" w:rsidR="0077588D" w:rsidRPr="00AE6F67" w:rsidRDefault="0077588D" w:rsidP="005E41F5">
      <w:pPr>
        <w:pStyle w:val="Akapitzlist"/>
        <w:numPr>
          <w:ilvl w:val="0"/>
          <w:numId w:val="10"/>
        </w:numPr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Napisz program przechowujący bazę danych osób z firmy XXX. Baza powinna zawierać informację: </w:t>
      </w:r>
      <w:proofErr w:type="spellStart"/>
      <w:r w:rsidRPr="00AE6F67">
        <w:rPr>
          <w:rFonts w:ascii="Times New Roman" w:hAnsi="Times New Roman" w:cs="Times New Roman"/>
          <w:sz w:val="24"/>
          <w:szCs w:val="24"/>
        </w:rPr>
        <w:t>imie</w:t>
      </w:r>
      <w:proofErr w:type="spellEnd"/>
      <w:r w:rsidRPr="00AE6F67">
        <w:rPr>
          <w:rFonts w:ascii="Times New Roman" w:hAnsi="Times New Roman" w:cs="Times New Roman"/>
          <w:sz w:val="24"/>
          <w:szCs w:val="24"/>
        </w:rPr>
        <w:t>, nazwisko, rok urodzenia, adres. Napisz program, który wczytuje dane do bazy oraz wypisuje osoby urodzone po danym roku. Zdefiniuj strukturę do przechowywania daty.</w:t>
      </w:r>
    </w:p>
    <w:p w14:paraId="160F9729" w14:textId="77777777" w:rsidR="0077588D" w:rsidRPr="00AE6F67" w:rsidRDefault="0077588D" w:rsidP="005E41F5">
      <w:pPr>
        <w:pStyle w:val="Akapitzlist"/>
        <w:numPr>
          <w:ilvl w:val="0"/>
          <w:numId w:val="10"/>
        </w:numPr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Napisz program, w którym zdefiniujesz unię mogącą przechowywać zmienna typu całkowitego, rzeczywistego lub tekstowego. Wczytaj zmienne różnych typów i przetestuj na różnych etapach programu co zostało wypisane i dlaczego.</w:t>
      </w:r>
    </w:p>
    <w:p w14:paraId="6F26CFEA" w14:textId="77777777" w:rsidR="0077588D" w:rsidRPr="00AE6F67" w:rsidRDefault="0077588D" w:rsidP="005E41F5">
      <w:pPr>
        <w:pStyle w:val="Akapitzlist"/>
        <w:numPr>
          <w:ilvl w:val="0"/>
          <w:numId w:val="10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Dany jest zbiór polskich miast wraz ze współrzędnymi podanymi w układzie 0XY, gdzie x oznacza odległość w kilometrach od Warszawy w kierunku osi X a y odległość w kilometrach od Warszawy w kierunku osi Y. Napisz program, który wypisze miasta najbardziej odległe od siebie. Nie uwzględniamy efektów związanych z krzywizną ziemi. (MB)</w:t>
      </w:r>
    </w:p>
    <w:p w14:paraId="3F0343E9" w14:textId="77777777" w:rsidR="0077588D" w:rsidRPr="00DB0628" w:rsidRDefault="0077588D" w:rsidP="005E41F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0628">
        <w:rPr>
          <w:rFonts w:ascii="Times New Roman" w:hAnsi="Times New Roman" w:cs="Times New Roman"/>
          <w:sz w:val="24"/>
          <w:szCs w:val="24"/>
        </w:rPr>
        <w:t xml:space="preserve">Należy zdefiniować N-elementową tablice struktur opisujących płyty DVD. Każda płyta powinna być reprezentowana przez tytuł, dane (struktura z polami: gatunek, wersja, czas trwania ) oraz cenę. Tablice należy zainicjować kilkoma swoimi ulubionymi filmami. Napisać program, który wyliczy </w:t>
      </w:r>
      <w:r w:rsidRPr="00DB0628">
        <w:rPr>
          <w:rFonts w:ascii="Times New Roman" w:hAnsi="Times New Roman" w:cs="Times New Roman"/>
          <w:sz w:val="24"/>
          <w:szCs w:val="24"/>
        </w:rPr>
        <w:lastRenderedPageBreak/>
        <w:t xml:space="preserve">średnią cenę płyt danego gatunku znajdujących się w tablicy a następnie wypisze tytuły tych filmów, które mają cenę poniżej średniej. </w:t>
      </w:r>
    </w:p>
    <w:p w14:paraId="7B511DE1" w14:textId="77777777" w:rsidR="006F5641" w:rsidRPr="00AE6F67" w:rsidRDefault="006F5641" w:rsidP="005E41F5">
      <w:pPr>
        <w:pStyle w:val="Akapitzlist"/>
        <w:numPr>
          <w:ilvl w:val="0"/>
          <w:numId w:val="10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Zdefiniuj strukturę o nazwie </w:t>
      </w:r>
      <w:proofErr w:type="spellStart"/>
      <w:r w:rsidRPr="00AE6F67">
        <w:rPr>
          <w:rFonts w:ascii="Times New Roman" w:hAnsi="Times New Roman" w:cs="Times New Roman"/>
          <w:sz w:val="24"/>
          <w:szCs w:val="24"/>
        </w:rPr>
        <w:t>LiczbaZespolona</w:t>
      </w:r>
      <w:proofErr w:type="spellEnd"/>
      <w:r w:rsidRPr="00AE6F67">
        <w:rPr>
          <w:rFonts w:ascii="Times New Roman" w:hAnsi="Times New Roman" w:cs="Times New Roman"/>
          <w:sz w:val="24"/>
          <w:szCs w:val="24"/>
        </w:rPr>
        <w:t xml:space="preserve">, zawierającą dwa pola typu </w:t>
      </w:r>
      <w:proofErr w:type="spellStart"/>
      <w:r w:rsidRPr="00AE6F6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AE6F67">
        <w:rPr>
          <w:rFonts w:ascii="Times New Roman" w:hAnsi="Times New Roman" w:cs="Times New Roman"/>
          <w:sz w:val="24"/>
          <w:szCs w:val="24"/>
        </w:rPr>
        <w:t>: a, b. Następnie zaimplementuj ko</w:t>
      </w:r>
      <w:r w:rsidR="001325AF" w:rsidRPr="00AE6F67">
        <w:rPr>
          <w:rFonts w:ascii="Times New Roman" w:hAnsi="Times New Roman" w:cs="Times New Roman"/>
          <w:sz w:val="24"/>
          <w:szCs w:val="24"/>
        </w:rPr>
        <w:t>d</w:t>
      </w:r>
      <w:r w:rsidRPr="00AE6F67">
        <w:rPr>
          <w:rFonts w:ascii="Times New Roman" w:hAnsi="Times New Roman" w:cs="Times New Roman"/>
          <w:sz w:val="24"/>
          <w:szCs w:val="24"/>
        </w:rPr>
        <w:t xml:space="preserve"> pozwalający w zależności wyboru użytkownika::</w:t>
      </w:r>
    </w:p>
    <w:p w14:paraId="71F43194" w14:textId="77777777" w:rsidR="006F5641" w:rsidRPr="00AE6F67" w:rsidRDefault="006F5641" w:rsidP="00A34ED0">
      <w:pPr>
        <w:pStyle w:val="Akapitzlist"/>
        <w:numPr>
          <w:ilvl w:val="1"/>
          <w:numId w:val="14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zsumować dwie liczby zespolone,</w:t>
      </w:r>
    </w:p>
    <w:p w14:paraId="401EE9E2" w14:textId="77777777" w:rsidR="006F5641" w:rsidRPr="00AE6F67" w:rsidRDefault="006F5641" w:rsidP="00A34ED0">
      <w:pPr>
        <w:pStyle w:val="Akapitzlist"/>
        <w:numPr>
          <w:ilvl w:val="1"/>
          <w:numId w:val="14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wyznaczyć moduł liczby zespolonej,</w:t>
      </w:r>
    </w:p>
    <w:p w14:paraId="7CFF6B53" w14:textId="77777777" w:rsidR="006F5641" w:rsidRPr="00AE6F67" w:rsidRDefault="006F5641" w:rsidP="00A34ED0">
      <w:pPr>
        <w:pStyle w:val="Akapitzlist"/>
        <w:numPr>
          <w:ilvl w:val="1"/>
          <w:numId w:val="14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wyznaczyć argument (kąt fi) dla liczby zespolonej,</w:t>
      </w:r>
    </w:p>
    <w:p w14:paraId="6DC54264" w14:textId="77777777" w:rsidR="006F5641" w:rsidRPr="00AE6F67" w:rsidRDefault="006F5641" w:rsidP="00A34ED0">
      <w:pPr>
        <w:pStyle w:val="Akapitzlist"/>
        <w:numPr>
          <w:ilvl w:val="1"/>
          <w:numId w:val="14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znaleźć pierwiastki n-tego stopnia dla zadanej liczby zespolonej z – wykorzystaj postać</w:t>
      </w:r>
    </w:p>
    <w:p w14:paraId="4390DE41" w14:textId="77777777" w:rsidR="00380D71" w:rsidRPr="00AE6F67" w:rsidRDefault="006F5641" w:rsidP="00A34ED0">
      <w:pPr>
        <w:pStyle w:val="Akapitzlist"/>
        <w:numPr>
          <w:ilvl w:val="1"/>
          <w:numId w:val="14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Eulera.</w:t>
      </w:r>
    </w:p>
    <w:p w14:paraId="27AB3B0E" w14:textId="77777777" w:rsidR="00B5190D" w:rsidRPr="00AE6F67" w:rsidRDefault="00B5190D" w:rsidP="005E41F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Zdefiniuj typ strukturalny oraz 100-elementową tablicę pozwalającą przechowywać informacje o samochodach w auto-komisie (marka, przebieg, kolor, cena). Napisz program, który będzie dodawał samochody do bazy, a następnie w zależności od wyboru użytkownika:</w:t>
      </w:r>
    </w:p>
    <w:p w14:paraId="6F0560F3" w14:textId="77777777" w:rsidR="00B5190D" w:rsidRPr="00AE6F67" w:rsidRDefault="00B5190D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dane samochodu o najmniejszym przebiegu;</w:t>
      </w:r>
    </w:p>
    <w:p w14:paraId="3C653474" w14:textId="77777777" w:rsidR="00B5190D" w:rsidRPr="00AE6F67" w:rsidRDefault="00B5190D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dane samochodu o największym przebiegu</w:t>
      </w:r>
      <w:r w:rsidR="009173CC" w:rsidRPr="00AE6F67">
        <w:rPr>
          <w:rFonts w:ascii="Times New Roman" w:hAnsi="Times New Roman" w:cs="Times New Roman"/>
          <w:sz w:val="24"/>
          <w:szCs w:val="24"/>
        </w:rPr>
        <w:t>,</w:t>
      </w:r>
    </w:p>
    <w:p w14:paraId="119A0875" w14:textId="77777777" w:rsidR="009173CC" w:rsidRPr="00AE6F67" w:rsidRDefault="009173CC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dane samochodów o cenie niższej niż zadana jako parametr.</w:t>
      </w:r>
    </w:p>
    <w:p w14:paraId="5D431A76" w14:textId="77777777" w:rsidR="00466FC0" w:rsidRPr="00AE6F67" w:rsidRDefault="00B5190D" w:rsidP="005E41F5">
      <w:pPr>
        <w:pStyle w:val="NormalnyWeb"/>
        <w:numPr>
          <w:ilvl w:val="0"/>
          <w:numId w:val="10"/>
        </w:numPr>
        <w:spacing w:before="240" w:beforeAutospacing="0" w:after="240" w:afterAutospacing="0" w:line="276" w:lineRule="auto"/>
      </w:pPr>
      <w:r w:rsidRPr="00AE6F67">
        <w:t xml:space="preserve"> </w:t>
      </w:r>
      <w:r w:rsidR="00D417D4" w:rsidRPr="00AE6F67">
        <w:t xml:space="preserve">Zdefiniuj typ struktury przechowującej dane personalne pracownika (nazwisko - 20 znaków; imię - 15 znaków;  pensja - liczba rzeczywista; płeć - znak 'm' lub znak 'k') oraz 100-elementową tablicę takich struktur. Napisz program, który będzie dodawał </w:t>
      </w:r>
      <w:r w:rsidR="00A863B5" w:rsidRPr="00AE6F67">
        <w:t>pracowników</w:t>
      </w:r>
      <w:r w:rsidR="00D417D4" w:rsidRPr="00AE6F67">
        <w:t xml:space="preserve"> do bazy, a następnie wypisywał czy w danej firmie większa jest średnia pensja kobiet czy mężczyzn.</w:t>
      </w:r>
    </w:p>
    <w:p w14:paraId="725B1647" w14:textId="77777777" w:rsidR="00657DEA" w:rsidRPr="00AE6F67" w:rsidRDefault="00C378D3" w:rsidP="005E41F5">
      <w:pPr>
        <w:pStyle w:val="NormalnyWeb"/>
        <w:numPr>
          <w:ilvl w:val="0"/>
          <w:numId w:val="10"/>
        </w:numPr>
        <w:spacing w:before="240" w:beforeAutospacing="0" w:after="240" w:afterAutospacing="0" w:line="276" w:lineRule="auto"/>
      </w:pPr>
      <w:r w:rsidRPr="00AE6F67">
        <w:t>Zdefiniuj typ struktury przechowującej dane personalne studenta</w:t>
      </w:r>
      <w:r w:rsidR="00657DEA" w:rsidRPr="00AE6F67">
        <w:t xml:space="preserve"> </w:t>
      </w:r>
      <w:r w:rsidRPr="00AE6F67">
        <w:t>(nazwisko; imię</w:t>
      </w:r>
      <w:r w:rsidR="00657DEA" w:rsidRPr="00AE6F67">
        <w:t>;</w:t>
      </w:r>
      <w:r w:rsidRPr="00AE6F67">
        <w:t xml:space="preserve">  stypendium = ilość złotych i groszy;</w:t>
      </w:r>
      <w:r w:rsidR="00657DEA" w:rsidRPr="00AE6F67">
        <w:t xml:space="preserve"> </w:t>
      </w:r>
      <w:r w:rsidRPr="00AE6F67">
        <w:t>zaliczenie = zmienna logiczna) oraz 100-elementowa tablicę takich struktur.</w:t>
      </w:r>
      <w:r w:rsidR="00657DEA" w:rsidRPr="00AE6F67">
        <w:t xml:space="preserve"> Napisz program, który będzie dodawał s</w:t>
      </w:r>
      <w:r w:rsidR="00AC185A" w:rsidRPr="00AE6F67">
        <w:t>tudentów</w:t>
      </w:r>
      <w:r w:rsidR="00657DEA" w:rsidRPr="00AE6F67">
        <w:t xml:space="preserve"> do bazy, a następnie w zależności od wyboru użytkownika:</w:t>
      </w:r>
    </w:p>
    <w:p w14:paraId="2B7293D6" w14:textId="77777777" w:rsidR="00657DEA" w:rsidRPr="00AE6F67" w:rsidRDefault="00657DEA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Wypisywał dane studenta o najniższym stypendium;</w:t>
      </w:r>
    </w:p>
    <w:p w14:paraId="659E3DE6" w14:textId="77777777" w:rsidR="00657DEA" w:rsidRPr="00AE6F67" w:rsidRDefault="00657DEA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Wypisywał dane studenta o najwyższym stypendium;</w:t>
      </w:r>
    </w:p>
    <w:p w14:paraId="02B99380" w14:textId="77777777" w:rsidR="00657DEA" w:rsidRPr="00AE6F67" w:rsidRDefault="00657DEA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Wypisywał dane studenta o najniższym stypendium, który zaliczył semestr;</w:t>
      </w:r>
    </w:p>
    <w:p w14:paraId="245C3B0B" w14:textId="77777777" w:rsidR="00657DEA" w:rsidRPr="00AE6F67" w:rsidRDefault="00657DEA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Wypisywał dane studenta o najwyższym stypendium, który nie zaliczył semestru;</w:t>
      </w:r>
    </w:p>
    <w:p w14:paraId="0151C88E" w14:textId="77777777" w:rsidR="00AC185A" w:rsidRPr="00AE6F67" w:rsidRDefault="00AC185A" w:rsidP="005E41F5">
      <w:pPr>
        <w:pStyle w:val="NormalnyWeb"/>
        <w:numPr>
          <w:ilvl w:val="0"/>
          <w:numId w:val="10"/>
        </w:numPr>
        <w:spacing w:before="240" w:beforeAutospacing="0" w:after="240" w:afterAutospacing="0" w:line="276" w:lineRule="auto"/>
      </w:pPr>
      <w:r w:rsidRPr="00AE6F67">
        <w:t>Zdefiniuj typ struktury przechowującej dane personalne studenta (nazwisko : 25 znaków; imię : 15 znaków;  wiek : liczba o wartościach 0-120; zaliczenie : zmienna logiczna) oraz 50-elementowa tablicę takich struktur. Napisz program, który będzie dodawał studentów do bazy, a następnie w zależności od wyboru użytkownika:</w:t>
      </w:r>
    </w:p>
    <w:p w14:paraId="39879281" w14:textId="77777777" w:rsidR="00AC185A" w:rsidRPr="00AE6F67" w:rsidRDefault="00AC185A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Wypisywał dane najmłodszego studenta,</w:t>
      </w:r>
    </w:p>
    <w:p w14:paraId="210C2B12" w14:textId="77777777" w:rsidR="00AC185A" w:rsidRPr="00AE6F67" w:rsidRDefault="00AC185A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lastRenderedPageBreak/>
        <w:t xml:space="preserve">Wypisywał dane wszystkich studentów, których nazwiska i imiona zaczynają się na tą samą literę (np. </w:t>
      </w:r>
      <w:r w:rsidRPr="00AE6F67">
        <w:rPr>
          <w:b/>
          <w:bCs/>
        </w:rPr>
        <w:t>K</w:t>
      </w:r>
      <w:r w:rsidRPr="00AE6F67">
        <w:t xml:space="preserve">asia </w:t>
      </w:r>
      <w:r w:rsidRPr="00AE6F67">
        <w:rPr>
          <w:b/>
          <w:bCs/>
        </w:rPr>
        <w:t>K</w:t>
      </w:r>
      <w:r w:rsidRPr="00AE6F67">
        <w:t xml:space="preserve">owalska, </w:t>
      </w:r>
      <w:r w:rsidRPr="00AE6F67">
        <w:rPr>
          <w:b/>
          <w:bCs/>
        </w:rPr>
        <w:t>N</w:t>
      </w:r>
      <w:r w:rsidRPr="00AE6F67">
        <w:t xml:space="preserve">atalia </w:t>
      </w:r>
      <w:r w:rsidRPr="00AE6F67">
        <w:rPr>
          <w:b/>
          <w:bCs/>
        </w:rPr>
        <w:t>N</w:t>
      </w:r>
      <w:r w:rsidRPr="00AE6F67">
        <w:t>owak ),</w:t>
      </w:r>
    </w:p>
    <w:p w14:paraId="6ADD0610" w14:textId="77777777" w:rsidR="00AC185A" w:rsidRPr="00AE6F67" w:rsidRDefault="00AC185A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Wypisywał dane studentów o nazwiskach zaczynających się na literę zadaną jako parametr.</w:t>
      </w:r>
    </w:p>
    <w:p w14:paraId="3C3E7A51" w14:textId="77777777" w:rsidR="004F6BD7" w:rsidRPr="00AE6F67" w:rsidRDefault="00AC185A" w:rsidP="005E41F5">
      <w:pPr>
        <w:pStyle w:val="NormalnyWeb"/>
        <w:numPr>
          <w:ilvl w:val="0"/>
          <w:numId w:val="10"/>
        </w:numPr>
        <w:spacing w:before="240" w:beforeAutospacing="0" w:after="240" w:afterAutospacing="0" w:line="276" w:lineRule="auto"/>
      </w:pPr>
      <w:r w:rsidRPr="00AE6F67">
        <w:t xml:space="preserve">Zdefiniuj typ struktury przechowującej dane o pociągach w rozkładzie jazdy (Miasto docelowe: 30 znaków; długość trasy : liczba całkowita bez znaku; </w:t>
      </w:r>
      <w:r w:rsidR="004F6BD7" w:rsidRPr="00AE6F67">
        <w:t>godzina odjazdu: liczba rzeczy</w:t>
      </w:r>
      <w:r w:rsidRPr="00AE6F67">
        <w:t xml:space="preserve">wista; rodzaj pociągu: znak 'o' - osobowy, 'p' - pospieszny, 'e' - ekspres) oraz 100-elementową tablicę takich struktur. </w:t>
      </w:r>
      <w:r w:rsidR="004F6BD7" w:rsidRPr="00AE6F67">
        <w:t>Napisz program, który będzie dane pociągów do bazy, a następnie w zależności od wyboru użytkownika:</w:t>
      </w:r>
    </w:p>
    <w:p w14:paraId="43E73B7C" w14:textId="77777777" w:rsidR="004F6BD7" w:rsidRPr="00AE6F67" w:rsidRDefault="004F6BD7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Wypisywał dane pociągów odjeżdżających po zadanej jako parametr godzinie</w:t>
      </w:r>
    </w:p>
    <w:p w14:paraId="18E1D785" w14:textId="77777777" w:rsidR="004F6BD7" w:rsidRPr="00AE6F67" w:rsidRDefault="004F6BD7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Wypisywał dane pociągów pośpiesznych  jadących do zadanego jako parametr miasta,</w:t>
      </w:r>
    </w:p>
    <w:p w14:paraId="2B15CA22" w14:textId="77777777" w:rsidR="009B6329" w:rsidRPr="00AE6F67" w:rsidRDefault="009B6329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Wypisywał dane pociągów o najdłuższej trasie.</w:t>
      </w:r>
    </w:p>
    <w:p w14:paraId="7DF83265" w14:textId="77777777" w:rsidR="00472478" w:rsidRPr="00AE6F67" w:rsidRDefault="0047025E" w:rsidP="005E41F5">
      <w:pPr>
        <w:pStyle w:val="NormalnyWeb"/>
        <w:numPr>
          <w:ilvl w:val="0"/>
          <w:numId w:val="10"/>
        </w:numPr>
        <w:spacing w:before="240" w:beforeAutospacing="0" w:after="240" w:afterAutospacing="0" w:line="276" w:lineRule="auto"/>
      </w:pPr>
      <w:r w:rsidRPr="00AE6F67">
        <w:t>Zdefiniuj struktur</w:t>
      </w:r>
      <w:r w:rsidRPr="00AE6F67">
        <w:rPr>
          <w:rFonts w:hint="eastAsia"/>
        </w:rPr>
        <w:t>ę</w:t>
      </w:r>
      <w:r w:rsidRPr="00AE6F67">
        <w:t xml:space="preserve"> punkt s</w:t>
      </w:r>
      <w:r w:rsidRPr="00AE6F67">
        <w:rPr>
          <w:rFonts w:hint="eastAsia"/>
        </w:rPr>
        <w:t>ł</w:t>
      </w:r>
      <w:r w:rsidRPr="00AE6F67">
        <w:t>u</w:t>
      </w:r>
      <w:r w:rsidRPr="00AE6F67">
        <w:rPr>
          <w:rFonts w:hint="eastAsia"/>
        </w:rPr>
        <w:t>żą</w:t>
      </w:r>
      <w:r w:rsidRPr="00AE6F67">
        <w:t>c</w:t>
      </w:r>
      <w:r w:rsidRPr="00AE6F67">
        <w:rPr>
          <w:rFonts w:hint="eastAsia"/>
        </w:rPr>
        <w:t>ą</w:t>
      </w:r>
      <w:r w:rsidRPr="00AE6F67">
        <w:t xml:space="preserve"> do przechowywania </w:t>
      </w:r>
      <w:r w:rsidR="00472478" w:rsidRPr="00AE6F67">
        <w:t>współrzędnych</w:t>
      </w:r>
      <w:r w:rsidRPr="00AE6F67">
        <w:t xml:space="preserve"> </w:t>
      </w:r>
      <w:r w:rsidR="00472478" w:rsidRPr="00AE6F67">
        <w:t>punktów</w:t>
      </w:r>
      <w:r w:rsidRPr="00AE6F67">
        <w:t xml:space="preserve"> w </w:t>
      </w:r>
      <w:r w:rsidR="00472478" w:rsidRPr="00AE6F67">
        <w:t>trójwymiarowej</w:t>
      </w:r>
      <w:r w:rsidRPr="00AE6F67">
        <w:t xml:space="preserve"> przestrzeni kartezja</w:t>
      </w:r>
      <w:r w:rsidRPr="00AE6F67">
        <w:rPr>
          <w:rFonts w:hint="eastAsia"/>
        </w:rPr>
        <w:t>ń</w:t>
      </w:r>
      <w:r w:rsidRPr="00AE6F67">
        <w:t>skiej</w:t>
      </w:r>
      <w:r w:rsidR="00472478" w:rsidRPr="00AE6F67">
        <w:t>. Napisz program, który będzie dodawał punkty do bazy, a następnie w zależności od wyboru użytkownika:</w:t>
      </w:r>
    </w:p>
    <w:p w14:paraId="35B247CD" w14:textId="77777777" w:rsidR="00AB589F" w:rsidRPr="00AE6F67" w:rsidRDefault="00AB589F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Zwracał najmniejsz</w:t>
      </w:r>
      <w:r w:rsidRPr="00AE6F67">
        <w:rPr>
          <w:rFonts w:hint="eastAsia"/>
        </w:rPr>
        <w:t>ą</w:t>
      </w:r>
      <w:r w:rsidRPr="00AE6F67">
        <w:t xml:space="preserve"> </w:t>
      </w:r>
      <w:r w:rsidR="00A630F7" w:rsidRPr="00AE6F67">
        <w:t>spośród</w:t>
      </w:r>
      <w:r w:rsidRPr="00AE6F67">
        <w:t xml:space="preserve"> odleg</w:t>
      </w:r>
      <w:r w:rsidRPr="00AE6F67">
        <w:rPr>
          <w:rFonts w:hint="eastAsia"/>
        </w:rPr>
        <w:t>ł</w:t>
      </w:r>
      <w:r w:rsidRPr="00AE6F67">
        <w:t>o</w:t>
      </w:r>
      <w:r w:rsidRPr="00AE6F67">
        <w:rPr>
          <w:rFonts w:hint="eastAsia"/>
        </w:rPr>
        <w:t>ś</w:t>
      </w:r>
      <w:r w:rsidRPr="00AE6F67">
        <w:t>ci pomi</w:t>
      </w:r>
      <w:r w:rsidRPr="00AE6F67">
        <w:rPr>
          <w:rFonts w:hint="eastAsia"/>
        </w:rPr>
        <w:t>ę</w:t>
      </w:r>
      <w:r w:rsidRPr="00AE6F67">
        <w:t xml:space="preserve">dzy </w:t>
      </w:r>
      <w:r w:rsidR="00A630F7" w:rsidRPr="00AE6F67">
        <w:t xml:space="preserve">dwoma </w:t>
      </w:r>
      <w:r w:rsidRPr="00AE6F67">
        <w:t>punktami przechowywanymi w bazie</w:t>
      </w:r>
      <w:r w:rsidR="00A630F7" w:rsidRPr="00AE6F67">
        <w:t xml:space="preserve"> wraz z danymi punktów,</w:t>
      </w:r>
    </w:p>
    <w:p w14:paraId="137947BC" w14:textId="77777777" w:rsidR="00A630F7" w:rsidRPr="00AE6F67" w:rsidRDefault="00A630F7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Zwracał ilość punktów znajdujących się w I ćwiartce układu</w:t>
      </w:r>
    </w:p>
    <w:p w14:paraId="2EC1BCFB" w14:textId="77777777" w:rsidR="00DE1E74" w:rsidRPr="00AE6F67" w:rsidRDefault="00A630F7" w:rsidP="005E41F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eastAsia="PLRoman10-Regular" w:hAnsi="Times New Roman" w:cs="Times New Roman"/>
          <w:sz w:val="24"/>
          <w:szCs w:val="24"/>
        </w:rPr>
      </w:pPr>
      <w:r w:rsidRPr="00AE6F67">
        <w:rPr>
          <w:rFonts w:ascii="Times New Roman" w:eastAsia="PLRoman10-Regular" w:hAnsi="Times New Roman" w:cs="Times New Roman"/>
          <w:sz w:val="24"/>
          <w:szCs w:val="24"/>
        </w:rPr>
        <w:t xml:space="preserve">Zdefiniuj strukturę punkt4 służącą do przechowywania współrzędnych punktów w czterowymiarowej przestrzeni kartezjańskiej. Do przechowywania 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</w:rPr>
        <w:t xml:space="preserve">współrzędnych w </w:t>
      </w:r>
      <w:r w:rsidRPr="00AE6F67">
        <w:rPr>
          <w:rFonts w:ascii="Times New Roman" w:eastAsia="PLRoman10-Regular" w:hAnsi="Times New Roman" w:cs="Times New Roman"/>
          <w:sz w:val="24"/>
          <w:szCs w:val="24"/>
        </w:rPr>
        <w:t>poszczególnych wymiar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</w:rPr>
        <w:t>ach</w:t>
      </w:r>
      <w:r w:rsidRPr="00AE6F67">
        <w:rPr>
          <w:rFonts w:ascii="Times New Roman" w:eastAsia="PLRoman10-Regular" w:hAnsi="Times New Roman" w:cs="Times New Roman"/>
          <w:sz w:val="24"/>
          <w:szCs w:val="24"/>
        </w:rPr>
        <w:t xml:space="preserve"> wykorzystaj tablicę 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</w:rPr>
        <w:t>czteroelementową</w:t>
      </w:r>
      <w:r w:rsidRPr="00AE6F67">
        <w:rPr>
          <w:rFonts w:ascii="Times New Roman" w:eastAsia="PLRoman10-Regular" w:hAnsi="Times New Roman" w:cs="Times New Roman"/>
          <w:sz w:val="24"/>
          <w:szCs w:val="24"/>
        </w:rPr>
        <w:t xml:space="preserve">. Napisz program, 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</w:rPr>
        <w:t>w oparciu o dwie</w:t>
      </w:r>
      <w:r w:rsidRPr="00AE6F67">
        <w:rPr>
          <w:rFonts w:ascii="Times New Roman" w:eastAsia="PLRoman10-Regular" w:hAnsi="Times New Roman" w:cs="Times New Roman"/>
          <w:sz w:val="24"/>
          <w:szCs w:val="24"/>
        </w:rPr>
        <w:t xml:space="preserve"> tablice tab1 i tab2 typu </w:t>
      </w:r>
      <w:proofErr w:type="spellStart"/>
      <w:r w:rsidRPr="00AE6F67">
        <w:rPr>
          <w:rFonts w:ascii="Times New Roman" w:eastAsia="PLRoman10-Regular" w:hAnsi="Times New Roman" w:cs="Times New Roman"/>
          <w:sz w:val="24"/>
          <w:szCs w:val="24"/>
        </w:rPr>
        <w:t>struct</w:t>
      </w:r>
      <w:proofErr w:type="spellEnd"/>
      <w:r w:rsidRPr="00AE6F67">
        <w:rPr>
          <w:rFonts w:ascii="Times New Roman" w:eastAsia="PLRoman10-Regular" w:hAnsi="Times New Roman" w:cs="Times New Roman"/>
          <w:sz w:val="24"/>
          <w:szCs w:val="24"/>
        </w:rPr>
        <w:t xml:space="preserve"> punk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</w:rPr>
        <w:t>t4</w:t>
      </w:r>
      <w:r w:rsidRPr="00AE6F67">
        <w:rPr>
          <w:rFonts w:ascii="Times New Roman" w:eastAsia="PLRoman10-Regular" w:hAnsi="Times New Roman" w:cs="Times New Roman"/>
          <w:sz w:val="24"/>
          <w:szCs w:val="24"/>
        </w:rPr>
        <w:t xml:space="preserve"> oraz 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</w:rPr>
        <w:t>przepisuje do nowej tablicy tab3 punkty z tab1 i tab2 posiadające takie same dwie współrzędne. Np. w tab1 mamy punkty (3,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  <w:u w:val="single"/>
        </w:rPr>
        <w:t>4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</w:rPr>
        <w:t>,6,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  <w:u w:val="single"/>
        </w:rPr>
        <w:t>1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</w:rPr>
        <w:t>) (2,5,8,1), a w tab2 mamy (2,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  <w:u w:val="single"/>
        </w:rPr>
        <w:t>4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</w:rPr>
        <w:t>,9,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  <w:u w:val="single"/>
        </w:rPr>
        <w:t>1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</w:rPr>
        <w:t>), (3,9,0,1) to do tab3 będzie przepisane (3,4,6,1) oraz (2,4,9,1).</w:t>
      </w:r>
    </w:p>
    <w:p w14:paraId="597BC02D" w14:textId="77777777" w:rsidR="00426BEC" w:rsidRPr="00AE6F67" w:rsidRDefault="00426BEC" w:rsidP="005E41F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eastAsia="PLRoman10-Regular" w:hAnsi="Times New Roman" w:cs="Times New Roman"/>
          <w:sz w:val="24"/>
          <w:szCs w:val="24"/>
        </w:rPr>
      </w:pPr>
      <w:r w:rsidRPr="00AE6F67">
        <w:rPr>
          <w:rFonts w:ascii="Times New Roman" w:eastAsia="PLRoman10-Regular" w:hAnsi="Times New Roman" w:cs="Times New Roman"/>
          <w:sz w:val="24"/>
          <w:szCs w:val="24"/>
        </w:rPr>
        <w:t xml:space="preserve">Zdefiniuj unię Liczba, która może służyć w zależności od potrzeb do przechowywania liczby wymiernej lub liczby całkowitej. Zdefiniuj strukturę </w:t>
      </w:r>
      <w:proofErr w:type="spellStart"/>
      <w:r w:rsidRPr="00AE6F67">
        <w:rPr>
          <w:rFonts w:ascii="Times New Roman" w:eastAsia="PLRoman10-Regular" w:hAnsi="Times New Roman" w:cs="Times New Roman"/>
          <w:sz w:val="24"/>
          <w:szCs w:val="24"/>
        </w:rPr>
        <w:t>TDane</w:t>
      </w:r>
      <w:proofErr w:type="spellEnd"/>
      <w:r w:rsidRPr="00AE6F67">
        <w:rPr>
          <w:rFonts w:ascii="Times New Roman" w:eastAsia="PLRoman10-Regular" w:hAnsi="Times New Roman" w:cs="Times New Roman"/>
          <w:sz w:val="24"/>
          <w:szCs w:val="24"/>
        </w:rPr>
        <w:t xml:space="preserve">, o dwóch polach polu TP typu </w:t>
      </w:r>
      <w:proofErr w:type="spellStart"/>
      <w:r w:rsidRPr="00AE6F67">
        <w:rPr>
          <w:rFonts w:ascii="Times New Roman" w:eastAsia="PLRoman10-Regular" w:hAnsi="Times New Roman" w:cs="Times New Roman"/>
          <w:sz w:val="24"/>
          <w:szCs w:val="24"/>
        </w:rPr>
        <w:t>int</w:t>
      </w:r>
      <w:proofErr w:type="spellEnd"/>
      <w:r w:rsidRPr="00AE6F67">
        <w:rPr>
          <w:rFonts w:ascii="Times New Roman" w:eastAsia="PLRoman10-Regular" w:hAnsi="Times New Roman" w:cs="Times New Roman"/>
          <w:sz w:val="24"/>
          <w:szCs w:val="24"/>
        </w:rPr>
        <w:t xml:space="preserve"> oraz polu </w:t>
      </w:r>
      <w:proofErr w:type="spellStart"/>
      <w:r w:rsidRPr="00AE6F67">
        <w:rPr>
          <w:rFonts w:ascii="Times New Roman" w:eastAsia="PLRoman10-Regular" w:hAnsi="Times New Roman" w:cs="Times New Roman"/>
          <w:sz w:val="24"/>
          <w:szCs w:val="24"/>
        </w:rPr>
        <w:t>Tzawartosc</w:t>
      </w:r>
      <w:proofErr w:type="spellEnd"/>
      <w:r w:rsidRPr="00AE6F67">
        <w:rPr>
          <w:rFonts w:ascii="Times New Roman" w:eastAsia="PLRoman10-Regular" w:hAnsi="Times New Roman" w:cs="Times New Roman"/>
          <w:sz w:val="24"/>
          <w:szCs w:val="24"/>
        </w:rPr>
        <w:t xml:space="preserve"> typu </w:t>
      </w:r>
      <w:proofErr w:type="spellStart"/>
      <w:r w:rsidRPr="00AE6F67">
        <w:rPr>
          <w:rFonts w:ascii="Times New Roman" w:eastAsia="PLRoman10-Regular" w:hAnsi="Times New Roman" w:cs="Times New Roman"/>
          <w:sz w:val="24"/>
          <w:szCs w:val="24"/>
        </w:rPr>
        <w:t>TLiczba</w:t>
      </w:r>
      <w:proofErr w:type="spellEnd"/>
      <w:r w:rsidRPr="00AE6F67">
        <w:rPr>
          <w:rFonts w:ascii="Times New Roman" w:eastAsia="PLRoman10-Regular" w:hAnsi="Times New Roman" w:cs="Times New Roman"/>
          <w:sz w:val="24"/>
          <w:szCs w:val="24"/>
        </w:rPr>
        <w:t xml:space="preserve">. Napisz program, który wczytuje zawartość do struktury </w:t>
      </w:r>
      <w:proofErr w:type="spellStart"/>
      <w:r w:rsidRPr="00AE6F67">
        <w:rPr>
          <w:rFonts w:ascii="Times New Roman" w:eastAsia="PLRoman10-Regular" w:hAnsi="Times New Roman" w:cs="Times New Roman"/>
          <w:sz w:val="24"/>
          <w:szCs w:val="24"/>
        </w:rPr>
        <w:t>T</w:t>
      </w:r>
      <w:r w:rsidR="002D6DC6" w:rsidRPr="00AE6F67">
        <w:rPr>
          <w:rFonts w:ascii="Times New Roman" w:eastAsia="PLRoman10-Regular" w:hAnsi="Times New Roman" w:cs="Times New Roman"/>
          <w:sz w:val="24"/>
          <w:szCs w:val="24"/>
        </w:rPr>
        <w:t>Dane</w:t>
      </w:r>
      <w:proofErr w:type="spellEnd"/>
      <w:r w:rsidRPr="00AE6F67">
        <w:rPr>
          <w:rFonts w:ascii="Times New Roman" w:eastAsia="PLRoman10-Regular" w:hAnsi="Times New Roman" w:cs="Times New Roman"/>
          <w:sz w:val="24"/>
          <w:szCs w:val="24"/>
        </w:rPr>
        <w:t xml:space="preserve">. Program powinien pytać użytkownika, czy chce wczytać liczbę całkowitą, czy wymierną oraz w zależności od jego wyboru wstawić do pola TP wartość 0 lub 1. Następnie program powinien wczytać do pola </w:t>
      </w:r>
      <w:proofErr w:type="spellStart"/>
      <w:r w:rsidRPr="00AE6F67">
        <w:rPr>
          <w:rFonts w:ascii="Times New Roman" w:eastAsia="PLRoman10-Regular" w:hAnsi="Times New Roman" w:cs="Times New Roman"/>
          <w:sz w:val="24"/>
          <w:szCs w:val="24"/>
        </w:rPr>
        <w:t>Tzawartosc</w:t>
      </w:r>
      <w:proofErr w:type="spellEnd"/>
      <w:r w:rsidRPr="00AE6F67">
        <w:rPr>
          <w:rFonts w:ascii="Times New Roman" w:eastAsia="PLRoman10-Regular" w:hAnsi="Times New Roman" w:cs="Times New Roman"/>
          <w:sz w:val="24"/>
          <w:szCs w:val="24"/>
        </w:rPr>
        <w:t xml:space="preserve"> wartość odpowiedniego typu.</w:t>
      </w:r>
    </w:p>
    <w:p w14:paraId="7B8853C3" w14:textId="77777777" w:rsidR="00A00769" w:rsidRPr="00AE6F67" w:rsidRDefault="00A00769" w:rsidP="005E41F5">
      <w:pPr>
        <w:pStyle w:val="NormalnyWeb"/>
        <w:numPr>
          <w:ilvl w:val="0"/>
          <w:numId w:val="10"/>
        </w:numPr>
        <w:spacing w:before="240" w:beforeAutospacing="0" w:after="240" w:afterAutospacing="0" w:line="276" w:lineRule="auto"/>
      </w:pPr>
      <w:r w:rsidRPr="00AE6F67">
        <w:rPr>
          <w:rFonts w:eastAsia="PLRoman10-Regular"/>
          <w:lang w:eastAsia="en-US"/>
        </w:rPr>
        <w:t>Zdefiniuj struktur</w:t>
      </w:r>
      <w:r w:rsidRPr="00AE6F67">
        <w:rPr>
          <w:rFonts w:eastAsia="PLRoman10-Regular" w:hint="eastAsia"/>
          <w:lang w:eastAsia="en-US"/>
        </w:rPr>
        <w:t>ę</w:t>
      </w:r>
      <w:r w:rsidRPr="00AE6F67">
        <w:rPr>
          <w:rFonts w:eastAsia="PLRoman10-Regular"/>
          <w:lang w:eastAsia="en-US"/>
        </w:rPr>
        <w:t xml:space="preserve"> </w:t>
      </w:r>
      <w:proofErr w:type="spellStart"/>
      <w:r w:rsidRPr="00AE6F67">
        <w:rPr>
          <w:rFonts w:eastAsia="PLRoman10-Regular"/>
          <w:lang w:eastAsia="en-US"/>
        </w:rPr>
        <w:t>dane_pracownikow</w:t>
      </w:r>
      <w:proofErr w:type="spellEnd"/>
      <w:r w:rsidRPr="00AE6F67">
        <w:rPr>
          <w:rFonts w:eastAsia="PLRoman10-Regular"/>
          <w:lang w:eastAsia="en-US"/>
        </w:rPr>
        <w:t xml:space="preserve"> zawieraj</w:t>
      </w:r>
      <w:r w:rsidRPr="00AE6F67">
        <w:rPr>
          <w:rFonts w:eastAsia="PLRoman10-Regular" w:hint="eastAsia"/>
          <w:lang w:eastAsia="en-US"/>
        </w:rPr>
        <w:t>ą</w:t>
      </w:r>
      <w:r w:rsidRPr="00AE6F67">
        <w:rPr>
          <w:rFonts w:eastAsia="PLRoman10-Regular"/>
          <w:lang w:eastAsia="en-US"/>
        </w:rPr>
        <w:t>c</w:t>
      </w:r>
      <w:r w:rsidRPr="00AE6F67">
        <w:rPr>
          <w:rFonts w:eastAsia="PLRoman10-Regular" w:hint="eastAsia"/>
          <w:lang w:eastAsia="en-US"/>
        </w:rPr>
        <w:t>ą</w:t>
      </w:r>
      <w:r w:rsidRPr="00AE6F67">
        <w:rPr>
          <w:rFonts w:eastAsia="PLRoman10-Regular"/>
          <w:lang w:eastAsia="en-US"/>
        </w:rPr>
        <w:t xml:space="preserve"> pola: </w:t>
      </w:r>
      <w:proofErr w:type="spellStart"/>
      <w:r w:rsidRPr="00AE6F67">
        <w:rPr>
          <w:rFonts w:eastAsia="PLRoman10-Regular"/>
          <w:lang w:eastAsia="en-US"/>
        </w:rPr>
        <w:t>imie,nazwisko</w:t>
      </w:r>
      <w:proofErr w:type="spellEnd"/>
      <w:r w:rsidRPr="00AE6F67">
        <w:rPr>
          <w:rFonts w:eastAsia="PLRoman10-Regular"/>
          <w:lang w:eastAsia="en-US"/>
        </w:rPr>
        <w:t xml:space="preserve">, </w:t>
      </w:r>
      <w:proofErr w:type="spellStart"/>
      <w:r w:rsidRPr="00AE6F67">
        <w:rPr>
          <w:rFonts w:eastAsia="PLRoman10-Regular"/>
          <w:lang w:eastAsia="en-US"/>
        </w:rPr>
        <w:t>plec</w:t>
      </w:r>
      <w:proofErr w:type="spellEnd"/>
      <w:r w:rsidRPr="00AE6F67">
        <w:rPr>
          <w:rFonts w:eastAsia="PLRoman10-Regular"/>
          <w:lang w:eastAsia="en-US"/>
        </w:rPr>
        <w:t xml:space="preserve">, </w:t>
      </w:r>
      <w:proofErr w:type="spellStart"/>
      <w:r w:rsidRPr="00AE6F67">
        <w:rPr>
          <w:rFonts w:eastAsia="PLRoman10-Regular"/>
          <w:lang w:eastAsia="en-US"/>
        </w:rPr>
        <w:t>stan_cywilny</w:t>
      </w:r>
      <w:proofErr w:type="spellEnd"/>
      <w:r w:rsidRPr="00AE6F67">
        <w:rPr>
          <w:rFonts w:eastAsia="PLRoman10-Regular"/>
          <w:lang w:eastAsia="en-US"/>
        </w:rPr>
        <w:t>. W zale</w:t>
      </w:r>
      <w:r w:rsidRPr="00AE6F67">
        <w:rPr>
          <w:rFonts w:eastAsia="PLRoman10-Regular" w:hint="eastAsia"/>
          <w:lang w:eastAsia="en-US"/>
        </w:rPr>
        <w:t>ż</w:t>
      </w:r>
      <w:r w:rsidRPr="00AE6F67">
        <w:rPr>
          <w:rFonts w:eastAsia="PLRoman10-Regular"/>
          <w:lang w:eastAsia="en-US"/>
        </w:rPr>
        <w:t>no</w:t>
      </w:r>
      <w:r w:rsidRPr="00AE6F67">
        <w:rPr>
          <w:rFonts w:eastAsia="PLRoman10-Regular" w:hint="eastAsia"/>
          <w:lang w:eastAsia="en-US"/>
        </w:rPr>
        <w:t>ś</w:t>
      </w:r>
      <w:r w:rsidRPr="00AE6F67">
        <w:rPr>
          <w:rFonts w:eastAsia="PLRoman10-Regular"/>
          <w:lang w:eastAsia="en-US"/>
        </w:rPr>
        <w:t>ci od p</w:t>
      </w:r>
      <w:r w:rsidRPr="00AE6F67">
        <w:rPr>
          <w:rFonts w:eastAsia="PLRoman10-Regular" w:hint="eastAsia"/>
          <w:lang w:eastAsia="en-US"/>
        </w:rPr>
        <w:t>ł</w:t>
      </w:r>
      <w:r w:rsidRPr="00AE6F67">
        <w:rPr>
          <w:rFonts w:eastAsia="PLRoman10-Regular"/>
          <w:lang w:eastAsia="en-US"/>
        </w:rPr>
        <w:t xml:space="preserve">ci pole </w:t>
      </w:r>
      <w:proofErr w:type="spellStart"/>
      <w:r w:rsidRPr="00AE6F67">
        <w:rPr>
          <w:rFonts w:eastAsia="PLRoman10-Regular"/>
          <w:lang w:eastAsia="en-US"/>
        </w:rPr>
        <w:t>stan_cywilny</w:t>
      </w:r>
      <w:proofErr w:type="spellEnd"/>
      <w:r w:rsidRPr="00AE6F67">
        <w:rPr>
          <w:rFonts w:eastAsia="PLRoman10-Regular"/>
          <w:lang w:eastAsia="en-US"/>
        </w:rPr>
        <w:t xml:space="preserve"> powinno moc mie</w:t>
      </w:r>
      <w:r w:rsidRPr="00AE6F67">
        <w:rPr>
          <w:rFonts w:eastAsia="PLRoman10-Regular" w:hint="eastAsia"/>
          <w:lang w:eastAsia="en-US"/>
        </w:rPr>
        <w:t>ć</w:t>
      </w:r>
      <w:r w:rsidRPr="00AE6F67">
        <w:rPr>
          <w:rFonts w:eastAsia="PLRoman10-Regular"/>
          <w:lang w:eastAsia="en-US"/>
        </w:rPr>
        <w:t xml:space="preserve"> jedn</w:t>
      </w:r>
      <w:r w:rsidRPr="00AE6F67">
        <w:rPr>
          <w:rFonts w:eastAsia="PLRoman10-Regular" w:hint="eastAsia"/>
          <w:lang w:eastAsia="en-US"/>
        </w:rPr>
        <w:t>ą</w:t>
      </w:r>
      <w:r w:rsidRPr="00AE6F67">
        <w:rPr>
          <w:rFonts w:eastAsia="PLRoman10-Regular"/>
          <w:lang w:eastAsia="en-US"/>
        </w:rPr>
        <w:t xml:space="preserve"> z dwóch warto</w:t>
      </w:r>
      <w:r w:rsidRPr="00AE6F67">
        <w:rPr>
          <w:rFonts w:eastAsia="PLRoman10-Regular" w:hint="eastAsia"/>
          <w:lang w:eastAsia="en-US"/>
        </w:rPr>
        <w:t>ś</w:t>
      </w:r>
      <w:r w:rsidRPr="00AE6F67">
        <w:rPr>
          <w:rFonts w:eastAsia="PLRoman10-Regular"/>
          <w:lang w:eastAsia="en-US"/>
        </w:rPr>
        <w:t xml:space="preserve">ci wolny lub </w:t>
      </w:r>
      <w:proofErr w:type="spellStart"/>
      <w:r w:rsidRPr="00AE6F67">
        <w:rPr>
          <w:rFonts w:eastAsia="PLRoman10-Regular"/>
          <w:lang w:eastAsia="en-US"/>
        </w:rPr>
        <w:t>zonaty</w:t>
      </w:r>
      <w:proofErr w:type="spellEnd"/>
      <w:r w:rsidRPr="00AE6F67">
        <w:rPr>
          <w:rFonts w:eastAsia="PLRoman10-Regular"/>
          <w:lang w:eastAsia="en-US"/>
        </w:rPr>
        <w:t xml:space="preserve"> dla m</w:t>
      </w:r>
      <w:r w:rsidRPr="00AE6F67">
        <w:rPr>
          <w:rFonts w:eastAsia="PLRoman10-Regular" w:hint="eastAsia"/>
          <w:lang w:eastAsia="en-US"/>
        </w:rPr>
        <w:t>ęż</w:t>
      </w:r>
      <w:r w:rsidRPr="00AE6F67">
        <w:rPr>
          <w:rFonts w:eastAsia="PLRoman10-Regular"/>
          <w:lang w:eastAsia="en-US"/>
        </w:rPr>
        <w:t xml:space="preserve">czyzn i wolna lub </w:t>
      </w:r>
      <w:proofErr w:type="spellStart"/>
      <w:r w:rsidRPr="00AE6F67">
        <w:rPr>
          <w:rFonts w:eastAsia="PLRoman10-Regular"/>
          <w:lang w:eastAsia="en-US"/>
        </w:rPr>
        <w:t>mezatka</w:t>
      </w:r>
      <w:proofErr w:type="spellEnd"/>
      <w:r w:rsidRPr="00AE6F67">
        <w:rPr>
          <w:rFonts w:eastAsia="PLRoman10-Regular"/>
          <w:lang w:eastAsia="en-US"/>
        </w:rPr>
        <w:t xml:space="preserve"> dla kobiet. Napisz program, który będzie dodawał </w:t>
      </w:r>
      <w:r w:rsidR="00A863B5" w:rsidRPr="00AE6F67">
        <w:rPr>
          <w:rFonts w:eastAsia="PLRoman10-Regular"/>
          <w:lang w:eastAsia="en-US"/>
        </w:rPr>
        <w:t>pracowników</w:t>
      </w:r>
      <w:r w:rsidRPr="00AE6F67">
        <w:rPr>
          <w:rFonts w:eastAsia="PLRoman10-Regular"/>
          <w:lang w:eastAsia="en-US"/>
        </w:rPr>
        <w:t xml:space="preserve"> do bazy, a następnie w zależności od wyboru użytkownika</w:t>
      </w:r>
      <w:r w:rsidRPr="00AE6F67">
        <w:t>:</w:t>
      </w:r>
    </w:p>
    <w:p w14:paraId="380262BE" w14:textId="77777777" w:rsidR="00A00769" w:rsidRPr="00AE6F67" w:rsidRDefault="00A00769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Wypisywał dane wszystkich zamężnych kobiet.</w:t>
      </w:r>
    </w:p>
    <w:p w14:paraId="4E92D316" w14:textId="77777777" w:rsidR="000F7E10" w:rsidRPr="00AE6F67" w:rsidRDefault="00A00769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Wypisywał dane wszystkich wolnych mężczyzn.</w:t>
      </w:r>
    </w:p>
    <w:p w14:paraId="71B8D871" w14:textId="77777777" w:rsidR="00137C08" w:rsidRPr="00AE6F67" w:rsidRDefault="000F7E10" w:rsidP="005E41F5">
      <w:pPr>
        <w:pStyle w:val="Default"/>
        <w:numPr>
          <w:ilvl w:val="0"/>
          <w:numId w:val="10"/>
        </w:numPr>
        <w:spacing w:before="240" w:after="240" w:line="276" w:lineRule="auto"/>
        <w:rPr>
          <w:color w:val="auto"/>
        </w:rPr>
      </w:pPr>
      <w:r w:rsidRPr="00AE6F67">
        <w:rPr>
          <w:color w:val="auto"/>
        </w:rPr>
        <w:lastRenderedPageBreak/>
        <w:t xml:space="preserve"> </w:t>
      </w:r>
      <w:r w:rsidRPr="00AE6F67">
        <w:rPr>
          <w:color w:val="auto"/>
          <w:sz w:val="23"/>
          <w:szCs w:val="23"/>
        </w:rPr>
        <w:t xml:space="preserve">Napisz program, który będzie pozwalał badać sprawozdania finansowe przedsiębiorstw za ostatnie cztery kwartały. Dane przedsiębiorstw są pamiętane w tablicy i poszczególne elementy tablicy mają postać: Nazwa, data, </w:t>
      </w:r>
      <w:proofErr w:type="spellStart"/>
      <w:r w:rsidRPr="00AE6F67">
        <w:rPr>
          <w:color w:val="auto"/>
          <w:sz w:val="23"/>
          <w:szCs w:val="23"/>
        </w:rPr>
        <w:t>Zysk_za_kwartal</w:t>
      </w:r>
      <w:proofErr w:type="spellEnd"/>
      <w:r w:rsidRPr="00AE6F67">
        <w:rPr>
          <w:color w:val="auto"/>
          <w:sz w:val="23"/>
          <w:szCs w:val="23"/>
        </w:rPr>
        <w:t xml:space="preserve">[1..4], nip, uwagi. </w:t>
      </w:r>
      <w:r w:rsidRPr="00AE6F67">
        <w:rPr>
          <w:rFonts w:eastAsia="PLRoman10-Regular"/>
          <w:color w:val="auto"/>
        </w:rPr>
        <w:t xml:space="preserve">Napisz program, który będzie dodawał dane przedsiębiorstw do bazy, a następnie </w:t>
      </w:r>
      <w:r w:rsidRPr="00AE6F67">
        <w:rPr>
          <w:color w:val="auto"/>
          <w:sz w:val="23"/>
          <w:szCs w:val="23"/>
        </w:rPr>
        <w:t>wypisz dane przedsiębiorstwa o największej i o najmniejszej wartości średniego zysku.</w:t>
      </w:r>
    </w:p>
    <w:p w14:paraId="5B546501" w14:textId="77777777" w:rsidR="000F7E10" w:rsidRPr="00AE6F67" w:rsidRDefault="00137C08" w:rsidP="005E41F5">
      <w:pPr>
        <w:pStyle w:val="NormalnyWeb"/>
        <w:numPr>
          <w:ilvl w:val="0"/>
          <w:numId w:val="10"/>
        </w:numPr>
        <w:spacing w:before="240" w:beforeAutospacing="0" w:after="240" w:afterAutospacing="0" w:line="276" w:lineRule="auto"/>
        <w:rPr>
          <w:sz w:val="23"/>
          <w:szCs w:val="23"/>
        </w:rPr>
      </w:pPr>
      <w:r w:rsidRPr="00AE6F67">
        <w:t xml:space="preserve"> </w:t>
      </w:r>
      <w:r w:rsidR="000F7E10" w:rsidRPr="00AE6F67">
        <w:rPr>
          <w:sz w:val="23"/>
          <w:szCs w:val="23"/>
        </w:rPr>
        <w:t>Napisz program w którym utworzysz tablicę struktur, zawierających dane pracowników (nazwisko, stawkę, numer miesiąca, godziny przepracowane w tymże miesiącu).</w:t>
      </w:r>
      <w:r w:rsidR="000F7E10" w:rsidRPr="00AE6F67">
        <w:rPr>
          <w:rFonts w:eastAsia="PLRoman10-Regular"/>
          <w:lang w:eastAsia="en-US"/>
        </w:rPr>
        <w:t xml:space="preserve"> Napisz program, który będzie dodawał dane pracowników do bazy, a następnie w zależności od wyboru użytkownika</w:t>
      </w:r>
      <w:r w:rsidR="000F7E10" w:rsidRPr="00AE6F67">
        <w:t>:</w:t>
      </w:r>
    </w:p>
    <w:p w14:paraId="4FB3BE3D" w14:textId="77777777" w:rsidR="00137C08" w:rsidRPr="00AE6F67" w:rsidRDefault="000F7E10" w:rsidP="00A34ED0">
      <w:pPr>
        <w:pStyle w:val="Default"/>
        <w:numPr>
          <w:ilvl w:val="1"/>
          <w:numId w:val="8"/>
        </w:numPr>
        <w:spacing w:before="240" w:after="240" w:line="276" w:lineRule="auto"/>
        <w:rPr>
          <w:color w:val="auto"/>
          <w:sz w:val="23"/>
          <w:szCs w:val="23"/>
        </w:rPr>
      </w:pPr>
      <w:r w:rsidRPr="00AE6F67">
        <w:rPr>
          <w:color w:val="auto"/>
          <w:sz w:val="23"/>
          <w:szCs w:val="23"/>
        </w:rPr>
        <w:t>Wypisze dane pracownika, któr</w:t>
      </w:r>
      <w:r w:rsidR="00137C08" w:rsidRPr="00AE6F67">
        <w:rPr>
          <w:color w:val="auto"/>
          <w:sz w:val="23"/>
          <w:szCs w:val="23"/>
        </w:rPr>
        <w:t xml:space="preserve">y w całym roku przepracował najwięcej godzin (czyli suma godzin ze wszystkich miesięcy dla danego pracownika) </w:t>
      </w:r>
    </w:p>
    <w:p w14:paraId="3D96130F" w14:textId="77777777" w:rsidR="00137C08" w:rsidRPr="00AE6F67" w:rsidRDefault="000F7E10" w:rsidP="00A34ED0">
      <w:pPr>
        <w:pStyle w:val="Default"/>
        <w:numPr>
          <w:ilvl w:val="1"/>
          <w:numId w:val="8"/>
        </w:numPr>
        <w:spacing w:before="240" w:after="240" w:line="276" w:lineRule="auto"/>
        <w:rPr>
          <w:color w:val="auto"/>
          <w:sz w:val="23"/>
          <w:szCs w:val="23"/>
        </w:rPr>
      </w:pPr>
      <w:r w:rsidRPr="00AE6F67">
        <w:rPr>
          <w:color w:val="auto"/>
          <w:sz w:val="23"/>
          <w:szCs w:val="23"/>
        </w:rPr>
        <w:t>Wypisze dane pracownika, który</w:t>
      </w:r>
      <w:r w:rsidR="00137C08" w:rsidRPr="00AE6F67">
        <w:rPr>
          <w:color w:val="auto"/>
          <w:sz w:val="23"/>
          <w:szCs w:val="23"/>
        </w:rPr>
        <w:t xml:space="preserve"> dostał najwyższą jednorazową wypłatę i zapisze jego dane do pliku tekstowego. </w:t>
      </w:r>
    </w:p>
    <w:p w14:paraId="41660BAD" w14:textId="77777777" w:rsidR="00216909" w:rsidRPr="00AE6F67" w:rsidRDefault="00216909" w:rsidP="005E41F5">
      <w:pPr>
        <w:pStyle w:val="Tekstpodstawowy"/>
        <w:numPr>
          <w:ilvl w:val="0"/>
          <w:numId w:val="10"/>
        </w:numPr>
        <w:spacing w:before="240" w:after="240" w:line="276" w:lineRule="auto"/>
        <w:rPr>
          <w:sz w:val="23"/>
          <w:szCs w:val="23"/>
        </w:rPr>
      </w:pPr>
      <w:r w:rsidRPr="00AE6F67">
        <w:rPr>
          <w:sz w:val="23"/>
          <w:szCs w:val="23"/>
        </w:rPr>
        <w:t>Dana jest baza struktur Pracownik zawierająca: Nazwisko, Imię, pesel, adres (będący strukturą), pensje brutto. Napisz program, który będzie dodawał pracowników do bazy, a następnie wypisywał dane pracowników o pensji brutto większej od zadanej, jako parametr.</w:t>
      </w:r>
    </w:p>
    <w:p w14:paraId="02DAD4E7" w14:textId="77777777" w:rsidR="0047025E" w:rsidRPr="00AE6F67" w:rsidRDefault="00ED7C45" w:rsidP="005E41F5">
      <w:pPr>
        <w:pStyle w:val="Nagwek3"/>
        <w:numPr>
          <w:ilvl w:val="0"/>
          <w:numId w:val="10"/>
        </w:num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color w:val="auto"/>
          <w:sz w:val="23"/>
          <w:szCs w:val="23"/>
        </w:rPr>
      </w:pPr>
      <w:r w:rsidRPr="00AE6F67">
        <w:rPr>
          <w:rFonts w:ascii="Times New Roman" w:eastAsia="Times New Roman" w:hAnsi="Times New Roman" w:cs="Times New Roman"/>
          <w:color w:val="auto"/>
          <w:sz w:val="23"/>
          <w:szCs w:val="23"/>
          <w:lang w:eastAsia="pl-PL"/>
        </w:rPr>
        <w:t xml:space="preserve">Dana jest baza struktur Student zawierająca: Nazwisko, Imię, pesel, adres (będący strukturą), średnią z każdego semestru studiów (max 7 semestrów).  Napisz program, który będzie dodawał studentów do bazy, a </w:t>
      </w:r>
      <w:r w:rsidR="00BF0DB3" w:rsidRPr="00AE6F67">
        <w:rPr>
          <w:rFonts w:ascii="Times New Roman" w:eastAsia="Times New Roman" w:hAnsi="Times New Roman" w:cs="Times New Roman"/>
          <w:color w:val="auto"/>
          <w:sz w:val="23"/>
          <w:szCs w:val="23"/>
          <w:lang w:eastAsia="pl-PL"/>
        </w:rPr>
        <w:t>następnie</w:t>
      </w:r>
      <w:r w:rsidRPr="00AE6F67">
        <w:rPr>
          <w:rFonts w:ascii="Times New Roman" w:eastAsia="Times New Roman" w:hAnsi="Times New Roman" w:cs="Times New Roman"/>
          <w:color w:val="auto"/>
          <w:sz w:val="23"/>
          <w:szCs w:val="23"/>
          <w:lang w:eastAsia="pl-PL"/>
        </w:rPr>
        <w:t xml:space="preserve"> wyszukiwał studentów o średniej za dany semestr większej od zadanej, jako parametr</w:t>
      </w:r>
      <w:r w:rsidRPr="00AE6F67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14:paraId="2026485C" w14:textId="77777777" w:rsidR="00BB5348" w:rsidRPr="00AE6F67" w:rsidRDefault="000311C1" w:rsidP="005E41F5">
      <w:pPr>
        <w:pStyle w:val="Akapitzlist"/>
        <w:numPr>
          <w:ilvl w:val="0"/>
          <w:numId w:val="10"/>
        </w:numPr>
        <w:spacing w:before="240" w:after="240"/>
        <w:contextualSpacing w:val="0"/>
        <w:outlineLvl w:val="1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eastAsia="Times New Roman" w:hAnsi="Times New Roman" w:cs="Times New Roman"/>
          <w:sz w:val="23"/>
          <w:szCs w:val="23"/>
          <w:lang w:eastAsia="pl-PL"/>
        </w:rPr>
        <w:t>Napisz program, który wykorzystując strukturę przechowuje dane opisujące osoby (wzrost – podany w metrach; imię i nazwisko – string lub łańcuch char; wiek – w latach; waga – w kg). Napisz program, który będzie dodawał osoby do bazy, a następnie  porównuje osoby drukując na ekranie zestawienie: która osoba jest wyższa (imię i nazwisko tej osoby), która osoba jest najlżejsza (imię i nazwisko tej osoby) oraz która osoba jest najmłodsza (imię i nazwisko tej osoby).</w:t>
      </w:r>
    </w:p>
    <w:p w14:paraId="77B2ABDD" w14:textId="77777777" w:rsidR="00BB5348" w:rsidRPr="00AE6F67" w:rsidRDefault="00BB5348" w:rsidP="005E41F5">
      <w:pPr>
        <w:pStyle w:val="Akapitzlist"/>
        <w:numPr>
          <w:ilvl w:val="0"/>
          <w:numId w:val="10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Zdefiniuj strukturę Adres do przechowywania następujących danych: miejscowość, poczta, </w:t>
      </w:r>
      <w:proofErr w:type="spellStart"/>
      <w:r w:rsidRPr="00AE6F67">
        <w:rPr>
          <w:rFonts w:ascii="Times New Roman" w:hAnsi="Times New Roman" w:cs="Times New Roman"/>
          <w:sz w:val="24"/>
          <w:szCs w:val="24"/>
        </w:rPr>
        <w:t>nr_domu</w:t>
      </w:r>
      <w:proofErr w:type="spellEnd"/>
      <w:r w:rsidRPr="00AE6F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F67">
        <w:rPr>
          <w:rFonts w:ascii="Times New Roman" w:hAnsi="Times New Roman" w:cs="Times New Roman"/>
          <w:sz w:val="24"/>
          <w:szCs w:val="24"/>
        </w:rPr>
        <w:t>nr_mieszkania</w:t>
      </w:r>
      <w:proofErr w:type="spellEnd"/>
      <w:r w:rsidRPr="00AE6F67">
        <w:rPr>
          <w:rFonts w:ascii="Times New Roman" w:hAnsi="Times New Roman" w:cs="Times New Roman"/>
          <w:sz w:val="24"/>
          <w:szCs w:val="24"/>
        </w:rPr>
        <w:t xml:space="preserve">, województwo. Wykorzystaj ją do przechowywania danych o mieszkańcach: </w:t>
      </w:r>
      <w:proofErr w:type="spellStart"/>
      <w:r w:rsidRPr="00AE6F67">
        <w:rPr>
          <w:rFonts w:ascii="Times New Roman" w:hAnsi="Times New Roman" w:cs="Times New Roman"/>
          <w:sz w:val="24"/>
          <w:szCs w:val="24"/>
        </w:rPr>
        <w:t>imie</w:t>
      </w:r>
      <w:proofErr w:type="spellEnd"/>
      <w:r w:rsidRPr="00AE6F67">
        <w:rPr>
          <w:rFonts w:ascii="Times New Roman" w:hAnsi="Times New Roman" w:cs="Times New Roman"/>
          <w:sz w:val="24"/>
          <w:szCs w:val="24"/>
        </w:rPr>
        <w:t xml:space="preserve">, nazwisko, </w:t>
      </w:r>
      <w:proofErr w:type="spellStart"/>
      <w:r w:rsidRPr="00AE6F67">
        <w:rPr>
          <w:rFonts w:ascii="Times New Roman" w:hAnsi="Times New Roman" w:cs="Times New Roman"/>
          <w:sz w:val="24"/>
          <w:szCs w:val="24"/>
        </w:rPr>
        <w:t>miejsce_zamieszkania</w:t>
      </w:r>
      <w:proofErr w:type="spellEnd"/>
      <w:r w:rsidRPr="00AE6F67">
        <w:rPr>
          <w:rFonts w:ascii="Times New Roman" w:hAnsi="Times New Roman" w:cs="Times New Roman"/>
          <w:sz w:val="24"/>
          <w:szCs w:val="24"/>
        </w:rPr>
        <w:t xml:space="preserve">. </w:t>
      </w:r>
      <w:r w:rsidRPr="00AE6F67">
        <w:rPr>
          <w:rFonts w:ascii="Times New Roman" w:hAnsi="Times New Roman" w:cs="Times New Roman"/>
          <w:sz w:val="24"/>
          <w:szCs w:val="24"/>
        </w:rPr>
        <w:br/>
        <w:t>Napisz program, który umożliwi wprowadzenie danych o n mieszkańcach (n&lt;=10) i wypisze imiona i nazwisko tych osób, które mieszkają w podanym przez użytkownika województwie.</w:t>
      </w:r>
    </w:p>
    <w:p w14:paraId="1C784834" w14:textId="77777777" w:rsidR="00BB5348" w:rsidRPr="00AE6F67" w:rsidRDefault="00BB5348" w:rsidP="005E41F5">
      <w:pPr>
        <w:pStyle w:val="Akapitzlist"/>
        <w:numPr>
          <w:ilvl w:val="0"/>
          <w:numId w:val="10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Napisz program, który wypełni tablicę studentów następującymi danymi</w:t>
      </w:r>
      <w:r w:rsidRPr="00AE6F6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E6F67">
        <w:rPr>
          <w:rFonts w:ascii="Times New Roman" w:hAnsi="Times New Roman" w:cs="Times New Roman"/>
          <w:sz w:val="24"/>
          <w:szCs w:val="24"/>
        </w:rPr>
        <w:t>imie</w:t>
      </w:r>
      <w:proofErr w:type="spellEnd"/>
      <w:r w:rsidRPr="00AE6F6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E6F67">
        <w:rPr>
          <w:rFonts w:ascii="Times New Roman" w:hAnsi="Times New Roman" w:cs="Times New Roman"/>
          <w:sz w:val="24"/>
          <w:szCs w:val="24"/>
        </w:rPr>
        <w:t>imie_nr</w:t>
      </w:r>
      <w:proofErr w:type="spellEnd"/>
      <w:r w:rsidRPr="00AE6F67">
        <w:rPr>
          <w:rFonts w:ascii="Times New Roman" w:hAnsi="Times New Roman" w:cs="Times New Roman"/>
          <w:sz w:val="24"/>
          <w:szCs w:val="24"/>
        </w:rPr>
        <w:t>, gdzie nr to kolejna liczba</w:t>
      </w:r>
      <w:r w:rsidRPr="00AE6F67">
        <w:rPr>
          <w:rFonts w:ascii="Times New Roman" w:hAnsi="Times New Roman" w:cs="Times New Roman"/>
          <w:sz w:val="24"/>
          <w:szCs w:val="24"/>
        </w:rPr>
        <w:br/>
        <w:t xml:space="preserve">nazwisko  - </w:t>
      </w:r>
      <w:proofErr w:type="spellStart"/>
      <w:r w:rsidRPr="00AE6F67">
        <w:rPr>
          <w:rFonts w:ascii="Times New Roman" w:hAnsi="Times New Roman" w:cs="Times New Roman"/>
          <w:sz w:val="24"/>
          <w:szCs w:val="24"/>
        </w:rPr>
        <w:t>nazwisko_nr</w:t>
      </w:r>
      <w:proofErr w:type="spellEnd"/>
      <w:r w:rsidRPr="00AE6F67">
        <w:rPr>
          <w:rFonts w:ascii="Times New Roman" w:hAnsi="Times New Roman" w:cs="Times New Roman"/>
          <w:sz w:val="24"/>
          <w:szCs w:val="24"/>
        </w:rPr>
        <w:t>, gdzie nr to kolejna liczba</w:t>
      </w:r>
      <w:r w:rsidRPr="00AE6F6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E6F67">
        <w:rPr>
          <w:rFonts w:ascii="Times New Roman" w:hAnsi="Times New Roman" w:cs="Times New Roman"/>
          <w:sz w:val="24"/>
          <w:szCs w:val="24"/>
        </w:rPr>
        <w:t>rok_studiów</w:t>
      </w:r>
      <w:proofErr w:type="spellEnd"/>
      <w:r w:rsidRPr="00AE6F67">
        <w:rPr>
          <w:rFonts w:ascii="Times New Roman" w:hAnsi="Times New Roman" w:cs="Times New Roman"/>
          <w:sz w:val="24"/>
          <w:szCs w:val="24"/>
        </w:rPr>
        <w:t xml:space="preserve"> – liczba pseudolosowa z przedziału &lt;1,4&gt;</w:t>
      </w:r>
      <w:r w:rsidRPr="00AE6F67">
        <w:rPr>
          <w:rFonts w:ascii="Times New Roman" w:hAnsi="Times New Roman" w:cs="Times New Roman"/>
          <w:sz w:val="24"/>
          <w:szCs w:val="24"/>
        </w:rPr>
        <w:br/>
        <w:t>kierunek – zależnie od wylosowanej liczby z przedziału &lt;0,3) 0-informatyka, 1-chemia, 2-matematyka</w:t>
      </w:r>
      <w:r w:rsidRPr="00AE6F6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E6F67">
        <w:rPr>
          <w:rFonts w:ascii="Times New Roman" w:hAnsi="Times New Roman" w:cs="Times New Roman"/>
          <w:sz w:val="24"/>
          <w:szCs w:val="24"/>
        </w:rPr>
        <w:t>data_urodzenia</w:t>
      </w:r>
      <w:proofErr w:type="spellEnd"/>
      <w:r w:rsidRPr="00AE6F67">
        <w:rPr>
          <w:rFonts w:ascii="Times New Roman" w:hAnsi="Times New Roman" w:cs="Times New Roman"/>
          <w:sz w:val="24"/>
          <w:szCs w:val="24"/>
        </w:rPr>
        <w:t xml:space="preserve"> – pole złożone zawierające dzień, miesiąc  i rok. Rok – liczba pseudolosowa z przedziału 1980 – 1997, miesiąc – liczba z przedziału 1-12, dzień – liczba pseudolosowa, zależna od miesiąca i roku.</w:t>
      </w:r>
      <w:r w:rsidRPr="00AE6F67">
        <w:rPr>
          <w:rFonts w:ascii="Times New Roman" w:hAnsi="Times New Roman" w:cs="Times New Roman"/>
          <w:sz w:val="24"/>
          <w:szCs w:val="24"/>
        </w:rPr>
        <w:br/>
        <w:t>Napisz program, który wypisze imię i nazwisko osoby najmłodszej i najstarszej, jeśli jest kilka takich osób powinno być podane nazwisko pierwszej.</w:t>
      </w:r>
    </w:p>
    <w:p w14:paraId="4D76C3BD" w14:textId="77777777" w:rsidR="00BB5348" w:rsidRPr="00AE6F67" w:rsidRDefault="00BB5348" w:rsidP="005E41F5">
      <w:pPr>
        <w:pStyle w:val="Akapitzlist"/>
        <w:numPr>
          <w:ilvl w:val="0"/>
          <w:numId w:val="10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lastRenderedPageBreak/>
        <w:t>Zmodyfikuj zadanie 2, uzupełniając strukturę do przechowywania danych studentów o tablicę 3 ocen – liczby rzeczywiste. Wypisz nazwisko studenta o najwyższej średniej.</w:t>
      </w:r>
    </w:p>
    <w:p w14:paraId="6040031F" w14:textId="77777777" w:rsidR="00BB5348" w:rsidRPr="00AE6F67" w:rsidRDefault="00BB5348" w:rsidP="005E41F5">
      <w:pPr>
        <w:pStyle w:val="Akapitzlist"/>
        <w:numPr>
          <w:ilvl w:val="0"/>
          <w:numId w:val="10"/>
        </w:numPr>
        <w:tabs>
          <w:tab w:val="left" w:pos="3261"/>
        </w:tabs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Zdefiniuj strukturę do przechowywania danych o wektorach na płaszczyźnie:</w:t>
      </w:r>
      <w:r w:rsidRPr="00AE6F67">
        <w:rPr>
          <w:rFonts w:ascii="Times New Roman" w:hAnsi="Times New Roman" w:cs="Times New Roman"/>
          <w:sz w:val="24"/>
          <w:szCs w:val="24"/>
        </w:rPr>
        <w:br/>
        <w:t>nazwa np. AB</w:t>
      </w:r>
      <w:r w:rsidRPr="00AE6F67">
        <w:rPr>
          <w:rFonts w:ascii="Times New Roman" w:hAnsi="Times New Roman" w:cs="Times New Roman"/>
          <w:sz w:val="24"/>
          <w:szCs w:val="24"/>
        </w:rPr>
        <w:br/>
        <w:t xml:space="preserve">współrzędne  </w:t>
      </w:r>
      <w:proofErr w:type="spellStart"/>
      <w:r w:rsidRPr="00AE6F67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AE6F67">
        <w:rPr>
          <w:rFonts w:ascii="Times New Roman" w:hAnsi="Times New Roman" w:cs="Times New Roman"/>
          <w:sz w:val="24"/>
          <w:szCs w:val="24"/>
        </w:rPr>
        <w:t xml:space="preserve"> punktu początkowego</w:t>
      </w:r>
      <w:r w:rsidRPr="00AE6F67">
        <w:rPr>
          <w:rFonts w:ascii="Times New Roman" w:hAnsi="Times New Roman" w:cs="Times New Roman"/>
          <w:sz w:val="24"/>
          <w:szCs w:val="24"/>
        </w:rPr>
        <w:br/>
        <w:t xml:space="preserve">współrzędne </w:t>
      </w:r>
      <w:proofErr w:type="spellStart"/>
      <w:r w:rsidRPr="00AE6F67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AE6F67">
        <w:rPr>
          <w:rFonts w:ascii="Times New Roman" w:hAnsi="Times New Roman" w:cs="Times New Roman"/>
          <w:sz w:val="24"/>
          <w:szCs w:val="24"/>
        </w:rPr>
        <w:t xml:space="preserve"> punktu końcowego</w:t>
      </w:r>
      <w:r w:rsidRPr="00AE6F67">
        <w:rPr>
          <w:rFonts w:ascii="Times New Roman" w:hAnsi="Times New Roman" w:cs="Times New Roman"/>
          <w:sz w:val="24"/>
          <w:szCs w:val="24"/>
        </w:rPr>
        <w:br/>
        <w:t xml:space="preserve">Wprowadź dane do tablicy wektorów. Napisz program, który </w:t>
      </w:r>
    </w:p>
    <w:p w14:paraId="12C4B7D2" w14:textId="77777777" w:rsidR="00BB5348" w:rsidRPr="00AE6F67" w:rsidRDefault="00BB5348" w:rsidP="00A34ED0">
      <w:pPr>
        <w:pStyle w:val="Akapitzlist"/>
        <w:numPr>
          <w:ilvl w:val="1"/>
          <w:numId w:val="11"/>
        </w:numPr>
        <w:tabs>
          <w:tab w:val="left" w:pos="3261"/>
        </w:tabs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obliczy długości wektorów ,</w:t>
      </w:r>
    </w:p>
    <w:p w14:paraId="1FCCBAEC" w14:textId="77777777" w:rsidR="00BB5348" w:rsidRPr="00AE6F67" w:rsidRDefault="00BB5348" w:rsidP="00A34ED0">
      <w:pPr>
        <w:pStyle w:val="Akapitzlist"/>
        <w:numPr>
          <w:ilvl w:val="1"/>
          <w:numId w:val="11"/>
        </w:numPr>
        <w:tabs>
          <w:tab w:val="left" w:pos="3261"/>
        </w:tabs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poda nazwę wektora o największej długości.,</w:t>
      </w:r>
    </w:p>
    <w:p w14:paraId="0C2BBC17" w14:textId="77777777" w:rsidR="00BB5348" w:rsidRPr="00AE6F67" w:rsidRDefault="00BB5348" w:rsidP="00A34ED0">
      <w:pPr>
        <w:pStyle w:val="Akapitzlist"/>
        <w:numPr>
          <w:ilvl w:val="1"/>
          <w:numId w:val="11"/>
        </w:numPr>
        <w:tabs>
          <w:tab w:val="left" w:pos="3261"/>
        </w:tabs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sprawdzi czy w tablicy są dane o wektorach o tej samej długości</w:t>
      </w:r>
      <w:r w:rsidRPr="00AE6F67">
        <w:rPr>
          <w:rFonts w:ascii="Times New Roman" w:hAnsi="Times New Roman" w:cs="Times New Roman"/>
          <w:sz w:val="24"/>
          <w:szCs w:val="24"/>
        </w:rPr>
        <w:br/>
      </w:r>
    </w:p>
    <w:p w14:paraId="04DB755B" w14:textId="77777777" w:rsidR="00BB5348" w:rsidRPr="00AE6F67" w:rsidRDefault="00BB5348" w:rsidP="005E41F5">
      <w:pPr>
        <w:pStyle w:val="Akapitzlist"/>
        <w:numPr>
          <w:ilvl w:val="0"/>
          <w:numId w:val="10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Zdefiniuj strukturę, do przechowywania danych o pracownikach: imię, nazwisko, tablica poborów brutto z 12 miesięcy ostatniego roku. Napisz program, który wypisze, w który miesiącu łączne pobory brutto pracowników były najmniejsze.</w:t>
      </w:r>
    </w:p>
    <w:p w14:paraId="7231E3F8" w14:textId="77777777" w:rsidR="00134C1F" w:rsidRPr="00AE6F67" w:rsidRDefault="00134C1F" w:rsidP="005E41F5">
      <w:pPr>
        <w:pStyle w:val="Akapitzlist"/>
        <w:widowControl w:val="0"/>
        <w:numPr>
          <w:ilvl w:val="0"/>
          <w:numId w:val="10"/>
        </w:numPr>
        <w:suppressAutoHyphens/>
        <w:spacing w:before="240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Zamierzasz utworzyć bazę danych do przechowywania książek. Zaproponuj odpowiednią strukturę rekordu dla książki. Do zmiennej typu rekordowego wczytaj do niej dane i wypisz je. </w:t>
      </w:r>
    </w:p>
    <w:p w14:paraId="7F039EF8" w14:textId="77777777" w:rsidR="00134C1F" w:rsidRPr="00AE6F67" w:rsidRDefault="00134C1F" w:rsidP="005E41F5">
      <w:pPr>
        <w:widowControl w:val="0"/>
        <w:numPr>
          <w:ilvl w:val="0"/>
          <w:numId w:val="10"/>
        </w:numPr>
        <w:suppressAutoHyphens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Dana jest tablica zawierająca elementy o strukturze: nazwa, kwota. Napisz program, który będzie wczytywał n danych do struktury, tak by dane były posortowane według:</w:t>
      </w:r>
    </w:p>
    <w:p w14:paraId="48F6964A" w14:textId="77777777" w:rsidR="00134C1F" w:rsidRPr="00AE6F67" w:rsidRDefault="00134C1F" w:rsidP="00A34ED0">
      <w:pPr>
        <w:widowControl w:val="0"/>
        <w:numPr>
          <w:ilvl w:val="2"/>
          <w:numId w:val="22"/>
        </w:numPr>
        <w:suppressAutoHyphens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nazwy, </w:t>
      </w:r>
    </w:p>
    <w:p w14:paraId="36F07B03" w14:textId="77777777" w:rsidR="00134C1F" w:rsidRPr="00AE6F67" w:rsidRDefault="00134C1F" w:rsidP="00A34ED0">
      <w:pPr>
        <w:widowControl w:val="0"/>
        <w:numPr>
          <w:ilvl w:val="2"/>
          <w:numId w:val="22"/>
        </w:numPr>
        <w:suppressAutoHyphens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kwoty. </w:t>
      </w:r>
    </w:p>
    <w:p w14:paraId="42ABEBAB" w14:textId="77777777" w:rsidR="00134C1F" w:rsidRPr="00AE6F67" w:rsidRDefault="00134C1F" w:rsidP="00A34ED0">
      <w:pPr>
        <w:tabs>
          <w:tab w:val="num" w:pos="284"/>
        </w:tabs>
        <w:spacing w:before="240" w:after="24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ab/>
        <w:t xml:space="preserve">Wypisz tablicę wynikową. </w:t>
      </w:r>
    </w:p>
    <w:p w14:paraId="587CE732" w14:textId="77777777" w:rsidR="00134C1F" w:rsidRPr="00AE6F67" w:rsidRDefault="00134C1F" w:rsidP="005E41F5">
      <w:pPr>
        <w:pStyle w:val="Akapitzlist"/>
        <w:widowControl w:val="0"/>
        <w:numPr>
          <w:ilvl w:val="0"/>
          <w:numId w:val="10"/>
        </w:numPr>
        <w:suppressAutoHyphens/>
        <w:spacing w:before="240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Dana jest jednowymiarowa n-elementowa tablica punktów 2D. Napisz program, który wypisze 1, gdy nie ma punktów współliniowych i 0, gdy są. </w:t>
      </w:r>
    </w:p>
    <w:p w14:paraId="4ABE4E77" w14:textId="77777777" w:rsidR="00134C1F" w:rsidRPr="00AE6F67" w:rsidRDefault="00134C1F" w:rsidP="005E41F5">
      <w:pPr>
        <w:widowControl w:val="0"/>
        <w:numPr>
          <w:ilvl w:val="0"/>
          <w:numId w:val="10"/>
        </w:numPr>
        <w:suppressAutoHyphens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Dana jest tablica jednowymiarowa n-elementowa tablica punktów 2D. Napisz program, który wypisze ile trójkątów można zbudować z tych punktów. </w:t>
      </w:r>
    </w:p>
    <w:p w14:paraId="01D51B41" w14:textId="77777777" w:rsidR="00DB0628" w:rsidRDefault="00DB0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832EEE" w14:textId="77777777" w:rsidR="00134C1F" w:rsidRPr="00AE6F67" w:rsidRDefault="00134C1F" w:rsidP="005E41F5">
      <w:pPr>
        <w:widowControl w:val="0"/>
        <w:numPr>
          <w:ilvl w:val="0"/>
          <w:numId w:val="10"/>
        </w:numPr>
        <w:suppressAutoHyphens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lastRenderedPageBreak/>
        <w:t>Dana jest baza danych przechowująca następujące informacje: nazwisko, stanowisko, brutto. Napisz program, który poda następujące statystyki:</w:t>
      </w:r>
    </w:p>
    <w:p w14:paraId="2EAC41A6" w14:textId="77777777" w:rsidR="00134C1F" w:rsidRPr="00AE6F67" w:rsidRDefault="00134C1F" w:rsidP="00A34ED0">
      <w:pPr>
        <w:widowControl w:val="0"/>
        <w:numPr>
          <w:ilvl w:val="1"/>
          <w:numId w:val="23"/>
        </w:numPr>
        <w:suppressAutoHyphens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średnia z brutto dla całej bazy danych, </w:t>
      </w:r>
    </w:p>
    <w:p w14:paraId="215F37FA" w14:textId="77777777" w:rsidR="00134C1F" w:rsidRPr="00AE6F67" w:rsidRDefault="00134C1F" w:rsidP="00A34ED0">
      <w:pPr>
        <w:widowControl w:val="0"/>
        <w:numPr>
          <w:ilvl w:val="1"/>
          <w:numId w:val="23"/>
        </w:numPr>
        <w:suppressAutoHyphens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średnie z brutto dla poszczególnych stanowisk, </w:t>
      </w:r>
    </w:p>
    <w:p w14:paraId="5CF32DE9" w14:textId="77777777" w:rsidR="00134C1F" w:rsidRPr="00AE6F67" w:rsidRDefault="00134C1F" w:rsidP="00A34ED0">
      <w:pPr>
        <w:tabs>
          <w:tab w:val="num" w:pos="284"/>
        </w:tabs>
        <w:spacing w:before="240" w:after="24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ab/>
        <w:t xml:space="preserve">Ponadto program powinien wypisać nazwę tego stanowiska, dla którego występuje największa i najmniejsza średnia. </w:t>
      </w:r>
    </w:p>
    <w:p w14:paraId="78353768" w14:textId="77777777" w:rsidR="0081738F" w:rsidRPr="00AE6F67" w:rsidRDefault="0081738F" w:rsidP="005E41F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Zdefiniuj typ strukturalny oraz 100 elementową tablicę struktur pozwalającą przechowywać informacje o wejściach na basen (data wejścia, nazwisko pływającego, nazwisko trenera, czas). Data wejścia to struktura typu( dzień, miesiąc, rok).  Napisz program, który będzie prowadził statystykę wejść na basen, a następnie:</w:t>
      </w:r>
    </w:p>
    <w:p w14:paraId="2C9B82F9" w14:textId="77777777" w:rsidR="0081738F" w:rsidRPr="00AE6F67" w:rsidRDefault="0081738F" w:rsidP="00A34ED0">
      <w:pPr>
        <w:pStyle w:val="Akapitzlist"/>
        <w:numPr>
          <w:ilvl w:val="4"/>
          <w:numId w:val="20"/>
        </w:numPr>
        <w:autoSpaceDE w:val="0"/>
        <w:autoSpaceDN w:val="0"/>
        <w:adjustRightInd w:val="0"/>
        <w:spacing w:before="240" w:after="240" w:line="240" w:lineRule="auto"/>
        <w:ind w:left="709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Wypisze wejścia poszczególnych osób</w:t>
      </w:r>
    </w:p>
    <w:p w14:paraId="64FC5D67" w14:textId="77777777" w:rsidR="0081738F" w:rsidRPr="00AE6F67" w:rsidRDefault="0081738F" w:rsidP="00A34ED0">
      <w:pPr>
        <w:pStyle w:val="Akapitzlist"/>
        <w:numPr>
          <w:ilvl w:val="4"/>
          <w:numId w:val="20"/>
        </w:numPr>
        <w:autoSpaceDE w:val="0"/>
        <w:autoSpaceDN w:val="0"/>
        <w:adjustRightInd w:val="0"/>
        <w:spacing w:before="240" w:after="240" w:line="240" w:lineRule="auto"/>
        <w:ind w:left="709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Wypisze osoby pływające u trenera podanego przez użytkownika</w:t>
      </w:r>
    </w:p>
    <w:p w14:paraId="4098152E" w14:textId="77777777" w:rsidR="0081738F" w:rsidRPr="00AE6F67" w:rsidRDefault="0081738F" w:rsidP="00A34ED0">
      <w:pPr>
        <w:pStyle w:val="Akapitzlist"/>
        <w:numPr>
          <w:ilvl w:val="4"/>
          <w:numId w:val="20"/>
        </w:numPr>
        <w:autoSpaceDE w:val="0"/>
        <w:autoSpaceDN w:val="0"/>
        <w:adjustRightInd w:val="0"/>
        <w:spacing w:before="240" w:after="240" w:line="240" w:lineRule="auto"/>
        <w:ind w:left="709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Wypisze ilość wejść w poszczególnych miesiącach</w:t>
      </w:r>
    </w:p>
    <w:p w14:paraId="25715A9B" w14:textId="77777777" w:rsidR="0081738F" w:rsidRPr="00AE6F67" w:rsidRDefault="0081738F" w:rsidP="00A34ED0">
      <w:pPr>
        <w:pStyle w:val="Akapitzlist"/>
        <w:numPr>
          <w:ilvl w:val="4"/>
          <w:numId w:val="20"/>
        </w:numPr>
        <w:autoSpaceDE w:val="0"/>
        <w:autoSpaceDN w:val="0"/>
        <w:adjustRightInd w:val="0"/>
        <w:spacing w:before="240" w:after="240" w:line="240" w:lineRule="auto"/>
        <w:ind w:left="709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Wypisze ogólny czas treningu dla poszczególnych osób</w:t>
      </w:r>
    </w:p>
    <w:p w14:paraId="08ADBE6F" w14:textId="77777777" w:rsidR="0081738F" w:rsidRPr="00AE6F67" w:rsidRDefault="0081738F" w:rsidP="005E41F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Zdefiniuj typ strukturalny oraz 50 elementową tablicę struktur pozwalającą przechowywać przepisy na ciasta( rodzaj, nazwa, czas wykonania, stopień trudności( 1,2,3)). Napisz program, który będzie umożliwiał wprowadzanie danych do książki kucharskiej z ciastami, a następnie:</w:t>
      </w:r>
    </w:p>
    <w:p w14:paraId="0C6F5ECD" w14:textId="77777777" w:rsidR="0081738F" w:rsidRPr="00AE6F67" w:rsidRDefault="0081738F" w:rsidP="00A34ED0">
      <w:pPr>
        <w:pStyle w:val="Akapitzlist"/>
        <w:numPr>
          <w:ilvl w:val="4"/>
          <w:numId w:val="20"/>
        </w:numPr>
        <w:autoSpaceDE w:val="0"/>
        <w:autoSpaceDN w:val="0"/>
        <w:adjustRightInd w:val="0"/>
        <w:spacing w:before="240" w:after="240" w:line="240" w:lineRule="auto"/>
        <w:ind w:left="709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Wypisze ciasta z jednego rodzaju np. torty</w:t>
      </w:r>
    </w:p>
    <w:p w14:paraId="279493F9" w14:textId="77777777" w:rsidR="0081738F" w:rsidRPr="00AE6F67" w:rsidRDefault="0081738F" w:rsidP="00A34ED0">
      <w:pPr>
        <w:pStyle w:val="Akapitzlist"/>
        <w:numPr>
          <w:ilvl w:val="4"/>
          <w:numId w:val="20"/>
        </w:numPr>
        <w:autoSpaceDE w:val="0"/>
        <w:autoSpaceDN w:val="0"/>
        <w:adjustRightInd w:val="0"/>
        <w:spacing w:before="240" w:after="240" w:line="240" w:lineRule="auto"/>
        <w:ind w:left="709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Obliczy średni czas wykonania ciast</w:t>
      </w:r>
    </w:p>
    <w:p w14:paraId="09FD8576" w14:textId="77777777" w:rsidR="0081738F" w:rsidRPr="00AE6F67" w:rsidRDefault="0081738F" w:rsidP="00A34ED0">
      <w:pPr>
        <w:pStyle w:val="Akapitzlist"/>
        <w:numPr>
          <w:ilvl w:val="4"/>
          <w:numId w:val="20"/>
        </w:numPr>
        <w:autoSpaceDE w:val="0"/>
        <w:autoSpaceDN w:val="0"/>
        <w:adjustRightInd w:val="0"/>
        <w:spacing w:before="240" w:after="240" w:line="240" w:lineRule="auto"/>
        <w:ind w:left="709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Wypisze ciasta z podziałem na stopień trudności. </w:t>
      </w:r>
    </w:p>
    <w:p w14:paraId="5DF5B6B7" w14:textId="77777777" w:rsidR="0081738F" w:rsidRPr="00AE6F67" w:rsidRDefault="0081738F" w:rsidP="005E41F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Dana jest n-elementowa tablica ze strukturami opisującymi współrzędne punktów w przestrzeni PUNKT3D ( </w:t>
      </w:r>
      <w:proofErr w:type="spellStart"/>
      <w:r w:rsidRPr="00AE6F6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AE6F67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AE6F6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AE6F67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AE6F6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AE6F67">
        <w:rPr>
          <w:rFonts w:ascii="Times New Roman" w:hAnsi="Times New Roman" w:cs="Times New Roman"/>
          <w:sz w:val="24"/>
          <w:szCs w:val="24"/>
        </w:rPr>
        <w:t xml:space="preserve"> z). Napisz program, który sprawdzi czy istnieją w tablicy punkty leżące na tej samej płaszczyźnie. Program powinien wypisać na ekranie informację, które z punktów leżą na tej samej  płaszczyźnie.</w:t>
      </w:r>
    </w:p>
    <w:p w14:paraId="366F62D2" w14:textId="77777777" w:rsidR="0081738F" w:rsidRPr="00AE6F67" w:rsidRDefault="0081738F" w:rsidP="005E41F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  <w:shd w:val="clear" w:color="auto" w:fill="FFFFFF"/>
        </w:rPr>
        <w:t>Zdefiniuj typ strukturalny oraz 100 elementową tablicę  struktur pozwalającą na przechowywanie informacji o rodzajach zwierząt jakie posiada pewien Farmer. Zwierzęta to krowa, koza, kura, pies i świnia. Cechy tych zwierząt to nazwa, waga, wiek(podany w tygodniach), oraz data nabycia(zakupu). Farmer dostał krowę i świnię kupił 24-04-08r od znajomego, pies przybłąkał się 6.05.02r, natomiast kozę i kurę dostał w prezencie od wójta 23.02.09. Niestety resztę cech musisz określić sam, na podstawie przyjętych średnich dla tych zwierząt.  Rezultatem programu ma być:</w:t>
      </w:r>
      <w:r w:rsidRPr="00AE6F6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6A2EF20C" w14:textId="77777777" w:rsidR="0081738F" w:rsidRPr="00AE6F67" w:rsidRDefault="0081738F" w:rsidP="00A34ED0">
      <w:pPr>
        <w:pStyle w:val="Akapitzlist"/>
        <w:numPr>
          <w:ilvl w:val="4"/>
          <w:numId w:val="20"/>
        </w:numPr>
        <w:autoSpaceDE w:val="0"/>
        <w:autoSpaceDN w:val="0"/>
        <w:adjustRightInd w:val="0"/>
        <w:spacing w:before="240" w:after="240" w:line="240" w:lineRule="auto"/>
        <w:ind w:left="709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  <w:shd w:val="clear" w:color="auto" w:fill="FFFFFF"/>
        </w:rPr>
        <w:t>wyświetlenie wszystkich danych w przejrzysty i zrozumiały dla użytkownika sposób, użytkownik nic nie podaje, program wyświetla tylko dane.</w:t>
      </w:r>
      <w:r w:rsidRPr="00AE6F6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26089572" w14:textId="77777777" w:rsidR="0081738F" w:rsidRPr="00AE6F67" w:rsidRDefault="0081738F" w:rsidP="00A34ED0">
      <w:pPr>
        <w:pStyle w:val="Akapitzlist"/>
        <w:numPr>
          <w:ilvl w:val="4"/>
          <w:numId w:val="20"/>
        </w:numPr>
        <w:autoSpaceDE w:val="0"/>
        <w:autoSpaceDN w:val="0"/>
        <w:adjustRightInd w:val="0"/>
        <w:spacing w:before="240" w:after="240" w:line="240" w:lineRule="auto"/>
        <w:ind w:left="709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  <w:shd w:val="clear" w:color="auto" w:fill="FFFFFF"/>
        </w:rPr>
        <w:t>program ma poprosić o wprowadzenie nazwy i wagi(w kilogramach) zwierzęcia(mają być wprowadzone trzy zwierzaki) , oraz wyświetleniu danych w odwrotny sposób do tego w jaki zostały wprowadzone.</w:t>
      </w:r>
    </w:p>
    <w:p w14:paraId="3259FD26" w14:textId="77777777" w:rsidR="0081738F" w:rsidRDefault="0081738F" w:rsidP="005E41F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lastRenderedPageBreak/>
        <w:t>Dana jest n-elementowa tablica ze strukturami opisującymi współrzędne punktów na płaszczyźnie</w:t>
      </w:r>
      <w:r w:rsidR="00787774" w:rsidRPr="00AE6F67">
        <w:rPr>
          <w:rFonts w:ascii="Times New Roman" w:hAnsi="Times New Roman" w:cs="Times New Roman"/>
          <w:sz w:val="24"/>
          <w:szCs w:val="24"/>
        </w:rPr>
        <w:t xml:space="preserve"> </w:t>
      </w:r>
      <w:r w:rsidRPr="00AE6F67">
        <w:rPr>
          <w:rFonts w:ascii="Times New Roman" w:hAnsi="Times New Roman" w:cs="Times New Roman"/>
          <w:sz w:val="24"/>
          <w:szCs w:val="24"/>
        </w:rPr>
        <w:t xml:space="preserve">(punkt x, punkt y, punkt z ). Typ punkt też jest strukturą postaci </w:t>
      </w:r>
      <w:r w:rsidRPr="00AE6F67">
        <w:rPr>
          <w:rFonts w:ascii="Times New Roman" w:hAnsi="Times New Roman" w:cs="Times New Roman"/>
          <w:sz w:val="24"/>
          <w:szCs w:val="24"/>
        </w:rPr>
        <w:br/>
        <w:t xml:space="preserve">( </w:t>
      </w:r>
      <w:proofErr w:type="spellStart"/>
      <w:r w:rsidRPr="00AE6F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E6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F67">
        <w:rPr>
          <w:rFonts w:ascii="Times New Roman" w:hAnsi="Times New Roman" w:cs="Times New Roman"/>
          <w:sz w:val="24"/>
          <w:szCs w:val="24"/>
        </w:rPr>
        <w:t>pierwsza_wsp</w:t>
      </w:r>
      <w:proofErr w:type="spellEnd"/>
      <w:r w:rsidRPr="00AE6F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F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E6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F67">
        <w:rPr>
          <w:rFonts w:ascii="Times New Roman" w:hAnsi="Times New Roman" w:cs="Times New Roman"/>
          <w:sz w:val="24"/>
          <w:szCs w:val="24"/>
        </w:rPr>
        <w:t>druga_wsp</w:t>
      </w:r>
      <w:proofErr w:type="spellEnd"/>
      <w:r w:rsidRPr="00AE6F67">
        <w:rPr>
          <w:rFonts w:ascii="Times New Roman" w:hAnsi="Times New Roman" w:cs="Times New Roman"/>
          <w:sz w:val="24"/>
          <w:szCs w:val="24"/>
        </w:rPr>
        <w:t>). Napisz program, który sprawdzi czy podane punkty tworzą trójkąty a następnie sprawdzi czy punkt, którego współrzędne wprowadzi użytkownik leży wewnątrz tego trójkąta.</w:t>
      </w:r>
    </w:p>
    <w:p w14:paraId="41516043" w14:textId="77777777" w:rsidR="00543C21" w:rsidRDefault="00543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E6D2CA" w14:textId="77777777" w:rsidR="00543C21" w:rsidRPr="00543C21" w:rsidRDefault="00543C21" w:rsidP="00543C21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543C21">
        <w:rPr>
          <w:rFonts w:ascii="Times New Roman" w:hAnsi="Times New Roman" w:cs="Times New Roman"/>
          <w:b/>
          <w:sz w:val="24"/>
          <w:szCs w:val="24"/>
        </w:rPr>
        <w:lastRenderedPageBreak/>
        <w:t>Zadania ze wstępu do programowania</w:t>
      </w:r>
    </w:p>
    <w:p w14:paraId="5731712A" w14:textId="77777777" w:rsidR="00543C21" w:rsidRPr="00543C21" w:rsidRDefault="00543C21" w:rsidP="00543C21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543C21">
        <w:rPr>
          <w:rFonts w:ascii="Times New Roman" w:hAnsi="Times New Roman" w:cs="Times New Roman"/>
          <w:sz w:val="24"/>
          <w:szCs w:val="24"/>
        </w:rPr>
        <w:t xml:space="preserve">Napisz program przechowujący bazę zawierającą dane Studentów zawierająca: Nazwisko, kierunek, listę przedmiotów i oceny z nich. Napisz program, który będzie: </w:t>
      </w:r>
    </w:p>
    <w:p w14:paraId="1ECF33AC" w14:textId="77777777" w:rsidR="00543C21" w:rsidRPr="00AE6F67" w:rsidRDefault="00543C21" w:rsidP="00543C21">
      <w:pPr>
        <w:pStyle w:val="Akapitzlist"/>
        <w:numPr>
          <w:ilvl w:val="0"/>
          <w:numId w:val="27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Dodawał studenta do listy; </w:t>
      </w:r>
    </w:p>
    <w:p w14:paraId="0DFE180B" w14:textId="77777777" w:rsidR="00543C21" w:rsidRPr="00AE6F67" w:rsidRDefault="00543C21" w:rsidP="00543C21">
      <w:pPr>
        <w:pStyle w:val="Akapitzlist"/>
        <w:numPr>
          <w:ilvl w:val="0"/>
          <w:numId w:val="27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Wyszukiwał studentów średniej z semestru większej od zadanej jako parametr, i wypisywał ich nazwiska </w:t>
      </w:r>
    </w:p>
    <w:p w14:paraId="67ED0734" w14:textId="77777777" w:rsidR="00543C21" w:rsidRPr="00543C21" w:rsidRDefault="00543C21" w:rsidP="00543C21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543C21">
        <w:rPr>
          <w:rFonts w:ascii="Times New Roman" w:hAnsi="Times New Roman" w:cs="Times New Roman"/>
          <w:sz w:val="24"/>
          <w:szCs w:val="24"/>
        </w:rPr>
        <w:t>Napisz program definiujący typ strukturalny oraz 100-elementową tablicę pozwalającą przechowywać informacje o książkach znajdujących się w bibliotece (tytuł, autor, indeks, rok wydania, cena) . Napisz program, który będzie dodawał książki do bazy a następnie:</w:t>
      </w:r>
    </w:p>
    <w:p w14:paraId="0B3A525A" w14:textId="77777777" w:rsidR="00543C21" w:rsidRPr="00AE6F67" w:rsidRDefault="00543C21" w:rsidP="00543C21">
      <w:pPr>
        <w:pStyle w:val="Akapitzlist"/>
        <w:numPr>
          <w:ilvl w:val="0"/>
          <w:numId w:val="28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książki wydane w roku zadanym jako parametr</w:t>
      </w:r>
    </w:p>
    <w:p w14:paraId="5775EEDB" w14:textId="77777777" w:rsidR="00543C21" w:rsidRPr="00AE6F67" w:rsidRDefault="00543C21" w:rsidP="00543C21">
      <w:pPr>
        <w:pStyle w:val="Akapitzlist"/>
        <w:numPr>
          <w:ilvl w:val="0"/>
          <w:numId w:val="28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książki , których cena jest większa od zadanej jako parametr</w:t>
      </w:r>
    </w:p>
    <w:p w14:paraId="62592F2F" w14:textId="77777777" w:rsidR="00543C21" w:rsidRDefault="00543C21" w:rsidP="00543C21">
      <w:pPr>
        <w:pStyle w:val="Akapitzlist"/>
        <w:numPr>
          <w:ilvl w:val="0"/>
          <w:numId w:val="28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dane książki</w:t>
      </w:r>
      <w:r>
        <w:rPr>
          <w:rFonts w:ascii="Times New Roman" w:hAnsi="Times New Roman" w:cs="Times New Roman"/>
          <w:sz w:val="24"/>
          <w:szCs w:val="24"/>
        </w:rPr>
        <w:t xml:space="preserve"> danego autora.</w:t>
      </w:r>
    </w:p>
    <w:p w14:paraId="1273FFEF" w14:textId="77777777" w:rsidR="00543C21" w:rsidRPr="00AE6F67" w:rsidRDefault="00543C21" w:rsidP="00543C21">
      <w:pPr>
        <w:pStyle w:val="Akapitzlist"/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72E2FD8" w14:textId="77777777" w:rsidR="00543C21" w:rsidRPr="00543C21" w:rsidRDefault="00543C21" w:rsidP="00543C21">
      <w:pPr>
        <w:pStyle w:val="Akapitzlist"/>
        <w:numPr>
          <w:ilvl w:val="0"/>
          <w:numId w:val="25"/>
        </w:num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543C21">
        <w:t>Zdefiniuj struktur</w:t>
      </w:r>
      <w:r w:rsidRPr="00543C21">
        <w:rPr>
          <w:rFonts w:hint="eastAsia"/>
        </w:rPr>
        <w:t>ę</w:t>
      </w:r>
      <w:r w:rsidRPr="00543C21">
        <w:t xml:space="preserve"> punkt s</w:t>
      </w:r>
      <w:r w:rsidRPr="00543C21">
        <w:rPr>
          <w:rFonts w:hint="eastAsia"/>
        </w:rPr>
        <w:t>ł</w:t>
      </w:r>
      <w:r w:rsidRPr="00543C21">
        <w:t>u</w:t>
      </w:r>
      <w:r w:rsidRPr="00543C21">
        <w:rPr>
          <w:rFonts w:hint="eastAsia"/>
        </w:rPr>
        <w:t>żą</w:t>
      </w:r>
      <w:r w:rsidRPr="00543C21">
        <w:t>c</w:t>
      </w:r>
      <w:r w:rsidRPr="00543C21">
        <w:rPr>
          <w:rFonts w:hint="eastAsia"/>
        </w:rPr>
        <w:t>ą</w:t>
      </w:r>
      <w:r w:rsidRPr="00543C21">
        <w:t xml:space="preserve"> do przechowywania współrzędnych punktów w trójwymiarowej przestrzeni kartezja</w:t>
      </w:r>
      <w:r w:rsidRPr="00543C21">
        <w:rPr>
          <w:rFonts w:hint="eastAsia"/>
        </w:rPr>
        <w:t>ń</w:t>
      </w:r>
      <w:r w:rsidRPr="00543C21">
        <w:t xml:space="preserve">skiej. Napisz program, który będzie dodawał punkty do bazy, a następnie w </w:t>
      </w:r>
      <w:r w:rsidRPr="00543C21">
        <w:rPr>
          <w:rFonts w:ascii="Times New Roman" w:hAnsi="Times New Roman" w:cs="Times New Roman"/>
          <w:sz w:val="24"/>
          <w:szCs w:val="24"/>
        </w:rPr>
        <w:t>zależności od wyboru użytkownika:</w:t>
      </w:r>
    </w:p>
    <w:p w14:paraId="11EE37E8" w14:textId="77777777" w:rsidR="00543C21" w:rsidRPr="00543C21" w:rsidRDefault="00543C21" w:rsidP="00543C21">
      <w:pPr>
        <w:pStyle w:val="Akapitzlist"/>
        <w:numPr>
          <w:ilvl w:val="0"/>
          <w:numId w:val="29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543C21">
        <w:rPr>
          <w:rFonts w:ascii="Times New Roman" w:hAnsi="Times New Roman" w:cs="Times New Roman"/>
          <w:sz w:val="24"/>
          <w:szCs w:val="24"/>
        </w:rPr>
        <w:t>Zwracał najmniejsz</w:t>
      </w:r>
      <w:r w:rsidRPr="00543C21">
        <w:rPr>
          <w:rFonts w:ascii="Times New Roman" w:hAnsi="Times New Roman" w:cs="Times New Roman" w:hint="eastAsia"/>
          <w:sz w:val="24"/>
          <w:szCs w:val="24"/>
        </w:rPr>
        <w:t>ą</w:t>
      </w:r>
      <w:r w:rsidRPr="00543C21">
        <w:rPr>
          <w:rFonts w:ascii="Times New Roman" w:hAnsi="Times New Roman" w:cs="Times New Roman"/>
          <w:sz w:val="24"/>
          <w:szCs w:val="24"/>
        </w:rPr>
        <w:t xml:space="preserve"> spośród odleg</w:t>
      </w:r>
      <w:r w:rsidRPr="00543C21">
        <w:rPr>
          <w:rFonts w:ascii="Times New Roman" w:hAnsi="Times New Roman" w:cs="Times New Roman" w:hint="eastAsia"/>
          <w:sz w:val="24"/>
          <w:szCs w:val="24"/>
        </w:rPr>
        <w:t>ł</w:t>
      </w:r>
      <w:r w:rsidRPr="00543C21">
        <w:rPr>
          <w:rFonts w:ascii="Times New Roman" w:hAnsi="Times New Roman" w:cs="Times New Roman"/>
          <w:sz w:val="24"/>
          <w:szCs w:val="24"/>
        </w:rPr>
        <w:t>o</w:t>
      </w:r>
      <w:r w:rsidRPr="00543C21">
        <w:rPr>
          <w:rFonts w:ascii="Times New Roman" w:hAnsi="Times New Roman" w:cs="Times New Roman" w:hint="eastAsia"/>
          <w:sz w:val="24"/>
          <w:szCs w:val="24"/>
        </w:rPr>
        <w:t>ś</w:t>
      </w:r>
      <w:r w:rsidRPr="00543C21">
        <w:rPr>
          <w:rFonts w:ascii="Times New Roman" w:hAnsi="Times New Roman" w:cs="Times New Roman"/>
          <w:sz w:val="24"/>
          <w:szCs w:val="24"/>
        </w:rPr>
        <w:t>ci pomi</w:t>
      </w:r>
      <w:r w:rsidRPr="00543C21">
        <w:rPr>
          <w:rFonts w:ascii="Times New Roman" w:hAnsi="Times New Roman" w:cs="Times New Roman" w:hint="eastAsia"/>
          <w:sz w:val="24"/>
          <w:szCs w:val="24"/>
        </w:rPr>
        <w:t>ę</w:t>
      </w:r>
      <w:r w:rsidRPr="00543C21">
        <w:rPr>
          <w:rFonts w:ascii="Times New Roman" w:hAnsi="Times New Roman" w:cs="Times New Roman"/>
          <w:sz w:val="24"/>
          <w:szCs w:val="24"/>
        </w:rPr>
        <w:t>dzy dwoma punktami przechowywanymi w bazie wraz z danymi punktów,</w:t>
      </w:r>
    </w:p>
    <w:p w14:paraId="7AE368DD" w14:textId="77777777" w:rsidR="00543C21" w:rsidRPr="00543C21" w:rsidRDefault="00543C21" w:rsidP="00543C21">
      <w:pPr>
        <w:pStyle w:val="Akapitzlist"/>
        <w:numPr>
          <w:ilvl w:val="0"/>
          <w:numId w:val="29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543C21">
        <w:rPr>
          <w:rFonts w:ascii="Times New Roman" w:hAnsi="Times New Roman" w:cs="Times New Roman"/>
          <w:sz w:val="24"/>
          <w:szCs w:val="24"/>
        </w:rPr>
        <w:t>Zwracał ilość punktów znajdujących się w I ćwiartce układu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3ADF39" w14:textId="77777777" w:rsidR="00543C21" w:rsidRDefault="00543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9247C7" w14:textId="77777777" w:rsidR="00543C21" w:rsidRPr="00543C21" w:rsidRDefault="00543C21" w:rsidP="00543C21">
      <w:pPr>
        <w:pStyle w:val="Akapitzlist"/>
        <w:autoSpaceDE w:val="0"/>
        <w:autoSpaceDN w:val="0"/>
        <w:adjustRightInd w:val="0"/>
        <w:spacing w:before="240" w:after="240" w:line="240" w:lineRule="auto"/>
        <w:ind w:left="360"/>
        <w:contextualSpacing w:val="0"/>
        <w:rPr>
          <w:rStyle w:val="jlqj4b"/>
          <w:b/>
          <w:lang w:val="en"/>
        </w:rPr>
      </w:pPr>
      <w:r w:rsidRPr="00543C21">
        <w:rPr>
          <w:rStyle w:val="jlqj4b"/>
          <w:b/>
          <w:lang w:val="en"/>
        </w:rPr>
        <w:lastRenderedPageBreak/>
        <w:t xml:space="preserve">Tasks from the introduction to programming </w:t>
      </w:r>
    </w:p>
    <w:p w14:paraId="68D86E5D" w14:textId="77777777" w:rsidR="00543C21" w:rsidRPr="00543C21" w:rsidRDefault="00543C21" w:rsidP="00543C21">
      <w:pPr>
        <w:pStyle w:val="Akapitzlist"/>
        <w:numPr>
          <w:ilvl w:val="0"/>
          <w:numId w:val="30"/>
        </w:numPr>
        <w:autoSpaceDE w:val="0"/>
        <w:autoSpaceDN w:val="0"/>
        <w:adjustRightInd w:val="0"/>
        <w:spacing w:before="240" w:after="240" w:line="240" w:lineRule="auto"/>
        <w:rPr>
          <w:rStyle w:val="jlqj4b"/>
          <w:lang w:val="en"/>
        </w:rPr>
      </w:pPr>
      <w:r w:rsidRPr="00543C21">
        <w:rPr>
          <w:rStyle w:val="jlqj4b"/>
          <w:lang w:val="en"/>
        </w:rPr>
        <w:t>Write a program that stores a database containing Student data, containing: Name, field of study, list of subjects and their grades.</w:t>
      </w:r>
      <w:r w:rsidRPr="00543C21">
        <w:rPr>
          <w:rStyle w:val="viiyi"/>
          <w:lang w:val="en"/>
        </w:rPr>
        <w:t xml:space="preserve"> </w:t>
      </w:r>
      <w:r w:rsidRPr="00543C21">
        <w:rPr>
          <w:rStyle w:val="jlqj4b"/>
          <w:lang w:val="en"/>
        </w:rPr>
        <w:t xml:space="preserve">Write a program that will: </w:t>
      </w:r>
    </w:p>
    <w:p w14:paraId="520EDF9E" w14:textId="77777777" w:rsidR="00543C21" w:rsidRDefault="00543C21" w:rsidP="00543C21">
      <w:pPr>
        <w:pStyle w:val="Akapitzlist"/>
        <w:autoSpaceDE w:val="0"/>
        <w:autoSpaceDN w:val="0"/>
        <w:adjustRightInd w:val="0"/>
        <w:spacing w:before="240" w:after="240" w:line="240" w:lineRule="auto"/>
        <w:ind w:left="360"/>
        <w:contextualSpacing w:val="0"/>
        <w:rPr>
          <w:rStyle w:val="jlqj4b"/>
          <w:lang w:val="en"/>
        </w:rPr>
      </w:pPr>
      <w:r>
        <w:rPr>
          <w:rStyle w:val="jlqj4b"/>
          <w:lang w:val="en"/>
        </w:rPr>
        <w:t xml:space="preserve">• added a student to the list; </w:t>
      </w:r>
    </w:p>
    <w:p w14:paraId="1FA59794" w14:textId="77777777" w:rsidR="00543C21" w:rsidRDefault="00543C21" w:rsidP="00543C21">
      <w:pPr>
        <w:pStyle w:val="Akapitzlist"/>
        <w:autoSpaceDE w:val="0"/>
        <w:autoSpaceDN w:val="0"/>
        <w:adjustRightInd w:val="0"/>
        <w:spacing w:before="240" w:after="240" w:line="240" w:lineRule="auto"/>
        <w:ind w:left="360"/>
        <w:contextualSpacing w:val="0"/>
        <w:rPr>
          <w:rStyle w:val="jlqj4b"/>
          <w:lang w:val="en"/>
        </w:rPr>
      </w:pPr>
      <w:r>
        <w:rPr>
          <w:rStyle w:val="jlqj4b"/>
          <w:lang w:val="en"/>
        </w:rPr>
        <w:t>• He searched for students with a semester average greater than the given semester as a parameter, and entered their names.</w:t>
      </w:r>
    </w:p>
    <w:p w14:paraId="2EB4C0D0" w14:textId="77777777" w:rsidR="00543C21" w:rsidRDefault="00543C21" w:rsidP="00543C21">
      <w:pPr>
        <w:pStyle w:val="Akapitzlist"/>
        <w:numPr>
          <w:ilvl w:val="0"/>
          <w:numId w:val="30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Style w:val="jlqj4b"/>
          <w:lang w:val="en"/>
        </w:rPr>
      </w:pPr>
      <w:r>
        <w:rPr>
          <w:rStyle w:val="jlqj4b"/>
          <w:lang w:val="en"/>
        </w:rPr>
        <w:t>Write a program that defines the structural type and a 100-element array that allows you to store information about the books in the library (title, author, index, year of publication, price).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Write a program that will add books to the database and then: </w:t>
      </w:r>
    </w:p>
    <w:p w14:paraId="6755C04E" w14:textId="77777777" w:rsidR="00543C21" w:rsidRPr="00543C21" w:rsidRDefault="00543C21" w:rsidP="00543C21">
      <w:pPr>
        <w:autoSpaceDE w:val="0"/>
        <w:autoSpaceDN w:val="0"/>
        <w:adjustRightInd w:val="0"/>
        <w:spacing w:before="240" w:after="240" w:line="240" w:lineRule="auto"/>
        <w:ind w:left="360"/>
        <w:rPr>
          <w:rStyle w:val="jlqj4b"/>
          <w:lang w:val="en"/>
        </w:rPr>
      </w:pPr>
      <w:r w:rsidRPr="00543C21">
        <w:rPr>
          <w:rStyle w:val="jlqj4b"/>
          <w:lang w:val="en"/>
        </w:rPr>
        <w:t xml:space="preserve">• Checked out books published in the year set as a parameter </w:t>
      </w:r>
    </w:p>
    <w:p w14:paraId="5FBF5AE2" w14:textId="77777777" w:rsidR="00543C21" w:rsidRPr="00543C21" w:rsidRDefault="00543C21" w:rsidP="00543C21">
      <w:pPr>
        <w:autoSpaceDE w:val="0"/>
        <w:autoSpaceDN w:val="0"/>
        <w:adjustRightInd w:val="0"/>
        <w:spacing w:before="240" w:after="240" w:line="240" w:lineRule="auto"/>
        <w:ind w:left="360"/>
        <w:rPr>
          <w:rStyle w:val="jlqj4b"/>
          <w:lang w:val="en"/>
        </w:rPr>
      </w:pPr>
      <w:r w:rsidRPr="00543C21">
        <w:rPr>
          <w:rStyle w:val="jlqj4b"/>
          <w:lang w:val="en"/>
        </w:rPr>
        <w:t xml:space="preserve">• He wrote out books whose price was higher than the one set as a parameter </w:t>
      </w:r>
    </w:p>
    <w:p w14:paraId="4B0E752E" w14:textId="77777777" w:rsidR="00543C21" w:rsidRPr="00543C21" w:rsidRDefault="00543C21" w:rsidP="00543C21">
      <w:pPr>
        <w:autoSpaceDE w:val="0"/>
        <w:autoSpaceDN w:val="0"/>
        <w:adjustRightInd w:val="0"/>
        <w:spacing w:before="240" w:after="240" w:line="240" w:lineRule="auto"/>
        <w:ind w:left="360"/>
        <w:rPr>
          <w:rStyle w:val="jlqj4b"/>
          <w:lang w:val="en"/>
        </w:rPr>
      </w:pPr>
      <w:r w:rsidRPr="00543C21">
        <w:rPr>
          <w:rStyle w:val="jlqj4b"/>
          <w:lang w:val="en"/>
        </w:rPr>
        <w:t>• Print data from a book by a given author.</w:t>
      </w:r>
    </w:p>
    <w:p w14:paraId="04B240D4" w14:textId="77777777" w:rsidR="00543C21" w:rsidRPr="002E1CEB" w:rsidRDefault="00543C21" w:rsidP="00543C21">
      <w:pPr>
        <w:pStyle w:val="Akapitzlist"/>
        <w:numPr>
          <w:ilvl w:val="0"/>
          <w:numId w:val="30"/>
        </w:numPr>
        <w:rPr>
          <w:rStyle w:val="jlqj4b"/>
          <w:lang w:val="en-US"/>
        </w:rPr>
      </w:pPr>
      <w:r w:rsidRPr="00543C21">
        <w:rPr>
          <w:rStyle w:val="jlqj4b"/>
          <w:lang w:val="en"/>
        </w:rPr>
        <w:t>Define a point structure to store the coordinates of points in three-dimensional Cartesian space.</w:t>
      </w:r>
      <w:r w:rsidRPr="00543C21">
        <w:rPr>
          <w:rStyle w:val="viiyi"/>
          <w:lang w:val="en"/>
        </w:rPr>
        <w:t xml:space="preserve"> </w:t>
      </w:r>
      <w:r w:rsidRPr="00543C21">
        <w:rPr>
          <w:rStyle w:val="jlqj4b"/>
          <w:lang w:val="en"/>
        </w:rPr>
        <w:t>Write a program that will add points to the base, and then, depending on the user's choice:</w:t>
      </w:r>
    </w:p>
    <w:p w14:paraId="456DB3B2" w14:textId="77777777" w:rsidR="00543C21" w:rsidRDefault="00543C21" w:rsidP="00543C21">
      <w:pPr>
        <w:ind w:firstLine="360"/>
        <w:rPr>
          <w:rStyle w:val="jlqj4b"/>
          <w:lang w:val="en"/>
        </w:rPr>
      </w:pPr>
      <w:r w:rsidRPr="00543C21">
        <w:rPr>
          <w:rStyle w:val="jlqj4b"/>
          <w:lang w:val="en"/>
        </w:rPr>
        <w:t xml:space="preserve">• Return the smallest distance between two points stored in the database together with the point data, </w:t>
      </w:r>
    </w:p>
    <w:p w14:paraId="1C9393BA" w14:textId="77777777" w:rsidR="00543C21" w:rsidRPr="002E1CEB" w:rsidRDefault="00543C21" w:rsidP="00543C21">
      <w:pPr>
        <w:ind w:firstLine="360"/>
        <w:rPr>
          <w:lang w:val="en-US"/>
        </w:rPr>
      </w:pPr>
      <w:r w:rsidRPr="00543C21">
        <w:rPr>
          <w:rStyle w:val="jlqj4b"/>
          <w:lang w:val="en"/>
        </w:rPr>
        <w:t>• Returned the number of points in the first quarter of the system.</w:t>
      </w:r>
      <w:r w:rsidRPr="002E1CEB">
        <w:rPr>
          <w:lang w:val="en-US"/>
        </w:rPr>
        <w:t xml:space="preserve"> </w:t>
      </w:r>
    </w:p>
    <w:p w14:paraId="6496F4CD" w14:textId="77777777" w:rsidR="00543C21" w:rsidRPr="002E1CEB" w:rsidRDefault="00543C21" w:rsidP="00543C21">
      <w:pPr>
        <w:pStyle w:val="Akapitzlist"/>
        <w:autoSpaceDE w:val="0"/>
        <w:autoSpaceDN w:val="0"/>
        <w:adjustRightInd w:val="0"/>
        <w:spacing w:before="240" w:after="2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43C21" w:rsidRPr="002E1CEB" w:rsidSect="00590B31">
      <w:footerReference w:type="default" r:id="rId14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0354A" w14:textId="77777777" w:rsidR="009B2C13" w:rsidRDefault="009B2C13" w:rsidP="00F1543C">
      <w:pPr>
        <w:spacing w:after="0" w:line="240" w:lineRule="auto"/>
      </w:pPr>
      <w:r>
        <w:separator/>
      </w:r>
    </w:p>
  </w:endnote>
  <w:endnote w:type="continuationSeparator" w:id="0">
    <w:p w14:paraId="6711792C" w14:textId="77777777" w:rsidR="009B2C13" w:rsidRDefault="009B2C13" w:rsidP="00F15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LRoman10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9412677"/>
      <w:docPartObj>
        <w:docPartGallery w:val="Page Numbers (Bottom of Page)"/>
        <w:docPartUnique/>
      </w:docPartObj>
    </w:sdtPr>
    <w:sdtEndPr/>
    <w:sdtContent>
      <w:p w14:paraId="38FA64DC" w14:textId="77777777" w:rsidR="001F5F95" w:rsidRDefault="001F5F9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01D0">
          <w:rPr>
            <w:noProof/>
          </w:rPr>
          <w:t>4</w:t>
        </w:r>
        <w:r>
          <w:fldChar w:fldCharType="end"/>
        </w:r>
      </w:p>
    </w:sdtContent>
  </w:sdt>
  <w:p w14:paraId="78FC14F9" w14:textId="77777777" w:rsidR="00407839" w:rsidRDefault="0040783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49A05" w14:textId="77777777" w:rsidR="009B2C13" w:rsidRDefault="009B2C13" w:rsidP="00F1543C">
      <w:pPr>
        <w:spacing w:after="0" w:line="240" w:lineRule="auto"/>
      </w:pPr>
      <w:r>
        <w:separator/>
      </w:r>
    </w:p>
  </w:footnote>
  <w:footnote w:type="continuationSeparator" w:id="0">
    <w:p w14:paraId="3F1C7C9D" w14:textId="77777777" w:rsidR="009B2C13" w:rsidRDefault="009B2C13" w:rsidP="00F15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8"/>
    <w:multiLevelType w:val="singleLevel"/>
    <w:tmpl w:val="00000008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0000009"/>
    <w:multiLevelType w:val="singleLevel"/>
    <w:tmpl w:val="00000009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6" w15:restartNumberingAfterBreak="0">
    <w:nsid w:val="0000000D"/>
    <w:multiLevelType w:val="multi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E"/>
    <w:multiLevelType w:val="singleLevel"/>
    <w:tmpl w:val="0000000E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8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9" w15:restartNumberingAfterBreak="0">
    <w:nsid w:val="00000012"/>
    <w:multiLevelType w:val="multi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10" w15:restartNumberingAfterBreak="0">
    <w:nsid w:val="00000013"/>
    <w:multiLevelType w:val="singleLevel"/>
    <w:tmpl w:val="00000013"/>
    <w:name w:val="WW8Num2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1" w15:restartNumberingAfterBreak="0">
    <w:nsid w:val="05D32C88"/>
    <w:multiLevelType w:val="hybridMultilevel"/>
    <w:tmpl w:val="F47CC8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D133A2"/>
    <w:multiLevelType w:val="hybridMultilevel"/>
    <w:tmpl w:val="483A6F0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5115D4"/>
    <w:multiLevelType w:val="multilevel"/>
    <w:tmpl w:val="67EAD9FC"/>
    <w:name w:val="WW8Num1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09F106E1"/>
    <w:multiLevelType w:val="multilevel"/>
    <w:tmpl w:val="4F8AD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0CC51805"/>
    <w:multiLevelType w:val="multilevel"/>
    <w:tmpl w:val="5AE43D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1A3348F5"/>
    <w:multiLevelType w:val="hybridMultilevel"/>
    <w:tmpl w:val="430ECCE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5817AF8"/>
    <w:multiLevelType w:val="hybridMultilevel"/>
    <w:tmpl w:val="A74E06B6"/>
    <w:lvl w:ilvl="0" w:tplc="E2D4A1B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3831AA"/>
    <w:multiLevelType w:val="hybridMultilevel"/>
    <w:tmpl w:val="EF5A19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6A24C8"/>
    <w:multiLevelType w:val="hybridMultilevel"/>
    <w:tmpl w:val="7994946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F225C3E"/>
    <w:multiLevelType w:val="hybridMultilevel"/>
    <w:tmpl w:val="DA58E05C"/>
    <w:lvl w:ilvl="0" w:tplc="784A491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BD4D31"/>
    <w:multiLevelType w:val="hybridMultilevel"/>
    <w:tmpl w:val="255ECB34"/>
    <w:lvl w:ilvl="0" w:tplc="0415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50493974"/>
    <w:multiLevelType w:val="hybridMultilevel"/>
    <w:tmpl w:val="25907500"/>
    <w:lvl w:ilvl="0" w:tplc="52283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D2E64"/>
    <w:multiLevelType w:val="hybridMultilevel"/>
    <w:tmpl w:val="F23C81EE"/>
    <w:lvl w:ilvl="0" w:tplc="784A491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AA3A41"/>
    <w:multiLevelType w:val="hybridMultilevel"/>
    <w:tmpl w:val="3364107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D317B8C"/>
    <w:multiLevelType w:val="hybridMultilevel"/>
    <w:tmpl w:val="BC7206C6"/>
    <w:lvl w:ilvl="0" w:tplc="0FBC2332">
      <w:start w:val="1"/>
      <w:numFmt w:val="lowerLetter"/>
      <w:lvlText w:val="%1)"/>
      <w:lvlJc w:val="left"/>
      <w:pPr>
        <w:ind w:left="720" w:hanging="360"/>
      </w:pPr>
      <w:rPr>
        <w:rFonts w:eastAsiaTheme="minorHAns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391739"/>
    <w:multiLevelType w:val="hybridMultilevel"/>
    <w:tmpl w:val="16C2809E"/>
    <w:lvl w:ilvl="0" w:tplc="E6EEEA72">
      <w:start w:val="1"/>
      <w:numFmt w:val="decimal"/>
      <w:pStyle w:val="listing"/>
      <w:lvlText w:val="%1."/>
      <w:lvlJc w:val="left"/>
      <w:pPr>
        <w:ind w:left="644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8E1BA7"/>
    <w:multiLevelType w:val="hybridMultilevel"/>
    <w:tmpl w:val="1B503BD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89A2139"/>
    <w:multiLevelType w:val="multilevel"/>
    <w:tmpl w:val="87C40A84"/>
    <w:name w:val="WW8Num15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72335FC9"/>
    <w:multiLevelType w:val="hybridMultilevel"/>
    <w:tmpl w:val="DAC2C1C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652451"/>
    <w:multiLevelType w:val="hybridMultilevel"/>
    <w:tmpl w:val="5B66C41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73E5B25"/>
    <w:multiLevelType w:val="hybridMultilevel"/>
    <w:tmpl w:val="022803A2"/>
    <w:lvl w:ilvl="0" w:tplc="E6EC8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E401B2"/>
    <w:multiLevelType w:val="hybridMultilevel"/>
    <w:tmpl w:val="69507B0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BBC1D58"/>
    <w:multiLevelType w:val="hybridMultilevel"/>
    <w:tmpl w:val="C186E88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E876631"/>
    <w:multiLevelType w:val="hybridMultilevel"/>
    <w:tmpl w:val="6880548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8"/>
  </w:num>
  <w:num w:numId="3">
    <w:abstractNumId w:val="32"/>
  </w:num>
  <w:num w:numId="4">
    <w:abstractNumId w:val="26"/>
  </w:num>
  <w:num w:numId="5">
    <w:abstractNumId w:val="26"/>
    <w:lvlOverride w:ilvl="0">
      <w:startOverride w:val="1"/>
    </w:lvlOverride>
  </w:num>
  <w:num w:numId="6">
    <w:abstractNumId w:val="26"/>
    <w:lvlOverride w:ilvl="0">
      <w:startOverride w:val="1"/>
    </w:lvlOverride>
  </w:num>
  <w:num w:numId="7">
    <w:abstractNumId w:val="22"/>
  </w:num>
  <w:num w:numId="8">
    <w:abstractNumId w:val="30"/>
  </w:num>
  <w:num w:numId="9">
    <w:abstractNumId w:val="29"/>
  </w:num>
  <w:num w:numId="10">
    <w:abstractNumId w:val="27"/>
  </w:num>
  <w:num w:numId="11">
    <w:abstractNumId w:val="11"/>
  </w:num>
  <w:num w:numId="12">
    <w:abstractNumId w:val="26"/>
    <w:lvlOverride w:ilvl="0">
      <w:startOverride w:val="1"/>
    </w:lvlOverride>
  </w:num>
  <w:num w:numId="13">
    <w:abstractNumId w:val="11"/>
  </w:num>
  <w:num w:numId="14">
    <w:abstractNumId w:val="19"/>
  </w:num>
  <w:num w:numId="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14"/>
  </w:num>
  <w:num w:numId="23">
    <w:abstractNumId w:val="15"/>
  </w:num>
  <w:num w:numId="24">
    <w:abstractNumId w:val="12"/>
  </w:num>
  <w:num w:numId="25">
    <w:abstractNumId w:val="20"/>
  </w:num>
  <w:num w:numId="26">
    <w:abstractNumId w:val="23"/>
  </w:num>
  <w:num w:numId="27">
    <w:abstractNumId w:val="16"/>
  </w:num>
  <w:num w:numId="28">
    <w:abstractNumId w:val="33"/>
  </w:num>
  <w:num w:numId="29">
    <w:abstractNumId w:val="24"/>
  </w:num>
  <w:num w:numId="30">
    <w:abstractNumId w:val="3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AwMzQxMzY1NgOyzJV0lIJTi4sz8/NACgzNawEI/h5VLQAAAA=="/>
  </w:docVars>
  <w:rsids>
    <w:rsidRoot w:val="001C463B"/>
    <w:rsid w:val="00000B50"/>
    <w:rsid w:val="00004BFE"/>
    <w:rsid w:val="000054AE"/>
    <w:rsid w:val="000060A6"/>
    <w:rsid w:val="00012A84"/>
    <w:rsid w:val="0001495A"/>
    <w:rsid w:val="00015FCF"/>
    <w:rsid w:val="0002138F"/>
    <w:rsid w:val="000234DE"/>
    <w:rsid w:val="0002742F"/>
    <w:rsid w:val="000311C1"/>
    <w:rsid w:val="00031C91"/>
    <w:rsid w:val="00046DD9"/>
    <w:rsid w:val="00047999"/>
    <w:rsid w:val="00050A7C"/>
    <w:rsid w:val="000545BF"/>
    <w:rsid w:val="0006396F"/>
    <w:rsid w:val="00067DA7"/>
    <w:rsid w:val="00070AC9"/>
    <w:rsid w:val="00073C34"/>
    <w:rsid w:val="000747BE"/>
    <w:rsid w:val="00087534"/>
    <w:rsid w:val="00092706"/>
    <w:rsid w:val="000A69DB"/>
    <w:rsid w:val="000A77A3"/>
    <w:rsid w:val="000B15C1"/>
    <w:rsid w:val="000B74F0"/>
    <w:rsid w:val="000D3973"/>
    <w:rsid w:val="000E14EF"/>
    <w:rsid w:val="000E413F"/>
    <w:rsid w:val="000F2BA3"/>
    <w:rsid w:val="000F65D0"/>
    <w:rsid w:val="000F7E10"/>
    <w:rsid w:val="001001D1"/>
    <w:rsid w:val="00102561"/>
    <w:rsid w:val="00105E9F"/>
    <w:rsid w:val="00112FB9"/>
    <w:rsid w:val="001308A1"/>
    <w:rsid w:val="001325AF"/>
    <w:rsid w:val="00134C1F"/>
    <w:rsid w:val="00137C08"/>
    <w:rsid w:val="00153625"/>
    <w:rsid w:val="0015667D"/>
    <w:rsid w:val="00156D05"/>
    <w:rsid w:val="00156F35"/>
    <w:rsid w:val="001617AB"/>
    <w:rsid w:val="00183163"/>
    <w:rsid w:val="001A3D1B"/>
    <w:rsid w:val="001A443A"/>
    <w:rsid w:val="001A66EE"/>
    <w:rsid w:val="001A7B37"/>
    <w:rsid w:val="001B3767"/>
    <w:rsid w:val="001C303B"/>
    <w:rsid w:val="001C43D6"/>
    <w:rsid w:val="001C463B"/>
    <w:rsid w:val="001E602A"/>
    <w:rsid w:val="001F136A"/>
    <w:rsid w:val="001F2A88"/>
    <w:rsid w:val="001F5F95"/>
    <w:rsid w:val="00204605"/>
    <w:rsid w:val="00214A85"/>
    <w:rsid w:val="00215864"/>
    <w:rsid w:val="00216909"/>
    <w:rsid w:val="00223DD2"/>
    <w:rsid w:val="00230564"/>
    <w:rsid w:val="00234F92"/>
    <w:rsid w:val="00241549"/>
    <w:rsid w:val="00241DE3"/>
    <w:rsid w:val="00243364"/>
    <w:rsid w:val="002447BF"/>
    <w:rsid w:val="00256FED"/>
    <w:rsid w:val="002649AA"/>
    <w:rsid w:val="00265DDB"/>
    <w:rsid w:val="00266141"/>
    <w:rsid w:val="00276EAA"/>
    <w:rsid w:val="00283916"/>
    <w:rsid w:val="00283F3B"/>
    <w:rsid w:val="00290790"/>
    <w:rsid w:val="00293B0E"/>
    <w:rsid w:val="00297131"/>
    <w:rsid w:val="002A1A48"/>
    <w:rsid w:val="002B353C"/>
    <w:rsid w:val="002C0ECA"/>
    <w:rsid w:val="002C31C6"/>
    <w:rsid w:val="002C4E34"/>
    <w:rsid w:val="002C52A0"/>
    <w:rsid w:val="002C6C1F"/>
    <w:rsid w:val="002D46E2"/>
    <w:rsid w:val="002D65AC"/>
    <w:rsid w:val="002D6DC6"/>
    <w:rsid w:val="002E14B3"/>
    <w:rsid w:val="002E1CEB"/>
    <w:rsid w:val="002F3A95"/>
    <w:rsid w:val="003064F6"/>
    <w:rsid w:val="00311A35"/>
    <w:rsid w:val="00315537"/>
    <w:rsid w:val="003159FD"/>
    <w:rsid w:val="00316B00"/>
    <w:rsid w:val="00316E2D"/>
    <w:rsid w:val="0032097B"/>
    <w:rsid w:val="0032487E"/>
    <w:rsid w:val="00330117"/>
    <w:rsid w:val="003322BB"/>
    <w:rsid w:val="00334AD8"/>
    <w:rsid w:val="0034755D"/>
    <w:rsid w:val="00353C1D"/>
    <w:rsid w:val="003565BF"/>
    <w:rsid w:val="00371107"/>
    <w:rsid w:val="003716B0"/>
    <w:rsid w:val="0037515E"/>
    <w:rsid w:val="003756C2"/>
    <w:rsid w:val="00380D71"/>
    <w:rsid w:val="00383981"/>
    <w:rsid w:val="00386FEC"/>
    <w:rsid w:val="003917AF"/>
    <w:rsid w:val="00394AEA"/>
    <w:rsid w:val="003A6F58"/>
    <w:rsid w:val="003B1561"/>
    <w:rsid w:val="003B5772"/>
    <w:rsid w:val="003B72F3"/>
    <w:rsid w:val="003C7BE5"/>
    <w:rsid w:val="003D07C9"/>
    <w:rsid w:val="003E6D8D"/>
    <w:rsid w:val="003F1803"/>
    <w:rsid w:val="003F1F83"/>
    <w:rsid w:val="003F3229"/>
    <w:rsid w:val="00406250"/>
    <w:rsid w:val="00407839"/>
    <w:rsid w:val="00412E70"/>
    <w:rsid w:val="004204BE"/>
    <w:rsid w:val="00426BEC"/>
    <w:rsid w:val="0043486C"/>
    <w:rsid w:val="00434880"/>
    <w:rsid w:val="00444990"/>
    <w:rsid w:val="0045061C"/>
    <w:rsid w:val="00450CB0"/>
    <w:rsid w:val="00451DD5"/>
    <w:rsid w:val="00452BD6"/>
    <w:rsid w:val="00466FC0"/>
    <w:rsid w:val="0047025E"/>
    <w:rsid w:val="00472478"/>
    <w:rsid w:val="00472798"/>
    <w:rsid w:val="00476AE7"/>
    <w:rsid w:val="004867AC"/>
    <w:rsid w:val="004912FD"/>
    <w:rsid w:val="004A2522"/>
    <w:rsid w:val="004A7BE6"/>
    <w:rsid w:val="004B39FF"/>
    <w:rsid w:val="004B5A97"/>
    <w:rsid w:val="004C0F0E"/>
    <w:rsid w:val="004C18BA"/>
    <w:rsid w:val="004C57E1"/>
    <w:rsid w:val="004D4A7C"/>
    <w:rsid w:val="004D7255"/>
    <w:rsid w:val="004E530F"/>
    <w:rsid w:val="004F6BD7"/>
    <w:rsid w:val="00510A82"/>
    <w:rsid w:val="00512948"/>
    <w:rsid w:val="005132F8"/>
    <w:rsid w:val="00517F3A"/>
    <w:rsid w:val="00536043"/>
    <w:rsid w:val="00537DA8"/>
    <w:rsid w:val="00543C21"/>
    <w:rsid w:val="00547591"/>
    <w:rsid w:val="005533CC"/>
    <w:rsid w:val="00555E41"/>
    <w:rsid w:val="00557483"/>
    <w:rsid w:val="00560354"/>
    <w:rsid w:val="0058042C"/>
    <w:rsid w:val="00580AD8"/>
    <w:rsid w:val="005A7756"/>
    <w:rsid w:val="005C01ED"/>
    <w:rsid w:val="005C0A8E"/>
    <w:rsid w:val="005C0F52"/>
    <w:rsid w:val="005C2E76"/>
    <w:rsid w:val="005C34D2"/>
    <w:rsid w:val="005C71D5"/>
    <w:rsid w:val="005D1FB3"/>
    <w:rsid w:val="005D320D"/>
    <w:rsid w:val="005D64DC"/>
    <w:rsid w:val="005E41F5"/>
    <w:rsid w:val="005F0E35"/>
    <w:rsid w:val="005F2CA8"/>
    <w:rsid w:val="00600D79"/>
    <w:rsid w:val="0060711D"/>
    <w:rsid w:val="00631D36"/>
    <w:rsid w:val="00644CF6"/>
    <w:rsid w:val="00644D1E"/>
    <w:rsid w:val="00657DEA"/>
    <w:rsid w:val="00661832"/>
    <w:rsid w:val="00662AE3"/>
    <w:rsid w:val="00664263"/>
    <w:rsid w:val="006662AF"/>
    <w:rsid w:val="006732EC"/>
    <w:rsid w:val="006733E7"/>
    <w:rsid w:val="0067421E"/>
    <w:rsid w:val="0068148D"/>
    <w:rsid w:val="0068328C"/>
    <w:rsid w:val="00692855"/>
    <w:rsid w:val="006929FB"/>
    <w:rsid w:val="00694B7F"/>
    <w:rsid w:val="006951E4"/>
    <w:rsid w:val="006973C2"/>
    <w:rsid w:val="006A48F6"/>
    <w:rsid w:val="006A5001"/>
    <w:rsid w:val="006A6FC2"/>
    <w:rsid w:val="006C4176"/>
    <w:rsid w:val="006C7D39"/>
    <w:rsid w:val="006D21F5"/>
    <w:rsid w:val="006D6BE9"/>
    <w:rsid w:val="006F13C4"/>
    <w:rsid w:val="006F5641"/>
    <w:rsid w:val="006F6760"/>
    <w:rsid w:val="00703283"/>
    <w:rsid w:val="00705A71"/>
    <w:rsid w:val="0071388A"/>
    <w:rsid w:val="00724772"/>
    <w:rsid w:val="00725766"/>
    <w:rsid w:val="007270A8"/>
    <w:rsid w:val="00745396"/>
    <w:rsid w:val="0074550B"/>
    <w:rsid w:val="007526F8"/>
    <w:rsid w:val="00754550"/>
    <w:rsid w:val="00763C19"/>
    <w:rsid w:val="0077588D"/>
    <w:rsid w:val="00775EB9"/>
    <w:rsid w:val="00776A0F"/>
    <w:rsid w:val="00784DA9"/>
    <w:rsid w:val="00787774"/>
    <w:rsid w:val="00794821"/>
    <w:rsid w:val="007A20CC"/>
    <w:rsid w:val="007A2C70"/>
    <w:rsid w:val="007B02DB"/>
    <w:rsid w:val="007E09C9"/>
    <w:rsid w:val="007E47C2"/>
    <w:rsid w:val="007E4EB7"/>
    <w:rsid w:val="008033C1"/>
    <w:rsid w:val="0081738F"/>
    <w:rsid w:val="00825E95"/>
    <w:rsid w:val="00827D4C"/>
    <w:rsid w:val="008301D0"/>
    <w:rsid w:val="008321AB"/>
    <w:rsid w:val="00842A99"/>
    <w:rsid w:val="00850074"/>
    <w:rsid w:val="00856D33"/>
    <w:rsid w:val="00856E96"/>
    <w:rsid w:val="00860108"/>
    <w:rsid w:val="008616C1"/>
    <w:rsid w:val="00874FDD"/>
    <w:rsid w:val="008853AC"/>
    <w:rsid w:val="00886BF0"/>
    <w:rsid w:val="00887CD1"/>
    <w:rsid w:val="008927BD"/>
    <w:rsid w:val="0089364E"/>
    <w:rsid w:val="008A0B29"/>
    <w:rsid w:val="008B1455"/>
    <w:rsid w:val="008B4624"/>
    <w:rsid w:val="008B47FE"/>
    <w:rsid w:val="008B5CD6"/>
    <w:rsid w:val="008B65A0"/>
    <w:rsid w:val="008C24A9"/>
    <w:rsid w:val="008C515A"/>
    <w:rsid w:val="008D7CDA"/>
    <w:rsid w:val="008E0759"/>
    <w:rsid w:val="008E4F88"/>
    <w:rsid w:val="008E51EB"/>
    <w:rsid w:val="008E623B"/>
    <w:rsid w:val="008F40CE"/>
    <w:rsid w:val="009075F5"/>
    <w:rsid w:val="009173CC"/>
    <w:rsid w:val="00920296"/>
    <w:rsid w:val="00922C36"/>
    <w:rsid w:val="00926794"/>
    <w:rsid w:val="00927001"/>
    <w:rsid w:val="00936CFE"/>
    <w:rsid w:val="00943A29"/>
    <w:rsid w:val="009558D5"/>
    <w:rsid w:val="009626F4"/>
    <w:rsid w:val="00970BEF"/>
    <w:rsid w:val="0097292D"/>
    <w:rsid w:val="009755E6"/>
    <w:rsid w:val="009772DF"/>
    <w:rsid w:val="00977B39"/>
    <w:rsid w:val="00982C71"/>
    <w:rsid w:val="0099112C"/>
    <w:rsid w:val="00996D28"/>
    <w:rsid w:val="00997166"/>
    <w:rsid w:val="009A4621"/>
    <w:rsid w:val="009B2C13"/>
    <w:rsid w:val="009B6329"/>
    <w:rsid w:val="009B72B2"/>
    <w:rsid w:val="009C11A5"/>
    <w:rsid w:val="009C138A"/>
    <w:rsid w:val="009C2954"/>
    <w:rsid w:val="009D113B"/>
    <w:rsid w:val="009D3E02"/>
    <w:rsid w:val="009E3591"/>
    <w:rsid w:val="009F7042"/>
    <w:rsid w:val="00A00769"/>
    <w:rsid w:val="00A11F99"/>
    <w:rsid w:val="00A14281"/>
    <w:rsid w:val="00A15215"/>
    <w:rsid w:val="00A223CB"/>
    <w:rsid w:val="00A26F0D"/>
    <w:rsid w:val="00A34C54"/>
    <w:rsid w:val="00A34ED0"/>
    <w:rsid w:val="00A44B30"/>
    <w:rsid w:val="00A55481"/>
    <w:rsid w:val="00A55CE9"/>
    <w:rsid w:val="00A630F7"/>
    <w:rsid w:val="00A64137"/>
    <w:rsid w:val="00A648B3"/>
    <w:rsid w:val="00A744E5"/>
    <w:rsid w:val="00A749E5"/>
    <w:rsid w:val="00A76C35"/>
    <w:rsid w:val="00A84B35"/>
    <w:rsid w:val="00A859C8"/>
    <w:rsid w:val="00A863B5"/>
    <w:rsid w:val="00A93A44"/>
    <w:rsid w:val="00AA03C0"/>
    <w:rsid w:val="00AA084E"/>
    <w:rsid w:val="00AB589F"/>
    <w:rsid w:val="00AB5B30"/>
    <w:rsid w:val="00AB6C68"/>
    <w:rsid w:val="00AC0850"/>
    <w:rsid w:val="00AC185A"/>
    <w:rsid w:val="00AC282C"/>
    <w:rsid w:val="00AD4E24"/>
    <w:rsid w:val="00AD7631"/>
    <w:rsid w:val="00AE0737"/>
    <w:rsid w:val="00AE6F67"/>
    <w:rsid w:val="00B03DD5"/>
    <w:rsid w:val="00B12271"/>
    <w:rsid w:val="00B13E42"/>
    <w:rsid w:val="00B14A94"/>
    <w:rsid w:val="00B1532B"/>
    <w:rsid w:val="00B24C39"/>
    <w:rsid w:val="00B30B88"/>
    <w:rsid w:val="00B31FFB"/>
    <w:rsid w:val="00B3284D"/>
    <w:rsid w:val="00B367C6"/>
    <w:rsid w:val="00B42D4D"/>
    <w:rsid w:val="00B5190D"/>
    <w:rsid w:val="00B53412"/>
    <w:rsid w:val="00B57FBD"/>
    <w:rsid w:val="00B64EEF"/>
    <w:rsid w:val="00B67A0C"/>
    <w:rsid w:val="00B7399A"/>
    <w:rsid w:val="00B75166"/>
    <w:rsid w:val="00B80901"/>
    <w:rsid w:val="00B8234A"/>
    <w:rsid w:val="00B91207"/>
    <w:rsid w:val="00B94A25"/>
    <w:rsid w:val="00B9615C"/>
    <w:rsid w:val="00BA421D"/>
    <w:rsid w:val="00BA4DE3"/>
    <w:rsid w:val="00BB302D"/>
    <w:rsid w:val="00BB5348"/>
    <w:rsid w:val="00BB62FC"/>
    <w:rsid w:val="00BC0F29"/>
    <w:rsid w:val="00BD274E"/>
    <w:rsid w:val="00BD54DE"/>
    <w:rsid w:val="00BE145C"/>
    <w:rsid w:val="00BE621D"/>
    <w:rsid w:val="00BE7931"/>
    <w:rsid w:val="00BF0DB3"/>
    <w:rsid w:val="00BF7B8B"/>
    <w:rsid w:val="00C04ACE"/>
    <w:rsid w:val="00C118AE"/>
    <w:rsid w:val="00C149B1"/>
    <w:rsid w:val="00C202D2"/>
    <w:rsid w:val="00C245E8"/>
    <w:rsid w:val="00C277F5"/>
    <w:rsid w:val="00C33D10"/>
    <w:rsid w:val="00C378D3"/>
    <w:rsid w:val="00C409C9"/>
    <w:rsid w:val="00C40D22"/>
    <w:rsid w:val="00C42CE8"/>
    <w:rsid w:val="00C52852"/>
    <w:rsid w:val="00C52F8E"/>
    <w:rsid w:val="00C64EAC"/>
    <w:rsid w:val="00C76F3E"/>
    <w:rsid w:val="00C81174"/>
    <w:rsid w:val="00C81D98"/>
    <w:rsid w:val="00C8565A"/>
    <w:rsid w:val="00C8710E"/>
    <w:rsid w:val="00C95A5A"/>
    <w:rsid w:val="00CA3D51"/>
    <w:rsid w:val="00CB137A"/>
    <w:rsid w:val="00CB2239"/>
    <w:rsid w:val="00CE48CF"/>
    <w:rsid w:val="00CF1984"/>
    <w:rsid w:val="00CF3109"/>
    <w:rsid w:val="00CF75B9"/>
    <w:rsid w:val="00CF77D7"/>
    <w:rsid w:val="00D06BE8"/>
    <w:rsid w:val="00D172E7"/>
    <w:rsid w:val="00D24C2C"/>
    <w:rsid w:val="00D338AD"/>
    <w:rsid w:val="00D3552C"/>
    <w:rsid w:val="00D417D4"/>
    <w:rsid w:val="00D51EA5"/>
    <w:rsid w:val="00D57BBD"/>
    <w:rsid w:val="00D7394A"/>
    <w:rsid w:val="00D76F77"/>
    <w:rsid w:val="00D87CF5"/>
    <w:rsid w:val="00D93792"/>
    <w:rsid w:val="00D94B6B"/>
    <w:rsid w:val="00DA0A6B"/>
    <w:rsid w:val="00DA7CA9"/>
    <w:rsid w:val="00DB0628"/>
    <w:rsid w:val="00DC67F1"/>
    <w:rsid w:val="00DD0C10"/>
    <w:rsid w:val="00DD136C"/>
    <w:rsid w:val="00DD3B4E"/>
    <w:rsid w:val="00DE1E74"/>
    <w:rsid w:val="00DE600D"/>
    <w:rsid w:val="00DF142C"/>
    <w:rsid w:val="00E1013C"/>
    <w:rsid w:val="00E167E7"/>
    <w:rsid w:val="00E3330C"/>
    <w:rsid w:val="00E34F00"/>
    <w:rsid w:val="00E40290"/>
    <w:rsid w:val="00E40DCA"/>
    <w:rsid w:val="00E41BCC"/>
    <w:rsid w:val="00E43E2E"/>
    <w:rsid w:val="00E445EE"/>
    <w:rsid w:val="00E47FEE"/>
    <w:rsid w:val="00E5190A"/>
    <w:rsid w:val="00E5652E"/>
    <w:rsid w:val="00E56E80"/>
    <w:rsid w:val="00E57B6D"/>
    <w:rsid w:val="00E66920"/>
    <w:rsid w:val="00E7567C"/>
    <w:rsid w:val="00E8779C"/>
    <w:rsid w:val="00E93D1E"/>
    <w:rsid w:val="00E9660C"/>
    <w:rsid w:val="00EA3646"/>
    <w:rsid w:val="00EB5284"/>
    <w:rsid w:val="00EC19F1"/>
    <w:rsid w:val="00EC25D0"/>
    <w:rsid w:val="00ED5B69"/>
    <w:rsid w:val="00ED7C45"/>
    <w:rsid w:val="00EE01DD"/>
    <w:rsid w:val="00EE2FDA"/>
    <w:rsid w:val="00EF04FB"/>
    <w:rsid w:val="00EF0F22"/>
    <w:rsid w:val="00EF2AD4"/>
    <w:rsid w:val="00EF3472"/>
    <w:rsid w:val="00EF7DA2"/>
    <w:rsid w:val="00F02757"/>
    <w:rsid w:val="00F076EA"/>
    <w:rsid w:val="00F10683"/>
    <w:rsid w:val="00F1543C"/>
    <w:rsid w:val="00F17CA3"/>
    <w:rsid w:val="00F207DE"/>
    <w:rsid w:val="00F213A5"/>
    <w:rsid w:val="00F26DA6"/>
    <w:rsid w:val="00F32855"/>
    <w:rsid w:val="00F437AF"/>
    <w:rsid w:val="00F51AD4"/>
    <w:rsid w:val="00F62326"/>
    <w:rsid w:val="00F7012A"/>
    <w:rsid w:val="00F71A6E"/>
    <w:rsid w:val="00F7323F"/>
    <w:rsid w:val="00F83B4B"/>
    <w:rsid w:val="00F840B7"/>
    <w:rsid w:val="00F84195"/>
    <w:rsid w:val="00F85C9B"/>
    <w:rsid w:val="00F903D9"/>
    <w:rsid w:val="00FA1137"/>
    <w:rsid w:val="00FA152B"/>
    <w:rsid w:val="00FB6BF0"/>
    <w:rsid w:val="00FB7F66"/>
    <w:rsid w:val="00FC0875"/>
    <w:rsid w:val="00FD50FB"/>
    <w:rsid w:val="00FE1AC6"/>
    <w:rsid w:val="00FE5587"/>
    <w:rsid w:val="00FE5DDF"/>
    <w:rsid w:val="00FF021E"/>
    <w:rsid w:val="00FF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3D8F8"/>
  <w15:docId w15:val="{80E9837D-1E15-4F7B-99C3-7612AD27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80901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7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D7C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5001"/>
    <w:pPr>
      <w:ind w:left="720"/>
      <w:contextualSpacing/>
    </w:pPr>
  </w:style>
  <w:style w:type="character" w:customStyle="1" w:styleId="Znakiprzypiswdolnych">
    <w:name w:val="Znaki przypisów dolnych"/>
    <w:rsid w:val="00F1543C"/>
  </w:style>
  <w:style w:type="character" w:customStyle="1" w:styleId="Odwoanieprzypisudolnego1">
    <w:name w:val="Odwołanie przypisu dolnego1"/>
    <w:rsid w:val="00F1543C"/>
    <w:rPr>
      <w:vertAlign w:val="superscript"/>
    </w:rPr>
  </w:style>
  <w:style w:type="paragraph" w:customStyle="1" w:styleId="Akapitzlist1">
    <w:name w:val="Akapit z listą1"/>
    <w:basedOn w:val="Normalny"/>
    <w:link w:val="Akapitzlist1Znak"/>
    <w:rsid w:val="00F1543C"/>
    <w:pPr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Tekstprzypisudolnego">
    <w:name w:val="footnote text"/>
    <w:basedOn w:val="Normalny"/>
    <w:link w:val="TekstprzypisudolnegoZnak"/>
    <w:rsid w:val="00F1543C"/>
    <w:pPr>
      <w:suppressLineNumbers/>
      <w:suppressAutoHyphens/>
      <w:spacing w:after="0" w:line="240" w:lineRule="auto"/>
      <w:ind w:left="283" w:hanging="283"/>
    </w:pPr>
    <w:rPr>
      <w:rFonts w:ascii="Times New Roman" w:eastAsia="SimSun" w:hAnsi="Times New Roman" w:cs="Mangal"/>
      <w:kern w:val="1"/>
      <w:sz w:val="20"/>
      <w:szCs w:val="20"/>
      <w:lang w:eastAsia="hi-IN" w:bidi="hi-IN"/>
    </w:rPr>
  </w:style>
  <w:style w:type="character" w:customStyle="1" w:styleId="TekstprzypisudolnegoZnak">
    <w:name w:val="Tekst przypisu dolnego Znak"/>
    <w:basedOn w:val="Domylnaczcionkaakapitu"/>
    <w:link w:val="Tekstprzypisudolnego"/>
    <w:rsid w:val="00F1543C"/>
    <w:rPr>
      <w:rFonts w:ascii="Times New Roman" w:eastAsia="SimSun" w:hAnsi="Times New Roman" w:cs="Mangal"/>
      <w:kern w:val="1"/>
      <w:sz w:val="20"/>
      <w:szCs w:val="20"/>
      <w:lang w:eastAsia="hi-I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1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543C"/>
    <w:rPr>
      <w:rFonts w:ascii="Tahoma" w:hAnsi="Tahoma" w:cs="Tahoma"/>
      <w:sz w:val="16"/>
      <w:szCs w:val="16"/>
    </w:rPr>
  </w:style>
  <w:style w:type="paragraph" w:customStyle="1" w:styleId="Akapitzlist2">
    <w:name w:val="Akapit z listą2"/>
    <w:basedOn w:val="Normalny"/>
    <w:rsid w:val="009D113B"/>
    <w:pPr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NormalnyWeb">
    <w:name w:val="Normal (Web)"/>
    <w:basedOn w:val="Normalny"/>
    <w:uiPriority w:val="99"/>
    <w:unhideWhenUsed/>
    <w:rsid w:val="00A64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keyword">
    <w:name w:val="keyword"/>
    <w:basedOn w:val="Domylnaczcionkaakapitu"/>
    <w:rsid w:val="00A648B3"/>
  </w:style>
  <w:style w:type="paragraph" w:customStyle="1" w:styleId="listing">
    <w:name w:val="listing"/>
    <w:basedOn w:val="Akapitzlist1"/>
    <w:link w:val="listingZnak"/>
    <w:qFormat/>
    <w:rsid w:val="00330117"/>
    <w:pPr>
      <w:framePr w:wrap="around" w:vAnchor="text" w:hAnchor="text" w:y="1"/>
      <w:numPr>
        <w:numId w:val="4"/>
      </w:num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567"/>
        <w:tab w:val="left" w:pos="851"/>
      </w:tabs>
      <w:jc w:val="both"/>
    </w:pPr>
    <w:rPr>
      <w:rFonts w:ascii="Courier New" w:hAnsi="Courier New"/>
      <w:kern w:val="20"/>
      <w:sz w:val="20"/>
      <w:szCs w:val="18"/>
    </w:rPr>
  </w:style>
  <w:style w:type="character" w:customStyle="1" w:styleId="Akapitzlist1Znak">
    <w:name w:val="Akapit z listą1 Znak"/>
    <w:basedOn w:val="Domylnaczcionkaakapitu"/>
    <w:link w:val="Akapitzlist1"/>
    <w:rsid w:val="00297131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listingZnak">
    <w:name w:val="listing Znak"/>
    <w:basedOn w:val="Akapitzlist1Znak"/>
    <w:link w:val="listing"/>
    <w:rsid w:val="00330117"/>
    <w:rPr>
      <w:rFonts w:ascii="Courier New" w:eastAsia="SimSun" w:hAnsi="Courier New" w:cs="Mangal"/>
      <w:kern w:val="20"/>
      <w:sz w:val="20"/>
      <w:szCs w:val="18"/>
      <w:lang w:eastAsia="hi-IN" w:bidi="hi-IN"/>
    </w:rPr>
  </w:style>
  <w:style w:type="character" w:customStyle="1" w:styleId="lesson">
    <w:name w:val="lesson"/>
    <w:basedOn w:val="Domylnaczcionkaakapitu"/>
    <w:rsid w:val="005F2CA8"/>
  </w:style>
  <w:style w:type="character" w:customStyle="1" w:styleId="tip">
    <w:name w:val="tip"/>
    <w:basedOn w:val="Domylnaczcionkaakapitu"/>
    <w:rsid w:val="00F7323F"/>
  </w:style>
  <w:style w:type="paragraph" w:customStyle="1" w:styleId="Rozdzia1">
    <w:name w:val="Rozdział1"/>
    <w:basedOn w:val="Akapitzlist1"/>
    <w:link w:val="Rozdzia1Znak"/>
    <w:qFormat/>
    <w:rsid w:val="00C277F5"/>
    <w:pPr>
      <w:pageBreakBefore/>
      <w:spacing w:after="240" w:line="100" w:lineRule="atLeast"/>
      <w:ind w:left="0"/>
      <w:jc w:val="both"/>
    </w:pPr>
    <w:rPr>
      <w:b/>
      <w:sz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77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Rozdzia1Znak">
    <w:name w:val="Rozdział1 Znak"/>
    <w:basedOn w:val="Akapitzlist1Znak"/>
    <w:link w:val="Rozdzia1"/>
    <w:rsid w:val="00C277F5"/>
    <w:rPr>
      <w:rFonts w:ascii="Times New Roman" w:eastAsia="SimSun" w:hAnsi="Times New Roman" w:cs="Mangal"/>
      <w:b/>
      <w:kern w:val="1"/>
      <w:sz w:val="32"/>
      <w:szCs w:val="24"/>
      <w:lang w:eastAsia="hi-IN" w:bidi="hi-IN"/>
    </w:rPr>
  </w:style>
  <w:style w:type="paragraph" w:customStyle="1" w:styleId="Podrozdzia">
    <w:name w:val="Podrozdział"/>
    <w:basedOn w:val="Nagwek2"/>
    <w:link w:val="PodrozdziaZnak"/>
    <w:qFormat/>
    <w:rsid w:val="00927001"/>
    <w:pPr>
      <w:spacing w:before="240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PodrozdziaZnak">
    <w:name w:val="Podrozdział Znak"/>
    <w:basedOn w:val="Nagwek2Znak"/>
    <w:link w:val="Podrozdzia"/>
    <w:rsid w:val="00927001"/>
    <w:rPr>
      <w:rFonts w:ascii="Times New Roman" w:eastAsiaTheme="majorEastAsia" w:hAnsi="Times New Roman" w:cs="Times New Roman"/>
      <w:b/>
      <w:color w:val="365F91" w:themeColor="accent1" w:themeShade="BF"/>
      <w:sz w:val="28"/>
      <w:szCs w:val="28"/>
    </w:rPr>
  </w:style>
  <w:style w:type="paragraph" w:styleId="HTML-wstpniesformatowany">
    <w:name w:val="HTML Preformatted"/>
    <w:basedOn w:val="Normalny"/>
    <w:link w:val="HTML-wstpniesformatowanyZnak"/>
    <w:uiPriority w:val="99"/>
    <w:rsid w:val="00E40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40DCA"/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operator">
    <w:name w:val="operator"/>
    <w:basedOn w:val="Domylnaczcionkaakapitu"/>
    <w:rsid w:val="00E40DCA"/>
  </w:style>
  <w:style w:type="character" w:customStyle="1" w:styleId="type">
    <w:name w:val="type"/>
    <w:basedOn w:val="Domylnaczcionkaakapitu"/>
    <w:rsid w:val="00E40DCA"/>
  </w:style>
  <w:style w:type="character" w:customStyle="1" w:styleId="int">
    <w:name w:val="int"/>
    <w:basedOn w:val="Domylnaczcionkaakapitu"/>
    <w:rsid w:val="00E40DCA"/>
  </w:style>
  <w:style w:type="character" w:customStyle="1" w:styleId="pre">
    <w:name w:val="pre"/>
    <w:basedOn w:val="Domylnaczcionkaakapitu"/>
    <w:rsid w:val="00E40DCA"/>
  </w:style>
  <w:style w:type="character" w:customStyle="1" w:styleId="string">
    <w:name w:val="string"/>
    <w:basedOn w:val="Domylnaczcionkaakapitu"/>
    <w:rsid w:val="00E40DCA"/>
  </w:style>
  <w:style w:type="character" w:customStyle="1" w:styleId="flow">
    <w:name w:val="flow"/>
    <w:basedOn w:val="Domylnaczcionkaakapitu"/>
    <w:rsid w:val="00E40DCA"/>
  </w:style>
  <w:style w:type="character" w:styleId="Pogrubienie">
    <w:name w:val="Strong"/>
    <w:uiPriority w:val="22"/>
    <w:qFormat/>
    <w:rsid w:val="00E40DCA"/>
    <w:rPr>
      <w:b/>
      <w:bCs/>
    </w:rPr>
  </w:style>
  <w:style w:type="character" w:customStyle="1" w:styleId="block">
    <w:name w:val="block"/>
    <w:basedOn w:val="Domylnaczcionkaakapitu"/>
    <w:rsid w:val="006733E7"/>
  </w:style>
  <w:style w:type="character" w:customStyle="1" w:styleId="semicolon">
    <w:name w:val="semicolon"/>
    <w:basedOn w:val="Domylnaczcionkaakapitu"/>
    <w:rsid w:val="006733E7"/>
  </w:style>
  <w:style w:type="character" w:customStyle="1" w:styleId="garbage">
    <w:name w:val="garbage"/>
    <w:basedOn w:val="Domylnaczcionkaakapitu"/>
    <w:rsid w:val="006733E7"/>
  </w:style>
  <w:style w:type="character" w:customStyle="1" w:styleId="f">
    <w:name w:val="f"/>
    <w:basedOn w:val="Domylnaczcionkaakapitu"/>
    <w:rsid w:val="00031C91"/>
  </w:style>
  <w:style w:type="character" w:customStyle="1" w:styleId="math">
    <w:name w:val="math"/>
    <w:basedOn w:val="Domylnaczcionkaakapitu"/>
    <w:rsid w:val="002C31C6"/>
  </w:style>
  <w:style w:type="paragraph" w:styleId="Nagwek">
    <w:name w:val="header"/>
    <w:basedOn w:val="Normalny"/>
    <w:link w:val="NagwekZnak"/>
    <w:uiPriority w:val="99"/>
    <w:unhideWhenUsed/>
    <w:rsid w:val="004078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07839"/>
  </w:style>
  <w:style w:type="paragraph" w:styleId="Stopka">
    <w:name w:val="footer"/>
    <w:basedOn w:val="Normalny"/>
    <w:link w:val="StopkaZnak"/>
    <w:uiPriority w:val="99"/>
    <w:unhideWhenUsed/>
    <w:rsid w:val="004078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07839"/>
  </w:style>
  <w:style w:type="paragraph" w:customStyle="1" w:styleId="Default">
    <w:name w:val="Default"/>
    <w:rsid w:val="00DD3B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kstpodstawowy">
    <w:name w:val="Body Text"/>
    <w:basedOn w:val="Normalny"/>
    <w:link w:val="TekstpodstawowyZnak"/>
    <w:rsid w:val="0021690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216909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D7C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Domylnaczcionkaakapitu"/>
    <w:rsid w:val="0081738F"/>
  </w:style>
  <w:style w:type="character" w:customStyle="1" w:styleId="viiyi">
    <w:name w:val="viiyi"/>
    <w:basedOn w:val="Domylnaczcionkaakapitu"/>
    <w:rsid w:val="00543C21"/>
  </w:style>
  <w:style w:type="character" w:customStyle="1" w:styleId="jlqj4b">
    <w:name w:val="jlqj4b"/>
    <w:basedOn w:val="Domylnaczcionkaakapitu"/>
    <w:rsid w:val="00543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5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21</Pages>
  <Words>4378</Words>
  <Characters>26271</Characters>
  <Application>Microsoft Office Word</Application>
  <DocSecurity>0</DocSecurity>
  <Lines>218</Lines>
  <Paragraphs>61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30588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DziewulskaAdrianna@outlook.com</cp:lastModifiedBy>
  <cp:revision>4</cp:revision>
  <dcterms:created xsi:type="dcterms:W3CDTF">2024-11-04T09:41:00Z</dcterms:created>
  <dcterms:modified xsi:type="dcterms:W3CDTF">2024-11-05T10:37:00Z</dcterms:modified>
</cp:coreProperties>
</file>